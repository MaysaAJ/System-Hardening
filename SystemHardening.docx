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2BD93" w14:textId="0B84FDF8" w:rsidR="003B17CF" w:rsidRDefault="00553F13">
      <w:pPr>
        <w:pStyle w:val="Subtitle"/>
      </w:pPr>
      <w:r>
        <w:t>Hardening</w:t>
      </w:r>
      <w:r w:rsidR="00E4514B">
        <w:tab/>
      </w:r>
      <w:r w:rsidR="00E4514B">
        <w:tab/>
      </w:r>
      <w:r w:rsidR="00E4514B">
        <w:tab/>
      </w:r>
      <w:r w:rsidR="00E4514B">
        <w:tab/>
      </w:r>
      <w:r w:rsidR="00E4514B">
        <w:tab/>
      </w:r>
      <w:r w:rsidR="00E4514B">
        <w:tab/>
      </w:r>
      <w:r w:rsidR="00E4514B">
        <w:tab/>
      </w:r>
      <w:r w:rsidR="00E4514B">
        <w:tab/>
      </w:r>
      <w:r w:rsidR="00E4514B">
        <w:rPr>
          <w:noProof/>
          <w:lang w:val="fr-FR" w:eastAsia="fr-FR"/>
        </w:rPr>
        <w:drawing>
          <wp:inline distT="0" distB="0" distL="0" distR="0" wp14:anchorId="47B6C13C" wp14:editId="6A37D861">
            <wp:extent cx="1257255" cy="1672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S-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3030" cy="1720183"/>
                    </a:xfrm>
                    <a:prstGeom prst="rect">
                      <a:avLst/>
                    </a:prstGeom>
                  </pic:spPr>
                </pic:pic>
              </a:graphicData>
            </a:graphic>
          </wp:inline>
        </w:drawing>
      </w:r>
    </w:p>
    <w:p w14:paraId="1C0F8094" w14:textId="7B3ED856" w:rsidR="003B17CF" w:rsidRDefault="00553F13">
      <w:pPr>
        <w:pStyle w:val="Title"/>
      </w:pPr>
      <w:r>
        <w:t>Infrastructure Security: System Hardening</w:t>
      </w:r>
    </w:p>
    <w:p w14:paraId="19C46EE2" w14:textId="19AB7CC2" w:rsidR="003B17CF" w:rsidRDefault="00553F13" w:rsidP="00553F13">
      <w:pPr>
        <w:pStyle w:val="Author"/>
        <w:pBdr>
          <w:bottom w:val="single" w:sz="8" w:space="31" w:color="000000" w:themeColor="text1"/>
        </w:pBdr>
      </w:pPr>
      <w:r>
        <w:t>Kh</w:t>
      </w:r>
      <w:r w:rsidR="00A7034D">
        <w:t xml:space="preserve">adija </w:t>
      </w:r>
      <w:proofErr w:type="spellStart"/>
      <w:r w:rsidR="00A7034D">
        <w:t>Jradeh</w:t>
      </w:r>
      <w:proofErr w:type="spellEnd"/>
      <w:r w:rsidR="00A7034D">
        <w:t xml:space="preserve"> and </w:t>
      </w:r>
      <w:proofErr w:type="spellStart"/>
      <w:r w:rsidR="00A7034D">
        <w:t>Maysa</w:t>
      </w:r>
      <w:proofErr w:type="spellEnd"/>
      <w:r w:rsidR="00A7034D">
        <w:t xml:space="preserve"> Abu </w:t>
      </w:r>
      <w:proofErr w:type="spellStart"/>
      <w:r w:rsidR="00A7034D">
        <w:t>Jamra</w:t>
      </w:r>
      <w:proofErr w:type="spellEnd"/>
    </w:p>
    <w:p w14:paraId="034C1193" w14:textId="4974A3D1" w:rsidR="00A7034D" w:rsidRDefault="00C955C6" w:rsidP="00553F13">
      <w:pPr>
        <w:pStyle w:val="Author"/>
        <w:pBdr>
          <w:bottom w:val="single" w:sz="8" w:space="31" w:color="000000" w:themeColor="text1"/>
        </w:pBdr>
      </w:pPr>
      <w:proofErr w:type="gramStart"/>
      <w:r>
        <w:t xml:space="preserve">Under the supervision of Dr. </w:t>
      </w:r>
      <w:proofErr w:type="spellStart"/>
      <w:r>
        <w:t>Mouhamad</w:t>
      </w:r>
      <w:proofErr w:type="spellEnd"/>
      <w:r>
        <w:t xml:space="preserve"> </w:t>
      </w:r>
      <w:proofErr w:type="spellStart"/>
      <w:r>
        <w:t>Shaito</w:t>
      </w:r>
      <w:proofErr w:type="spellEnd"/>
      <w:r>
        <w:t>.</w:t>
      </w:r>
      <w:proofErr w:type="gramEnd"/>
    </w:p>
    <w:p w14:paraId="1FDE81A9" w14:textId="20596F30" w:rsidR="003B17CF" w:rsidRDefault="00C52EE7">
      <w:r>
        <w:rPr>
          <w:noProof/>
          <w:lang w:val="fr-FR" w:eastAsia="fr-FR"/>
        </w:rPr>
        <w:drawing>
          <wp:inline distT="0" distB="0" distL="0" distR="0" wp14:anchorId="32515FAF" wp14:editId="220B54C3">
            <wp:extent cx="6058535" cy="3314700"/>
            <wp:effectExtent l="0" t="0" r="1206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10">
                      <a:extLst>
                        <a:ext uri="{28A0092B-C50C-407E-A947-70E740481C1C}">
                          <a14:useLocalDpi xmlns:a14="http://schemas.microsoft.com/office/drawing/2010/main" val="0"/>
                        </a:ext>
                      </a:extLst>
                    </a:blip>
                    <a:stretch>
                      <a:fillRect/>
                    </a:stretch>
                  </pic:blipFill>
                  <pic:spPr>
                    <a:xfrm>
                      <a:off x="0" y="0"/>
                      <a:ext cx="6059780" cy="3315381"/>
                    </a:xfrm>
                    <a:prstGeom prst="rect">
                      <a:avLst/>
                    </a:prstGeom>
                  </pic:spPr>
                </pic:pic>
              </a:graphicData>
            </a:graphic>
          </wp:inline>
        </w:drawing>
      </w:r>
    </w:p>
    <w:p w14:paraId="3620F4A8" w14:textId="77777777" w:rsidR="003B17CF" w:rsidRDefault="003B17CF"/>
    <w:p w14:paraId="295696B7" w14:textId="77777777" w:rsidR="00553F13" w:rsidRDefault="00553F13"/>
    <w:p w14:paraId="79E0C178" w14:textId="77777777" w:rsidR="00553F13" w:rsidRDefault="00553F13">
      <w:r>
        <w:br w:type="page"/>
      </w:r>
    </w:p>
    <w:p w14:paraId="3E6B1460" w14:textId="77777777" w:rsidR="00553F13" w:rsidRDefault="00553F13">
      <w:pPr>
        <w:rPr>
          <w:b/>
          <w:bCs/>
          <w:sz w:val="32"/>
          <w:szCs w:val="32"/>
        </w:rPr>
      </w:pPr>
      <w:r w:rsidRPr="00553F13">
        <w:rPr>
          <w:b/>
          <w:bCs/>
          <w:sz w:val="32"/>
          <w:szCs w:val="32"/>
        </w:rPr>
        <w:lastRenderedPageBreak/>
        <w:t>Outline:</w:t>
      </w:r>
    </w:p>
    <w:p w14:paraId="2CF9836A" w14:textId="77777777" w:rsidR="00553F13" w:rsidRPr="004D316F" w:rsidRDefault="00553F13" w:rsidP="006F660D">
      <w:pPr>
        <w:pStyle w:val="ListParagraph"/>
        <w:numPr>
          <w:ilvl w:val="0"/>
          <w:numId w:val="19"/>
        </w:numPr>
        <w:rPr>
          <w:rFonts w:cstheme="minorHAnsi"/>
        </w:rPr>
      </w:pPr>
      <w:r w:rsidRPr="004D316F">
        <w:rPr>
          <w:rFonts w:cstheme="minorHAnsi"/>
        </w:rPr>
        <w:t>General Definition</w:t>
      </w:r>
    </w:p>
    <w:p w14:paraId="7B33397E" w14:textId="77777777" w:rsidR="00553F13" w:rsidRPr="004D316F" w:rsidRDefault="00553F13" w:rsidP="006F660D">
      <w:pPr>
        <w:pStyle w:val="ListParagraph"/>
        <w:numPr>
          <w:ilvl w:val="0"/>
          <w:numId w:val="19"/>
        </w:numPr>
        <w:rPr>
          <w:rFonts w:cstheme="minorHAnsi"/>
        </w:rPr>
      </w:pPr>
      <w:r w:rsidRPr="004D316F">
        <w:rPr>
          <w:rFonts w:cstheme="minorHAnsi"/>
        </w:rPr>
        <w:t>Operating System Hardening</w:t>
      </w:r>
    </w:p>
    <w:p w14:paraId="763B1E0F" w14:textId="3F70A640" w:rsidR="00950D22" w:rsidRPr="004D316F" w:rsidRDefault="00950D22" w:rsidP="00950D22">
      <w:pPr>
        <w:pStyle w:val="ListParagraph"/>
        <w:widowControl w:val="0"/>
        <w:numPr>
          <w:ilvl w:val="0"/>
          <w:numId w:val="23"/>
        </w:numPr>
        <w:tabs>
          <w:tab w:val="left" w:pos="220"/>
          <w:tab w:val="left" w:pos="720"/>
        </w:tabs>
        <w:autoSpaceDE w:val="0"/>
        <w:autoSpaceDN w:val="0"/>
        <w:adjustRightInd w:val="0"/>
        <w:spacing w:after="186" w:line="360" w:lineRule="atLeast"/>
        <w:rPr>
          <w:rFonts w:cstheme="minorHAnsi"/>
          <w:color w:val="auto"/>
          <w:position w:val="2"/>
        </w:rPr>
      </w:pPr>
      <w:r w:rsidRPr="004D316F">
        <w:rPr>
          <w:rFonts w:cstheme="minorHAnsi"/>
          <w:color w:val="auto"/>
          <w:position w:val="2"/>
        </w:rPr>
        <w:t xml:space="preserve">File security </w:t>
      </w:r>
      <w:r w:rsidRPr="004D316F">
        <w:rPr>
          <w:rFonts w:ascii="MS Mincho" w:eastAsia="MS Mincho" w:hAnsi="MS Mincho" w:cs="MS Mincho"/>
          <w:color w:val="auto"/>
        </w:rPr>
        <w:t> </w:t>
      </w:r>
    </w:p>
    <w:p w14:paraId="54FD2E58" w14:textId="1ACDA995" w:rsidR="00950D22" w:rsidRPr="004D316F" w:rsidRDefault="00950D22" w:rsidP="00950D22">
      <w:pPr>
        <w:pStyle w:val="ListParagraph"/>
        <w:widowControl w:val="0"/>
        <w:numPr>
          <w:ilvl w:val="0"/>
          <w:numId w:val="23"/>
        </w:numPr>
        <w:tabs>
          <w:tab w:val="left" w:pos="220"/>
          <w:tab w:val="left" w:pos="720"/>
        </w:tabs>
        <w:autoSpaceDE w:val="0"/>
        <w:autoSpaceDN w:val="0"/>
        <w:adjustRightInd w:val="0"/>
        <w:spacing w:after="186" w:line="360" w:lineRule="atLeast"/>
        <w:rPr>
          <w:rFonts w:cstheme="minorHAnsi"/>
          <w:color w:val="auto"/>
          <w:position w:val="2"/>
        </w:rPr>
      </w:pPr>
      <w:r w:rsidRPr="004D316F">
        <w:rPr>
          <w:rFonts w:cstheme="minorHAnsi"/>
          <w:color w:val="auto"/>
          <w:position w:val="2"/>
        </w:rPr>
        <w:t xml:space="preserve">Updates </w:t>
      </w:r>
      <w:r w:rsidRPr="004D316F">
        <w:rPr>
          <w:rFonts w:ascii="MS Mincho" w:eastAsia="MS Mincho" w:hAnsi="MS Mincho" w:cs="MS Mincho"/>
          <w:color w:val="auto"/>
        </w:rPr>
        <w:t> </w:t>
      </w:r>
    </w:p>
    <w:p w14:paraId="0FE7BA6B" w14:textId="403CD3B8" w:rsidR="00950D22" w:rsidRPr="004D316F" w:rsidRDefault="00950D22" w:rsidP="00950D22">
      <w:pPr>
        <w:pStyle w:val="ListParagraph"/>
        <w:widowControl w:val="0"/>
        <w:numPr>
          <w:ilvl w:val="0"/>
          <w:numId w:val="23"/>
        </w:numPr>
        <w:tabs>
          <w:tab w:val="left" w:pos="220"/>
          <w:tab w:val="left" w:pos="720"/>
        </w:tabs>
        <w:autoSpaceDE w:val="0"/>
        <w:autoSpaceDN w:val="0"/>
        <w:adjustRightInd w:val="0"/>
        <w:spacing w:after="186" w:line="360" w:lineRule="atLeast"/>
        <w:rPr>
          <w:rFonts w:cstheme="minorHAnsi"/>
          <w:color w:val="auto"/>
          <w:position w:val="2"/>
        </w:rPr>
      </w:pPr>
      <w:r w:rsidRPr="004D316F">
        <w:rPr>
          <w:rFonts w:cstheme="minorHAnsi"/>
          <w:color w:val="auto"/>
          <w:position w:val="2"/>
        </w:rPr>
        <w:t xml:space="preserve">Hotfixes </w:t>
      </w:r>
      <w:r w:rsidRPr="004D316F">
        <w:rPr>
          <w:rFonts w:ascii="MS Mincho" w:eastAsia="MS Mincho" w:hAnsi="MS Mincho" w:cs="MS Mincho"/>
          <w:color w:val="auto"/>
        </w:rPr>
        <w:t> </w:t>
      </w:r>
    </w:p>
    <w:p w14:paraId="47E7432F" w14:textId="4D09FB61" w:rsidR="00950D22" w:rsidRPr="004D316F" w:rsidRDefault="00950D22" w:rsidP="00950D22">
      <w:pPr>
        <w:pStyle w:val="ListParagraph"/>
        <w:widowControl w:val="0"/>
        <w:numPr>
          <w:ilvl w:val="0"/>
          <w:numId w:val="23"/>
        </w:numPr>
        <w:tabs>
          <w:tab w:val="left" w:pos="220"/>
          <w:tab w:val="left" w:pos="720"/>
        </w:tabs>
        <w:autoSpaceDE w:val="0"/>
        <w:autoSpaceDN w:val="0"/>
        <w:adjustRightInd w:val="0"/>
        <w:spacing w:after="186" w:line="360" w:lineRule="atLeast"/>
        <w:rPr>
          <w:rFonts w:cstheme="minorHAnsi"/>
          <w:color w:val="auto"/>
          <w:position w:val="2"/>
        </w:rPr>
      </w:pPr>
      <w:r w:rsidRPr="004D316F">
        <w:rPr>
          <w:rFonts w:cstheme="minorHAnsi"/>
          <w:color w:val="auto"/>
          <w:position w:val="2"/>
        </w:rPr>
        <w:t xml:space="preserve">Service packs </w:t>
      </w:r>
      <w:r w:rsidRPr="004D316F">
        <w:rPr>
          <w:rFonts w:ascii="MS Mincho" w:eastAsia="MS Mincho" w:hAnsi="MS Mincho" w:cs="MS Mincho"/>
          <w:color w:val="auto"/>
        </w:rPr>
        <w:t> </w:t>
      </w:r>
    </w:p>
    <w:p w14:paraId="0E093147" w14:textId="2E3C3911" w:rsidR="00950D22" w:rsidRPr="004D316F" w:rsidRDefault="00950D22" w:rsidP="00950D22">
      <w:pPr>
        <w:pStyle w:val="ListParagraph"/>
        <w:widowControl w:val="0"/>
        <w:numPr>
          <w:ilvl w:val="0"/>
          <w:numId w:val="23"/>
        </w:numPr>
        <w:tabs>
          <w:tab w:val="left" w:pos="220"/>
          <w:tab w:val="left" w:pos="720"/>
        </w:tabs>
        <w:autoSpaceDE w:val="0"/>
        <w:autoSpaceDN w:val="0"/>
        <w:adjustRightInd w:val="0"/>
        <w:spacing w:after="186" w:line="360" w:lineRule="atLeast"/>
        <w:rPr>
          <w:rFonts w:eastAsia="MS Mincho" w:cstheme="minorHAnsi"/>
          <w:color w:val="auto"/>
        </w:rPr>
      </w:pPr>
      <w:r w:rsidRPr="004D316F">
        <w:rPr>
          <w:rFonts w:cstheme="minorHAnsi"/>
          <w:color w:val="auto"/>
          <w:position w:val="2"/>
        </w:rPr>
        <w:t xml:space="preserve">Patches </w:t>
      </w:r>
      <w:r w:rsidRPr="004D316F">
        <w:rPr>
          <w:rFonts w:ascii="MS Mincho" w:eastAsia="MS Mincho" w:hAnsi="MS Mincho" w:cs="MS Mincho"/>
          <w:color w:val="auto"/>
        </w:rPr>
        <w:t> </w:t>
      </w:r>
    </w:p>
    <w:p w14:paraId="08850FB7" w14:textId="27CFE457" w:rsidR="00D93971" w:rsidRDefault="004D316F" w:rsidP="00D93971">
      <w:pPr>
        <w:pStyle w:val="ListParagraph"/>
        <w:widowControl w:val="0"/>
        <w:numPr>
          <w:ilvl w:val="0"/>
          <w:numId w:val="33"/>
        </w:numPr>
        <w:tabs>
          <w:tab w:val="left" w:pos="220"/>
          <w:tab w:val="left" w:pos="720"/>
        </w:tabs>
        <w:autoSpaceDE w:val="0"/>
        <w:autoSpaceDN w:val="0"/>
        <w:adjustRightInd w:val="0"/>
        <w:spacing w:after="186" w:line="360" w:lineRule="atLeast"/>
        <w:rPr>
          <w:rFonts w:eastAsia="MS Mincho" w:cstheme="minorHAnsi"/>
          <w:color w:val="auto"/>
        </w:rPr>
      </w:pPr>
      <w:r>
        <w:rPr>
          <w:rFonts w:eastAsia="MS Mincho" w:cstheme="minorHAnsi"/>
          <w:color w:val="auto"/>
        </w:rPr>
        <w:t>Network Hardening</w:t>
      </w:r>
    </w:p>
    <w:p w14:paraId="6D77A815" w14:textId="77777777" w:rsidR="00D93971" w:rsidRPr="00D93971" w:rsidRDefault="00D93971" w:rsidP="00D93971">
      <w:pPr>
        <w:pStyle w:val="ListParagraph"/>
        <w:widowControl w:val="0"/>
        <w:tabs>
          <w:tab w:val="left" w:pos="220"/>
          <w:tab w:val="left" w:pos="720"/>
        </w:tabs>
        <w:autoSpaceDE w:val="0"/>
        <w:autoSpaceDN w:val="0"/>
        <w:adjustRightInd w:val="0"/>
        <w:spacing w:after="186" w:line="360" w:lineRule="atLeast"/>
        <w:rPr>
          <w:rFonts w:eastAsia="MS Mincho" w:cstheme="minorHAnsi"/>
          <w:color w:val="auto"/>
        </w:rPr>
      </w:pPr>
    </w:p>
    <w:p w14:paraId="69718E84" w14:textId="05C62880" w:rsidR="0096064A" w:rsidRPr="004D316F" w:rsidRDefault="0096064A" w:rsidP="004D316F">
      <w:pPr>
        <w:pStyle w:val="ListParagraph"/>
        <w:numPr>
          <w:ilvl w:val="0"/>
          <w:numId w:val="29"/>
        </w:numPr>
        <w:rPr>
          <w:rFonts w:cstheme="minorHAnsi"/>
          <w:color w:val="252525"/>
          <w:shd w:val="clear" w:color="auto" w:fill="FFFFFF"/>
        </w:rPr>
      </w:pPr>
      <w:r w:rsidRPr="004D316F">
        <w:rPr>
          <w:rFonts w:cstheme="minorHAnsi"/>
          <w:color w:val="252525"/>
          <w:shd w:val="clear" w:color="auto" w:fill="FFFFFF"/>
        </w:rPr>
        <w:t xml:space="preserve">Using secure protocols </w:t>
      </w:r>
    </w:p>
    <w:p w14:paraId="6096B0A8" w14:textId="0A697497" w:rsidR="0096064A" w:rsidRPr="004D316F" w:rsidRDefault="0096064A" w:rsidP="004D316F">
      <w:pPr>
        <w:pStyle w:val="ListParagraph"/>
        <w:numPr>
          <w:ilvl w:val="0"/>
          <w:numId w:val="29"/>
        </w:numPr>
        <w:rPr>
          <w:rFonts w:cstheme="minorHAnsi"/>
          <w:color w:val="252525"/>
          <w:shd w:val="clear" w:color="auto" w:fill="FFFFFF"/>
        </w:rPr>
      </w:pPr>
      <w:r w:rsidRPr="004D316F">
        <w:rPr>
          <w:rFonts w:cstheme="minorHAnsi"/>
          <w:color w:val="252525"/>
          <w:shd w:val="clear" w:color="auto" w:fill="FFFFFF"/>
        </w:rPr>
        <w:t>Using anti-malware software</w:t>
      </w:r>
    </w:p>
    <w:p w14:paraId="10040BB4" w14:textId="05CAA047" w:rsidR="0096064A" w:rsidRPr="004D316F" w:rsidRDefault="0096064A" w:rsidP="004D316F">
      <w:pPr>
        <w:pStyle w:val="ListParagraph"/>
        <w:numPr>
          <w:ilvl w:val="0"/>
          <w:numId w:val="29"/>
        </w:numPr>
        <w:rPr>
          <w:rFonts w:cstheme="minorHAnsi"/>
          <w:color w:val="252525"/>
          <w:shd w:val="clear" w:color="auto" w:fill="FFFFFF"/>
        </w:rPr>
      </w:pPr>
      <w:r w:rsidRPr="004D316F">
        <w:rPr>
          <w:rFonts w:cstheme="minorHAnsi"/>
          <w:color w:val="252525"/>
          <w:shd w:val="clear" w:color="auto" w:fill="FFFFFF"/>
        </w:rPr>
        <w:t>Implementing switch and router security</w:t>
      </w:r>
    </w:p>
    <w:p w14:paraId="220C0292" w14:textId="6C7CF1B4" w:rsidR="0096064A" w:rsidRPr="004D316F" w:rsidRDefault="0096064A" w:rsidP="004D316F">
      <w:pPr>
        <w:pStyle w:val="ListParagraph"/>
        <w:numPr>
          <w:ilvl w:val="0"/>
          <w:numId w:val="29"/>
        </w:numPr>
        <w:rPr>
          <w:rFonts w:cstheme="minorHAnsi"/>
          <w:color w:val="252525"/>
          <w:shd w:val="clear" w:color="auto" w:fill="FFFFFF"/>
        </w:rPr>
      </w:pPr>
      <w:r w:rsidRPr="004D316F">
        <w:rPr>
          <w:rFonts w:cstheme="minorHAnsi"/>
          <w:color w:val="252525"/>
          <w:shd w:val="clear" w:color="auto" w:fill="FFFFFF"/>
        </w:rPr>
        <w:t>Encryption basics</w:t>
      </w:r>
    </w:p>
    <w:p w14:paraId="132EFEF7" w14:textId="4FC9DA11" w:rsidR="0096064A" w:rsidRPr="004D316F" w:rsidRDefault="0096064A" w:rsidP="004D316F">
      <w:pPr>
        <w:pStyle w:val="ListParagraph"/>
        <w:numPr>
          <w:ilvl w:val="0"/>
          <w:numId w:val="29"/>
        </w:numPr>
        <w:rPr>
          <w:rFonts w:cstheme="minorHAnsi"/>
          <w:color w:val="7030A0"/>
          <w:shd w:val="clear" w:color="auto" w:fill="FFFFFF"/>
        </w:rPr>
      </w:pPr>
      <w:r w:rsidRPr="004D316F">
        <w:rPr>
          <w:rFonts w:cstheme="minorHAnsi"/>
          <w:color w:val="252525"/>
          <w:shd w:val="clear" w:color="auto" w:fill="FFFFFF"/>
        </w:rPr>
        <w:t xml:space="preserve"> </w:t>
      </w:r>
      <w:r w:rsidR="004D316F" w:rsidRPr="004D316F">
        <w:rPr>
          <w:rFonts w:cstheme="minorHAnsi"/>
          <w:color w:val="252525"/>
          <w:shd w:val="clear" w:color="auto" w:fill="FFFFFF"/>
        </w:rPr>
        <w:t>Wireless network hardening</w:t>
      </w:r>
    </w:p>
    <w:p w14:paraId="0CF80753" w14:textId="0DBF8EBA" w:rsidR="0096064A" w:rsidRPr="004D316F" w:rsidRDefault="004D316F" w:rsidP="004D316F">
      <w:pPr>
        <w:pStyle w:val="ListParagraph"/>
        <w:numPr>
          <w:ilvl w:val="0"/>
          <w:numId w:val="29"/>
        </w:numPr>
        <w:rPr>
          <w:rFonts w:cstheme="minorHAnsi"/>
          <w:color w:val="7030A0"/>
          <w:shd w:val="clear" w:color="auto" w:fill="FFFFFF"/>
        </w:rPr>
      </w:pPr>
      <w:r w:rsidRPr="004D316F">
        <w:rPr>
          <w:rFonts w:cstheme="minorHAnsi"/>
          <w:color w:val="252525"/>
          <w:shd w:val="clear" w:color="auto" w:fill="FFFFFF"/>
        </w:rPr>
        <w:t>Security policies</w:t>
      </w:r>
    </w:p>
    <w:p w14:paraId="223DBA78" w14:textId="3193F16F" w:rsidR="0096064A" w:rsidRPr="004D316F" w:rsidRDefault="0096064A" w:rsidP="004D316F">
      <w:pPr>
        <w:pStyle w:val="ListParagraph"/>
        <w:numPr>
          <w:ilvl w:val="0"/>
          <w:numId w:val="29"/>
        </w:numPr>
        <w:rPr>
          <w:rFonts w:cstheme="minorHAnsi"/>
          <w:color w:val="252525"/>
          <w:shd w:val="clear" w:color="auto" w:fill="FFFFFF"/>
        </w:rPr>
      </w:pPr>
      <w:r w:rsidRPr="004D316F">
        <w:rPr>
          <w:rFonts w:cstheme="minorHAnsi"/>
          <w:color w:val="252525"/>
          <w:shd w:val="clear" w:color="auto" w:fill="FFFFFF"/>
        </w:rPr>
        <w:t>User authentication</w:t>
      </w:r>
    </w:p>
    <w:p w14:paraId="24FCC4D1" w14:textId="6C723E7F" w:rsidR="0096064A" w:rsidRPr="004D316F" w:rsidRDefault="0096064A" w:rsidP="004D316F">
      <w:pPr>
        <w:pStyle w:val="ListParagraph"/>
        <w:numPr>
          <w:ilvl w:val="0"/>
          <w:numId w:val="29"/>
        </w:numPr>
        <w:rPr>
          <w:rFonts w:cstheme="minorHAnsi"/>
          <w:color w:val="7030A0"/>
          <w:shd w:val="clear" w:color="auto" w:fill="FFFFFF"/>
        </w:rPr>
      </w:pPr>
      <w:r w:rsidRPr="004D316F">
        <w:rPr>
          <w:rFonts w:cstheme="minorHAnsi"/>
          <w:color w:val="252525"/>
          <w:shd w:val="clear" w:color="auto" w:fill="FFFFFF"/>
        </w:rPr>
        <w:t xml:space="preserve"> Authentication and authorization methods</w:t>
      </w:r>
    </w:p>
    <w:p w14:paraId="452BFE8D" w14:textId="77777777" w:rsidR="00553F13" w:rsidRPr="004D316F" w:rsidRDefault="00553F13" w:rsidP="006F660D">
      <w:pPr>
        <w:pStyle w:val="ListParagraph"/>
        <w:numPr>
          <w:ilvl w:val="0"/>
          <w:numId w:val="19"/>
        </w:numPr>
        <w:rPr>
          <w:rFonts w:cstheme="minorHAnsi"/>
        </w:rPr>
      </w:pPr>
      <w:r w:rsidRPr="004D316F">
        <w:rPr>
          <w:rFonts w:cstheme="minorHAnsi"/>
        </w:rPr>
        <w:t>Application Hardening</w:t>
      </w:r>
    </w:p>
    <w:p w14:paraId="3AF768F7" w14:textId="77777777" w:rsidR="004D316F" w:rsidRPr="004D316F" w:rsidRDefault="004D316F" w:rsidP="004D316F">
      <w:pPr>
        <w:pStyle w:val="ListParagraph"/>
        <w:numPr>
          <w:ilvl w:val="1"/>
          <w:numId w:val="19"/>
        </w:numPr>
        <w:rPr>
          <w:rFonts w:cstheme="minorHAnsi"/>
        </w:rPr>
      </w:pPr>
      <w:r w:rsidRPr="004D316F">
        <w:rPr>
          <w:rFonts w:cstheme="minorHAnsi"/>
        </w:rPr>
        <w:t>Definition</w:t>
      </w:r>
    </w:p>
    <w:p w14:paraId="4082A80B" w14:textId="77777777" w:rsidR="004D316F" w:rsidRPr="004D316F" w:rsidRDefault="004D316F" w:rsidP="004D316F">
      <w:pPr>
        <w:pStyle w:val="ListParagraph"/>
        <w:numPr>
          <w:ilvl w:val="1"/>
          <w:numId w:val="19"/>
        </w:numPr>
        <w:rPr>
          <w:rFonts w:cstheme="minorHAnsi"/>
        </w:rPr>
      </w:pPr>
      <w:r w:rsidRPr="004D316F">
        <w:rPr>
          <w:rFonts w:cstheme="minorHAnsi"/>
        </w:rPr>
        <w:t>Ports Configuration</w:t>
      </w:r>
    </w:p>
    <w:p w14:paraId="356D3E2F" w14:textId="59A2FCB2" w:rsidR="004D316F" w:rsidRPr="004D316F" w:rsidRDefault="004D316F" w:rsidP="004D316F">
      <w:pPr>
        <w:pStyle w:val="ListParagraph"/>
        <w:numPr>
          <w:ilvl w:val="1"/>
          <w:numId w:val="19"/>
        </w:numPr>
        <w:rPr>
          <w:rFonts w:cstheme="minorHAnsi"/>
        </w:rPr>
      </w:pPr>
      <w:r w:rsidRPr="004D316F">
        <w:rPr>
          <w:rFonts w:cstheme="minorHAnsi"/>
        </w:rPr>
        <w:t>Techniques (</w:t>
      </w:r>
      <w:r w:rsidRPr="004D316F">
        <w:rPr>
          <w:rFonts w:cstheme="minorHAnsi"/>
          <w:color w:val="auto"/>
        </w:rPr>
        <w:t>E-mail, FTP, and Web servers</w:t>
      </w:r>
      <w:r w:rsidRPr="004D316F">
        <w:rPr>
          <w:rFonts w:cstheme="minorHAnsi"/>
        </w:rPr>
        <w:t>)</w:t>
      </w:r>
    </w:p>
    <w:p w14:paraId="6CBCA929" w14:textId="5E7B1694" w:rsidR="00950D22" w:rsidRPr="004D316F" w:rsidRDefault="003C47D8" w:rsidP="006F660D">
      <w:pPr>
        <w:pStyle w:val="ListParagraph"/>
        <w:numPr>
          <w:ilvl w:val="0"/>
          <w:numId w:val="19"/>
        </w:numPr>
        <w:rPr>
          <w:rFonts w:cstheme="minorHAnsi"/>
        </w:rPr>
      </w:pPr>
      <w:r>
        <w:rPr>
          <w:rFonts w:cstheme="minorHAnsi"/>
        </w:rPr>
        <w:t>Bibliography</w:t>
      </w:r>
    </w:p>
    <w:p w14:paraId="43D12E54" w14:textId="77777777" w:rsidR="00553F13" w:rsidRPr="004D316F" w:rsidRDefault="00553F13">
      <w:pPr>
        <w:rPr>
          <w:rFonts w:cstheme="minorHAnsi"/>
        </w:rPr>
      </w:pPr>
      <w:r w:rsidRPr="004D316F">
        <w:rPr>
          <w:rFonts w:cstheme="minorHAnsi"/>
        </w:rPr>
        <w:br w:type="page"/>
      </w:r>
    </w:p>
    <w:p w14:paraId="4AEB34D1" w14:textId="77777777" w:rsidR="00553F13" w:rsidRDefault="00553F13" w:rsidP="00553F13">
      <w:pPr>
        <w:rPr>
          <w:b/>
          <w:sz w:val="32"/>
          <w:szCs w:val="32"/>
        </w:rPr>
      </w:pPr>
      <w:r>
        <w:rPr>
          <w:b/>
          <w:sz w:val="32"/>
          <w:szCs w:val="32"/>
        </w:rPr>
        <w:lastRenderedPageBreak/>
        <w:t>System Hardening</w:t>
      </w:r>
    </w:p>
    <w:p w14:paraId="30441786" w14:textId="77777777" w:rsidR="00635E59" w:rsidRPr="006204A0" w:rsidRDefault="00635E59" w:rsidP="00635E59">
      <w:pPr>
        <w:pStyle w:val="NormalWeb"/>
        <w:shd w:val="clear" w:color="auto" w:fill="FFFFFF"/>
        <w:spacing w:before="0" w:beforeAutospacing="0" w:after="150" w:afterAutospacing="0"/>
        <w:rPr>
          <w:rFonts w:ascii="Helvetica" w:hAnsi="Helvetica"/>
          <w:color w:val="333333"/>
          <w:sz w:val="22"/>
          <w:szCs w:val="22"/>
        </w:rPr>
      </w:pPr>
      <w:r w:rsidRPr="006204A0">
        <w:rPr>
          <w:rFonts w:ascii="Helvetica" w:hAnsi="Helvetica"/>
          <w:color w:val="333333"/>
          <w:sz w:val="22"/>
          <w:szCs w:val="22"/>
        </w:rPr>
        <w:t xml:space="preserve">Hardening refers to providing various means of protection in a computer system. Protection </w:t>
      </w:r>
      <w:proofErr w:type="gramStart"/>
      <w:r w:rsidRPr="006204A0">
        <w:rPr>
          <w:rFonts w:ascii="Helvetica" w:hAnsi="Helvetica"/>
          <w:color w:val="333333"/>
          <w:sz w:val="22"/>
          <w:szCs w:val="22"/>
        </w:rPr>
        <w:t>is provided</w:t>
      </w:r>
      <w:proofErr w:type="gramEnd"/>
      <w:r w:rsidRPr="006204A0">
        <w:rPr>
          <w:rFonts w:ascii="Helvetica" w:hAnsi="Helvetica"/>
          <w:color w:val="333333"/>
          <w:sz w:val="22"/>
          <w:szCs w:val="22"/>
        </w:rPr>
        <w:t xml:space="preserve"> in various layers and is often referred to as defense in depth. Protecting in layers means to protect at the host level, the application level, the operating system level, the user level, the physical level and all the sublevels in between. Each level requires a unique method of security.</w:t>
      </w:r>
    </w:p>
    <w:p w14:paraId="3F472D09" w14:textId="77777777" w:rsidR="00635E59" w:rsidRPr="006204A0" w:rsidRDefault="00635E59" w:rsidP="00635E59">
      <w:pPr>
        <w:pStyle w:val="NormalWeb"/>
        <w:shd w:val="clear" w:color="auto" w:fill="FFFFFF"/>
        <w:spacing w:before="0" w:beforeAutospacing="0" w:after="150" w:afterAutospacing="0"/>
        <w:rPr>
          <w:rFonts w:ascii="Helvetica" w:hAnsi="Helvetica"/>
          <w:color w:val="333333"/>
          <w:sz w:val="22"/>
          <w:szCs w:val="22"/>
        </w:rPr>
      </w:pPr>
      <w:r w:rsidRPr="006204A0">
        <w:rPr>
          <w:rFonts w:ascii="Helvetica" w:hAnsi="Helvetica"/>
          <w:color w:val="333333"/>
          <w:sz w:val="22"/>
          <w:szCs w:val="22"/>
        </w:rPr>
        <w:t>A hardened computer system is a more secure computer system.</w:t>
      </w:r>
    </w:p>
    <w:p w14:paraId="0CF749C3" w14:textId="05D56674" w:rsidR="006204A0" w:rsidRPr="006204A0" w:rsidRDefault="00635E59" w:rsidP="006204A0">
      <w:pPr>
        <w:pStyle w:val="NormalWeb"/>
        <w:shd w:val="clear" w:color="auto" w:fill="FFFFFF"/>
        <w:spacing w:before="0" w:beforeAutospacing="0" w:after="75" w:afterAutospacing="0"/>
        <w:rPr>
          <w:rFonts w:ascii="Helvetica" w:hAnsi="Helvetica"/>
          <w:color w:val="333333"/>
          <w:sz w:val="22"/>
          <w:szCs w:val="22"/>
        </w:rPr>
      </w:pPr>
      <w:r w:rsidRPr="006204A0">
        <w:rPr>
          <w:rFonts w:ascii="Helvetica" w:hAnsi="Helvetica"/>
          <w:color w:val="333333"/>
          <w:sz w:val="22"/>
          <w:szCs w:val="22"/>
        </w:rPr>
        <w:t xml:space="preserve">Hardening </w:t>
      </w:r>
      <w:proofErr w:type="gramStart"/>
      <w:r w:rsidRPr="006204A0">
        <w:rPr>
          <w:rFonts w:ascii="Helvetica" w:hAnsi="Helvetica"/>
          <w:color w:val="333333"/>
          <w:sz w:val="22"/>
          <w:szCs w:val="22"/>
        </w:rPr>
        <w:t>is also known</w:t>
      </w:r>
      <w:proofErr w:type="gramEnd"/>
      <w:r w:rsidRPr="006204A0">
        <w:rPr>
          <w:rFonts w:ascii="Helvetica" w:hAnsi="Helvetica"/>
          <w:color w:val="333333"/>
          <w:sz w:val="22"/>
          <w:szCs w:val="22"/>
        </w:rPr>
        <w:t xml:space="preserve"> as system hardening.</w:t>
      </w:r>
    </w:p>
    <w:p w14:paraId="66C834D9" w14:textId="77777777" w:rsidR="006204A0" w:rsidRPr="006204A0" w:rsidRDefault="006204A0" w:rsidP="006204A0">
      <w:pPr>
        <w:pStyle w:val="NormalWeb"/>
        <w:shd w:val="clear" w:color="auto" w:fill="FFFFFF"/>
        <w:spacing w:before="0" w:beforeAutospacing="0" w:after="75" w:afterAutospacing="0"/>
        <w:rPr>
          <w:rFonts w:ascii="Helvetica" w:hAnsi="Helvetica"/>
          <w:color w:val="333333"/>
          <w:sz w:val="21"/>
          <w:szCs w:val="21"/>
        </w:rPr>
      </w:pPr>
    </w:p>
    <w:p w14:paraId="3C5609C5" w14:textId="080FD256" w:rsidR="00553F13" w:rsidRDefault="00553F13" w:rsidP="00553F13">
      <w:pPr>
        <w:spacing w:after="0" w:line="240" w:lineRule="auto"/>
        <w:rPr>
          <w:rFonts w:eastAsia="Times New Roman" w:cstheme="minorHAnsi"/>
          <w:color w:val="auto"/>
          <w:lang w:eastAsia="en-US"/>
        </w:rPr>
      </w:pPr>
      <w:r w:rsidRPr="00553F13">
        <w:rPr>
          <w:rFonts w:eastAsia="Times New Roman" w:cstheme="minorHAnsi"/>
          <w:color w:val="252525"/>
          <w:shd w:val="clear" w:color="auto" w:fill="FFFFFF"/>
          <w:lang w:eastAsia="en-US"/>
        </w:rPr>
        <w:t>In </w:t>
      </w:r>
      <w:hyperlink r:id="rId11" w:tooltip="Computing" w:history="1">
        <w:r w:rsidRPr="00E23350">
          <w:t>computing</w:t>
        </w:r>
      </w:hyperlink>
      <w:r w:rsidRPr="00E23350">
        <w:t>, </w:t>
      </w:r>
      <w:r w:rsidRPr="00553F13">
        <w:rPr>
          <w:rFonts w:eastAsia="Times New Roman" w:cstheme="minorHAnsi"/>
          <w:b/>
          <w:bCs/>
          <w:color w:val="252525"/>
          <w:shd w:val="clear" w:color="auto" w:fill="FFFFFF"/>
          <w:lang w:eastAsia="en-US"/>
        </w:rPr>
        <w:t>hardening</w:t>
      </w:r>
      <w:r w:rsidRPr="00553F13">
        <w:rPr>
          <w:rFonts w:eastAsia="Times New Roman" w:cstheme="minorHAnsi"/>
          <w:color w:val="252525"/>
          <w:shd w:val="clear" w:color="auto" w:fill="FFFFFF"/>
          <w:lang w:eastAsia="en-US"/>
        </w:rPr>
        <w:t> is usually the process of securing a system by reducing its </w:t>
      </w:r>
      <w:hyperlink r:id="rId12" w:tooltip="Attack surface" w:history="1">
        <w:r w:rsidRPr="00E23350">
          <w:t>surface of vulnerability</w:t>
        </w:r>
      </w:hyperlink>
      <w:r w:rsidRPr="00553F13">
        <w:rPr>
          <w:rFonts w:eastAsia="Times New Roman" w:cstheme="minorHAnsi"/>
          <w:color w:val="252525"/>
          <w:shd w:val="clear" w:color="auto" w:fill="FFFFFF"/>
          <w:lang w:eastAsia="en-US"/>
        </w:rPr>
        <w:t>, which is larger when a system performs more functions; in principle a single-function system is more secure than a multipurpose one. Reducing available ways of attack typically includes changing default passwords, the removal of unnecessary software, unnecessary </w:t>
      </w:r>
      <w:hyperlink r:id="rId13" w:tooltip="User name" w:history="1">
        <w:r w:rsidRPr="00E23350">
          <w:t>usernames</w:t>
        </w:r>
      </w:hyperlink>
      <w:r w:rsidRPr="00553F13">
        <w:rPr>
          <w:rFonts w:eastAsia="Times New Roman" w:cstheme="minorHAnsi"/>
          <w:color w:val="252525"/>
          <w:shd w:val="clear" w:color="auto" w:fill="FFFFFF"/>
          <w:lang w:eastAsia="en-US"/>
        </w:rPr>
        <w:t> or</w:t>
      </w:r>
      <w:r w:rsidR="002D3920">
        <w:rPr>
          <w:rFonts w:eastAsia="Times New Roman" w:cstheme="minorHAnsi"/>
          <w:color w:val="252525"/>
          <w:shd w:val="clear" w:color="auto" w:fill="FFFFFF"/>
          <w:lang w:eastAsia="en-US"/>
        </w:rPr>
        <w:t xml:space="preserve"> </w:t>
      </w:r>
      <w:hyperlink r:id="rId14" w:tooltip="Logging (computer security)" w:history="1">
        <w:r w:rsidRPr="00E23350">
          <w:t>logins</w:t>
        </w:r>
      </w:hyperlink>
      <w:r w:rsidR="002D3920">
        <w:rPr>
          <w:rFonts w:eastAsia="Times New Roman" w:cstheme="minorHAnsi"/>
          <w:color w:val="auto"/>
          <w:lang w:eastAsia="en-US"/>
        </w:rPr>
        <w:t xml:space="preserve"> </w:t>
      </w:r>
      <w:r w:rsidRPr="00553F13">
        <w:rPr>
          <w:rFonts w:eastAsia="Times New Roman" w:cstheme="minorHAnsi"/>
          <w:color w:val="252525"/>
          <w:shd w:val="clear" w:color="auto" w:fill="FFFFFF"/>
          <w:lang w:eastAsia="en-US"/>
        </w:rPr>
        <w:t>, and the disabling or removal of unnecessary </w:t>
      </w:r>
      <w:hyperlink r:id="rId15" w:tooltip="Daemon (computer software)" w:history="1">
        <w:r w:rsidRPr="00E23350">
          <w:t>services</w:t>
        </w:r>
      </w:hyperlink>
      <w:r w:rsidR="002D3920">
        <w:rPr>
          <w:rFonts w:eastAsia="Times New Roman" w:cstheme="minorHAnsi"/>
          <w:color w:val="auto"/>
          <w:lang w:eastAsia="en-US"/>
        </w:rPr>
        <w:t>.</w:t>
      </w:r>
    </w:p>
    <w:p w14:paraId="4BC1AE38" w14:textId="77777777" w:rsidR="002D3920" w:rsidRDefault="002D3920" w:rsidP="00553F13">
      <w:pPr>
        <w:spacing w:after="0" w:line="240" w:lineRule="auto"/>
        <w:rPr>
          <w:rFonts w:eastAsia="Times New Roman" w:cstheme="minorHAnsi"/>
          <w:color w:val="auto"/>
          <w:lang w:eastAsia="en-US"/>
        </w:rPr>
      </w:pPr>
    </w:p>
    <w:p w14:paraId="60458A82" w14:textId="77777777" w:rsidR="002D3920" w:rsidRDefault="002D3920" w:rsidP="00553F13">
      <w:pPr>
        <w:spacing w:after="0" w:line="240" w:lineRule="auto"/>
        <w:rPr>
          <w:rFonts w:eastAsia="Times New Roman" w:cstheme="minorHAnsi"/>
          <w:b/>
          <w:color w:val="auto"/>
          <w:sz w:val="32"/>
          <w:szCs w:val="32"/>
          <w:lang w:eastAsia="en-US"/>
        </w:rPr>
      </w:pPr>
      <w:r w:rsidRPr="002D3920">
        <w:rPr>
          <w:rFonts w:eastAsia="Times New Roman" w:cstheme="minorHAnsi"/>
          <w:b/>
          <w:color w:val="auto"/>
          <w:sz w:val="32"/>
          <w:szCs w:val="32"/>
          <w:lang w:eastAsia="en-US"/>
        </w:rPr>
        <w:t>Blue Team</w:t>
      </w:r>
    </w:p>
    <w:p w14:paraId="66DF9A34" w14:textId="77777777" w:rsidR="002D3920" w:rsidRPr="002D3920" w:rsidRDefault="002D3920" w:rsidP="00553F13">
      <w:pPr>
        <w:spacing w:after="0" w:line="240" w:lineRule="auto"/>
        <w:rPr>
          <w:rFonts w:eastAsia="Times New Roman" w:cstheme="minorHAnsi"/>
          <w:b/>
          <w:color w:val="auto"/>
          <w:sz w:val="32"/>
          <w:szCs w:val="32"/>
          <w:lang w:eastAsia="en-US"/>
        </w:rPr>
      </w:pPr>
    </w:p>
    <w:p w14:paraId="2B2BBC32" w14:textId="77777777" w:rsidR="002D3920" w:rsidRPr="002D3920" w:rsidRDefault="002D3920" w:rsidP="002D3920">
      <w:pPr>
        <w:spacing w:after="0" w:line="240" w:lineRule="auto"/>
        <w:rPr>
          <w:rFonts w:ascii="Times New Roman" w:eastAsia="Times New Roman" w:hAnsi="Times New Roman" w:cs="Times New Roman"/>
          <w:color w:val="auto"/>
          <w:lang w:eastAsia="en-US"/>
        </w:rPr>
      </w:pPr>
      <w:r w:rsidRPr="002D3920">
        <w:rPr>
          <w:rFonts w:ascii="Helvetica" w:eastAsia="Times New Roman" w:hAnsi="Helvetica" w:cs="Times New Roman"/>
          <w:color w:val="252525"/>
          <w:sz w:val="21"/>
          <w:szCs w:val="21"/>
          <w:shd w:val="clear" w:color="auto" w:fill="FFFFFF"/>
          <w:lang w:eastAsia="en-US"/>
        </w:rPr>
        <w:t>A Blue Team is a group of highly skilled individuals who conduct systematic examinations of Information Systems (IS) or products to determine adequacy of security measures, to identify security deficiencies, to predict effectiveness of proposed security measures, and to confirm adequacy of such measures after implementation.</w:t>
      </w:r>
    </w:p>
    <w:p w14:paraId="47DF94F1" w14:textId="77777777" w:rsidR="002D3920" w:rsidRDefault="002D3920" w:rsidP="00553F13">
      <w:pPr>
        <w:spacing w:after="0" w:line="240" w:lineRule="auto"/>
        <w:rPr>
          <w:rFonts w:eastAsia="Times New Roman" w:cstheme="minorHAnsi"/>
          <w:color w:val="auto"/>
          <w:lang w:eastAsia="en-US"/>
        </w:rPr>
      </w:pPr>
    </w:p>
    <w:p w14:paraId="6761C607" w14:textId="7FBE90DB" w:rsidR="002D3920" w:rsidRDefault="002D3920" w:rsidP="002D3920">
      <w:pPr>
        <w:spacing w:after="0" w:line="240" w:lineRule="auto"/>
        <w:rPr>
          <w:rFonts w:eastAsia="Times New Roman" w:cstheme="minorHAnsi"/>
          <w:color w:val="252525"/>
          <w:shd w:val="clear" w:color="auto" w:fill="FFFFFF"/>
          <w:lang w:eastAsia="en-US"/>
        </w:rPr>
      </w:pPr>
      <w:r w:rsidRPr="002D3920">
        <w:rPr>
          <w:rFonts w:eastAsia="Times New Roman" w:cstheme="minorHAnsi"/>
          <w:color w:val="252525"/>
          <w:shd w:val="clear" w:color="auto" w:fill="FFFFFF"/>
          <w:lang w:eastAsia="en-US"/>
        </w:rPr>
        <w:t>There are various methods of hardening </w:t>
      </w:r>
      <w:hyperlink r:id="rId16" w:tooltip="Unix" w:history="1">
        <w:proofErr w:type="gramStart"/>
        <w:r w:rsidRPr="00E23350">
          <w:rPr>
            <w:b/>
          </w:rPr>
          <w:t>Unix</w:t>
        </w:r>
        <w:proofErr w:type="gramEnd"/>
      </w:hyperlink>
      <w:r w:rsidRPr="002D3920">
        <w:rPr>
          <w:rFonts w:eastAsia="Times New Roman" w:cstheme="minorHAnsi"/>
          <w:color w:val="252525"/>
          <w:shd w:val="clear" w:color="auto" w:fill="FFFFFF"/>
          <w:lang w:eastAsia="en-US"/>
        </w:rPr>
        <w:t> and </w:t>
      </w:r>
      <w:hyperlink r:id="rId17" w:tooltip="Linux" w:history="1">
        <w:r w:rsidRPr="00E23350">
          <w:rPr>
            <w:b/>
          </w:rPr>
          <w:t>Linux</w:t>
        </w:r>
      </w:hyperlink>
      <w:r w:rsidRPr="002D3920">
        <w:rPr>
          <w:rFonts w:eastAsia="Times New Roman" w:cstheme="minorHAnsi"/>
          <w:color w:val="252525"/>
          <w:shd w:val="clear" w:color="auto" w:fill="FFFFFF"/>
          <w:lang w:eastAsia="en-US"/>
        </w:rPr>
        <w:t> systems. This may involve, among other measures, applying a </w:t>
      </w:r>
      <w:hyperlink r:id="rId18" w:tooltip="Patch (computing)" w:history="1">
        <w:r w:rsidRPr="002D3920">
          <w:rPr>
            <w:rFonts w:eastAsia="Times New Roman" w:cstheme="minorHAnsi"/>
            <w:color w:val="0B0080"/>
            <w:shd w:val="clear" w:color="auto" w:fill="FFFFFF"/>
            <w:lang w:eastAsia="en-US"/>
          </w:rPr>
          <w:t>patch</w:t>
        </w:r>
      </w:hyperlink>
      <w:r w:rsidRPr="002D3920">
        <w:rPr>
          <w:rFonts w:eastAsia="Times New Roman" w:cstheme="minorHAnsi"/>
          <w:color w:val="252525"/>
          <w:shd w:val="clear" w:color="auto" w:fill="FFFFFF"/>
          <w:lang w:eastAsia="en-US"/>
        </w:rPr>
        <w:t> to the</w:t>
      </w:r>
      <w:r w:rsidR="009C7FA5">
        <w:rPr>
          <w:rFonts w:eastAsia="Times New Roman" w:cstheme="minorHAnsi"/>
          <w:color w:val="252525"/>
          <w:shd w:val="clear" w:color="auto" w:fill="FFFFFF"/>
          <w:lang w:eastAsia="en-US"/>
        </w:rPr>
        <w:t xml:space="preserve"> </w:t>
      </w:r>
      <w:hyperlink r:id="rId19" w:tooltip="Kernel (computer science)" w:history="1">
        <w:r w:rsidRPr="002D3920">
          <w:rPr>
            <w:rFonts w:eastAsia="Times New Roman" w:cstheme="minorHAnsi"/>
            <w:color w:val="0B0080"/>
            <w:shd w:val="clear" w:color="auto" w:fill="FFFFFF"/>
            <w:lang w:eastAsia="en-US"/>
          </w:rPr>
          <w:t>kernel</w:t>
        </w:r>
      </w:hyperlink>
      <w:r w:rsidRPr="002D3920">
        <w:rPr>
          <w:rFonts w:eastAsia="Times New Roman" w:cstheme="minorHAnsi"/>
          <w:color w:val="252525"/>
          <w:shd w:val="clear" w:color="auto" w:fill="FFFFFF"/>
          <w:lang w:eastAsia="en-US"/>
        </w:rPr>
        <w:t> such as </w:t>
      </w:r>
      <w:hyperlink r:id="rId20" w:tooltip="Exec Shield" w:history="1">
        <w:r w:rsidRPr="002D3920">
          <w:rPr>
            <w:rFonts w:eastAsia="Times New Roman" w:cstheme="minorHAnsi"/>
            <w:color w:val="0B0080"/>
            <w:shd w:val="clear" w:color="auto" w:fill="FFFFFF"/>
            <w:lang w:eastAsia="en-US"/>
          </w:rPr>
          <w:t>Exec Shield</w:t>
        </w:r>
      </w:hyperlink>
      <w:r w:rsidRPr="002D3920">
        <w:rPr>
          <w:rFonts w:eastAsia="Times New Roman" w:cstheme="minorHAnsi"/>
          <w:color w:val="252525"/>
          <w:shd w:val="clear" w:color="auto" w:fill="FFFFFF"/>
          <w:lang w:eastAsia="en-US"/>
        </w:rPr>
        <w:t> or </w:t>
      </w:r>
      <w:proofErr w:type="spellStart"/>
      <w:r w:rsidR="00E261BB">
        <w:fldChar w:fldCharType="begin"/>
      </w:r>
      <w:r w:rsidR="00E261BB">
        <w:instrText xml:space="preserve"> HYPERLINK "https://en.wikipedia.org/wiki/PaX" \o "PaX" </w:instrText>
      </w:r>
      <w:r w:rsidR="00E261BB">
        <w:fldChar w:fldCharType="separate"/>
      </w:r>
      <w:r w:rsidRPr="002D3920">
        <w:rPr>
          <w:rFonts w:eastAsia="Times New Roman" w:cstheme="minorHAnsi"/>
          <w:color w:val="0B0080"/>
          <w:shd w:val="clear" w:color="auto" w:fill="FFFFFF"/>
          <w:lang w:eastAsia="en-US"/>
        </w:rPr>
        <w:t>PaX</w:t>
      </w:r>
      <w:proofErr w:type="spellEnd"/>
      <w:r w:rsidR="00E261BB">
        <w:rPr>
          <w:rFonts w:eastAsia="Times New Roman" w:cstheme="minorHAnsi"/>
          <w:color w:val="0B0080"/>
          <w:shd w:val="clear" w:color="auto" w:fill="FFFFFF"/>
          <w:lang w:eastAsia="en-US"/>
        </w:rPr>
        <w:fldChar w:fldCharType="end"/>
      </w:r>
      <w:r w:rsidRPr="002D3920">
        <w:rPr>
          <w:rFonts w:eastAsia="Times New Roman" w:cstheme="minorHAnsi"/>
          <w:color w:val="252525"/>
          <w:shd w:val="clear" w:color="auto" w:fill="FFFFFF"/>
          <w:lang w:eastAsia="en-US"/>
        </w:rPr>
        <w:t>; closing open </w:t>
      </w:r>
      <w:hyperlink r:id="rId21" w:tooltip="TCP and UDP port" w:history="1">
        <w:r w:rsidRPr="002D3920">
          <w:rPr>
            <w:rFonts w:eastAsia="Times New Roman" w:cstheme="minorHAnsi"/>
            <w:color w:val="0B0080"/>
            <w:shd w:val="clear" w:color="auto" w:fill="FFFFFF"/>
            <w:lang w:eastAsia="en-US"/>
          </w:rPr>
          <w:t>network ports</w:t>
        </w:r>
      </w:hyperlink>
      <w:r w:rsidRPr="002D3920">
        <w:rPr>
          <w:rFonts w:eastAsia="Times New Roman" w:cstheme="minorHAnsi"/>
          <w:color w:val="252525"/>
          <w:shd w:val="clear" w:color="auto" w:fill="FFFFFF"/>
          <w:lang w:eastAsia="en-US"/>
        </w:rPr>
        <w:t>; and setting up </w:t>
      </w:r>
      <w:hyperlink r:id="rId22" w:tooltip="Intrusion-detection system" w:history="1">
        <w:r w:rsidRPr="002D3920">
          <w:rPr>
            <w:rFonts w:eastAsia="Times New Roman" w:cstheme="minorHAnsi"/>
            <w:color w:val="0B0080"/>
            <w:shd w:val="clear" w:color="auto" w:fill="FFFFFF"/>
            <w:lang w:eastAsia="en-US"/>
          </w:rPr>
          <w:t>intrusion-detection systems</w:t>
        </w:r>
      </w:hyperlink>
      <w:r w:rsidRPr="002D3920">
        <w:rPr>
          <w:rFonts w:eastAsia="Times New Roman" w:cstheme="minorHAnsi"/>
          <w:color w:val="252525"/>
          <w:shd w:val="clear" w:color="auto" w:fill="FFFFFF"/>
          <w:lang w:eastAsia="en-US"/>
        </w:rPr>
        <w:t>, </w:t>
      </w:r>
      <w:hyperlink r:id="rId23" w:tooltip="Firewall (networking)" w:history="1">
        <w:r w:rsidRPr="002D3920">
          <w:rPr>
            <w:rFonts w:eastAsia="Times New Roman" w:cstheme="minorHAnsi"/>
            <w:color w:val="0B0080"/>
            <w:shd w:val="clear" w:color="auto" w:fill="FFFFFF"/>
            <w:lang w:eastAsia="en-US"/>
          </w:rPr>
          <w:t>firewalls</w:t>
        </w:r>
      </w:hyperlink>
      <w:r w:rsidRPr="002D3920">
        <w:rPr>
          <w:rFonts w:eastAsia="Times New Roman" w:cstheme="minorHAnsi"/>
          <w:color w:val="252525"/>
          <w:shd w:val="clear" w:color="auto" w:fill="FFFFFF"/>
          <w:lang w:eastAsia="en-US"/>
        </w:rPr>
        <w:t> and </w:t>
      </w:r>
      <w:hyperlink r:id="rId24" w:tooltip="Intrusion-prevention system" w:history="1">
        <w:r w:rsidRPr="002D3920">
          <w:rPr>
            <w:rFonts w:eastAsia="Times New Roman" w:cstheme="minorHAnsi"/>
            <w:color w:val="0B0080"/>
            <w:shd w:val="clear" w:color="auto" w:fill="FFFFFF"/>
            <w:lang w:eastAsia="en-US"/>
          </w:rPr>
          <w:t>intrusion-prevention systems</w:t>
        </w:r>
      </w:hyperlink>
      <w:r w:rsidRPr="002D3920">
        <w:rPr>
          <w:rFonts w:eastAsia="Times New Roman" w:cstheme="minorHAnsi"/>
          <w:color w:val="252525"/>
          <w:shd w:val="clear" w:color="auto" w:fill="FFFFFF"/>
          <w:lang w:eastAsia="en-US"/>
        </w:rPr>
        <w:t>. There are also hardening </w:t>
      </w:r>
      <w:hyperlink r:id="rId25" w:tooltip="Script (computer programming)" w:history="1">
        <w:r w:rsidRPr="002D3920">
          <w:rPr>
            <w:rFonts w:eastAsia="Times New Roman" w:cstheme="minorHAnsi"/>
            <w:color w:val="0B0080"/>
            <w:shd w:val="clear" w:color="auto" w:fill="FFFFFF"/>
            <w:lang w:eastAsia="en-US"/>
          </w:rPr>
          <w:t>scripts</w:t>
        </w:r>
      </w:hyperlink>
      <w:r w:rsidRPr="002D3920">
        <w:rPr>
          <w:rFonts w:eastAsia="Times New Roman" w:cstheme="minorHAnsi"/>
          <w:color w:val="252525"/>
          <w:shd w:val="clear" w:color="auto" w:fill="FFFFFF"/>
          <w:lang w:eastAsia="en-US"/>
        </w:rPr>
        <w:t> and tools like </w:t>
      </w:r>
      <w:proofErr w:type="spellStart"/>
      <w:r w:rsidR="00E261BB">
        <w:fldChar w:fldCharType="begin"/>
      </w:r>
      <w:r w:rsidR="00E261BB">
        <w:instrText xml:space="preserve"> HYPERLINK "https://en.wikipedia.org/wiki/Lynis" \o "Lynis" </w:instrText>
      </w:r>
      <w:r w:rsidR="00E261BB">
        <w:fldChar w:fldCharType="separate"/>
      </w:r>
      <w:r w:rsidRPr="002D3920">
        <w:rPr>
          <w:rFonts w:eastAsia="Times New Roman" w:cstheme="minorHAnsi"/>
          <w:color w:val="0B0080"/>
          <w:shd w:val="clear" w:color="auto" w:fill="FFFFFF"/>
          <w:lang w:eastAsia="en-US"/>
        </w:rPr>
        <w:t>Lynis</w:t>
      </w:r>
      <w:proofErr w:type="spellEnd"/>
      <w:r w:rsidR="00E261BB">
        <w:rPr>
          <w:rFonts w:eastAsia="Times New Roman" w:cstheme="minorHAnsi"/>
          <w:color w:val="0B0080"/>
          <w:shd w:val="clear" w:color="auto" w:fill="FFFFFF"/>
          <w:lang w:eastAsia="en-US"/>
        </w:rPr>
        <w:fldChar w:fldCharType="end"/>
      </w:r>
      <w:r w:rsidRPr="002D3920">
        <w:rPr>
          <w:rFonts w:eastAsia="Times New Roman" w:cstheme="minorHAnsi"/>
          <w:color w:val="252525"/>
          <w:shd w:val="clear" w:color="auto" w:fill="FFFFFF"/>
          <w:lang w:eastAsia="en-US"/>
        </w:rPr>
        <w:t>, Bastille Linux, </w:t>
      </w:r>
      <w:hyperlink r:id="rId26" w:history="1">
        <w:r w:rsidRPr="002D3920">
          <w:rPr>
            <w:rFonts w:eastAsia="Times New Roman" w:cstheme="minorHAnsi"/>
            <w:color w:val="663366"/>
            <w:lang w:eastAsia="en-US"/>
          </w:rPr>
          <w:t>JASS</w:t>
        </w:r>
      </w:hyperlink>
      <w:r w:rsidRPr="002D3920">
        <w:rPr>
          <w:rFonts w:eastAsia="Times New Roman" w:cstheme="minorHAnsi"/>
          <w:color w:val="252525"/>
          <w:shd w:val="clear" w:color="auto" w:fill="FFFFFF"/>
          <w:lang w:eastAsia="en-US"/>
        </w:rPr>
        <w:t> for </w:t>
      </w:r>
      <w:hyperlink r:id="rId27" w:tooltip="Solaris (operating system)" w:history="1">
        <w:r w:rsidRPr="002D3920">
          <w:rPr>
            <w:rFonts w:eastAsia="Times New Roman" w:cstheme="minorHAnsi"/>
            <w:color w:val="0B0080"/>
            <w:shd w:val="clear" w:color="auto" w:fill="FFFFFF"/>
            <w:lang w:eastAsia="en-US"/>
          </w:rPr>
          <w:t>Solaris</w:t>
        </w:r>
      </w:hyperlink>
      <w:r w:rsidRPr="002D3920">
        <w:rPr>
          <w:rFonts w:eastAsia="Times New Roman" w:cstheme="minorHAnsi"/>
          <w:color w:val="252525"/>
          <w:shd w:val="clear" w:color="auto" w:fill="FFFFFF"/>
          <w:lang w:eastAsia="en-US"/>
        </w:rPr>
        <w:t> systems and Apache/PHP Hardener that can, for example, deactivate unneeded features in configuration files or perform various other protective measures.</w:t>
      </w:r>
    </w:p>
    <w:p w14:paraId="3B9FF676" w14:textId="77777777" w:rsidR="006204A0" w:rsidRDefault="006204A0" w:rsidP="002D3920">
      <w:pPr>
        <w:spacing w:after="0" w:line="240" w:lineRule="auto"/>
        <w:rPr>
          <w:rFonts w:eastAsia="Times New Roman" w:cstheme="minorHAnsi"/>
          <w:color w:val="252525"/>
          <w:shd w:val="clear" w:color="auto" w:fill="FFFFFF"/>
          <w:lang w:eastAsia="en-US"/>
        </w:rPr>
      </w:pPr>
    </w:p>
    <w:p w14:paraId="02BED9F9" w14:textId="77777777" w:rsidR="006204A0" w:rsidRDefault="006204A0" w:rsidP="002D3920">
      <w:pPr>
        <w:spacing w:after="0" w:line="240" w:lineRule="auto"/>
        <w:rPr>
          <w:rFonts w:eastAsia="Times New Roman" w:cstheme="minorHAnsi"/>
          <w:color w:val="252525"/>
          <w:shd w:val="clear" w:color="auto" w:fill="FFFFFF"/>
          <w:lang w:eastAsia="en-US"/>
        </w:rPr>
      </w:pPr>
    </w:p>
    <w:p w14:paraId="6EBCE3CB" w14:textId="5F7BE7BF" w:rsidR="006204A0" w:rsidRDefault="006204A0" w:rsidP="002D3920">
      <w:pPr>
        <w:spacing w:after="0" w:line="240" w:lineRule="auto"/>
        <w:rPr>
          <w:rFonts w:eastAsia="Times New Roman" w:cstheme="minorHAnsi"/>
          <w:b/>
          <w:color w:val="252525"/>
          <w:sz w:val="32"/>
          <w:szCs w:val="32"/>
          <w:shd w:val="clear" w:color="auto" w:fill="FFFFFF"/>
          <w:lang w:eastAsia="en-US"/>
        </w:rPr>
      </w:pPr>
      <w:r w:rsidRPr="006204A0">
        <w:rPr>
          <w:rFonts w:eastAsia="Times New Roman" w:cstheme="minorHAnsi"/>
          <w:b/>
          <w:color w:val="252525"/>
          <w:sz w:val="32"/>
          <w:szCs w:val="32"/>
          <w:shd w:val="clear" w:color="auto" w:fill="FFFFFF"/>
          <w:lang w:eastAsia="en-US"/>
        </w:rPr>
        <w:t>Operating System Hardening</w:t>
      </w:r>
    </w:p>
    <w:p w14:paraId="2F7664AD" w14:textId="77777777" w:rsidR="006204A0" w:rsidRPr="00431411" w:rsidRDefault="006204A0" w:rsidP="002D3920">
      <w:pPr>
        <w:spacing w:after="0" w:line="240" w:lineRule="auto"/>
        <w:rPr>
          <w:rFonts w:eastAsia="Times New Roman" w:cstheme="minorHAnsi"/>
          <w:b/>
          <w:color w:val="252525"/>
          <w:sz w:val="32"/>
          <w:szCs w:val="32"/>
          <w:shd w:val="clear" w:color="auto" w:fill="FFFFFF"/>
          <w:lang w:eastAsia="en-US"/>
        </w:rPr>
      </w:pPr>
    </w:p>
    <w:p w14:paraId="50AAC168" w14:textId="77777777" w:rsidR="006204A0" w:rsidRPr="00431411" w:rsidRDefault="006204A0" w:rsidP="006204A0">
      <w:pPr>
        <w:pStyle w:val="NormalWeb"/>
        <w:shd w:val="clear" w:color="auto" w:fill="FFFFFF"/>
        <w:spacing w:before="0" w:beforeAutospacing="0" w:after="0" w:afterAutospacing="0"/>
        <w:jc w:val="both"/>
        <w:rPr>
          <w:rFonts w:asciiTheme="minorHAnsi" w:hAnsiTheme="minorHAnsi" w:cstheme="minorHAnsi"/>
          <w:color w:val="000000" w:themeColor="text1"/>
        </w:rPr>
      </w:pPr>
      <w:r w:rsidRPr="00431411">
        <w:rPr>
          <w:rFonts w:asciiTheme="minorHAnsi" w:hAnsiTheme="minorHAnsi" w:cstheme="minorHAnsi"/>
          <w:color w:val="000000" w:themeColor="text1"/>
        </w:rPr>
        <w:t>Most computers offer network security features to limit outside access to the system. Software such as antivirus programs and</w:t>
      </w:r>
      <w:r w:rsidRPr="00431411">
        <w:rPr>
          <w:rStyle w:val="apple-converted-space"/>
          <w:rFonts w:asciiTheme="minorHAnsi" w:hAnsiTheme="minorHAnsi" w:cstheme="minorHAnsi"/>
          <w:color w:val="000000" w:themeColor="text1"/>
        </w:rPr>
        <w:t> </w:t>
      </w:r>
      <w:hyperlink r:id="rId28" w:history="1">
        <w:r w:rsidRPr="00431411">
          <w:rPr>
            <w:rStyle w:val="Hyperlink"/>
            <w:rFonts w:asciiTheme="minorHAnsi" w:hAnsiTheme="minorHAnsi" w:cstheme="minorHAnsi"/>
            <w:color w:val="000000" w:themeColor="text1"/>
            <w:bdr w:val="none" w:sz="0" w:space="0" w:color="auto" w:frame="1"/>
          </w:rPr>
          <w:t>spyware</w:t>
        </w:r>
      </w:hyperlink>
      <w:r w:rsidRPr="00431411">
        <w:rPr>
          <w:rStyle w:val="apple-converted-space"/>
          <w:rFonts w:asciiTheme="minorHAnsi" w:hAnsiTheme="minorHAnsi" w:cstheme="minorHAnsi"/>
          <w:color w:val="000000" w:themeColor="text1"/>
        </w:rPr>
        <w:t> </w:t>
      </w:r>
      <w:r w:rsidRPr="00431411">
        <w:rPr>
          <w:rFonts w:asciiTheme="minorHAnsi" w:hAnsiTheme="minorHAnsi" w:cstheme="minorHAnsi"/>
          <w:color w:val="000000" w:themeColor="text1"/>
        </w:rPr>
        <w:t>blockers prevent malicious software from running on the machine. Yet, even with these security measures in place, computers are often still vulnerable to outside access. System hardening, also called Operating System hardening, helps minimize these security vulnerabilities.</w:t>
      </w:r>
    </w:p>
    <w:p w14:paraId="41CAA499" w14:textId="77777777" w:rsidR="006204A0" w:rsidRPr="00431411" w:rsidRDefault="006204A0" w:rsidP="006204A0">
      <w:pPr>
        <w:pStyle w:val="NormalWeb"/>
        <w:shd w:val="clear" w:color="auto" w:fill="FFFFFF"/>
        <w:spacing w:before="225" w:beforeAutospacing="0" w:after="225" w:afterAutospacing="0"/>
        <w:jc w:val="both"/>
        <w:rPr>
          <w:rFonts w:asciiTheme="minorHAnsi" w:hAnsiTheme="minorHAnsi" w:cstheme="minorHAnsi"/>
          <w:color w:val="000000" w:themeColor="text1"/>
        </w:rPr>
      </w:pPr>
      <w:r w:rsidRPr="00431411">
        <w:rPr>
          <w:rFonts w:asciiTheme="minorHAnsi" w:hAnsiTheme="minorHAnsi" w:cstheme="minorHAnsi"/>
          <w:color w:val="000000" w:themeColor="text1"/>
        </w:rPr>
        <w:t xml:space="preserve">The purpose of system hardening is to eliminate as many security risks as possible. This </w:t>
      </w:r>
      <w:proofErr w:type="gramStart"/>
      <w:r w:rsidRPr="00431411">
        <w:rPr>
          <w:rFonts w:asciiTheme="minorHAnsi" w:hAnsiTheme="minorHAnsi" w:cstheme="minorHAnsi"/>
          <w:color w:val="000000" w:themeColor="text1"/>
        </w:rPr>
        <w:t>is typically done</w:t>
      </w:r>
      <w:proofErr w:type="gramEnd"/>
      <w:r w:rsidRPr="00431411">
        <w:rPr>
          <w:rFonts w:asciiTheme="minorHAnsi" w:hAnsiTheme="minorHAnsi" w:cstheme="minorHAnsi"/>
          <w:color w:val="000000" w:themeColor="text1"/>
        </w:rPr>
        <w:t xml:space="preserve"> by removing all non-essential software programs and utilities from the computer. While these programs may offer useful features to the user, if they provide "back-door" access to the system, they </w:t>
      </w:r>
      <w:proofErr w:type="gramStart"/>
      <w:r w:rsidRPr="00431411">
        <w:rPr>
          <w:rFonts w:asciiTheme="minorHAnsi" w:hAnsiTheme="minorHAnsi" w:cstheme="minorHAnsi"/>
          <w:color w:val="000000" w:themeColor="text1"/>
        </w:rPr>
        <w:t>must be removed</w:t>
      </w:r>
      <w:proofErr w:type="gramEnd"/>
      <w:r w:rsidRPr="00431411">
        <w:rPr>
          <w:rFonts w:asciiTheme="minorHAnsi" w:hAnsiTheme="minorHAnsi" w:cstheme="minorHAnsi"/>
          <w:color w:val="000000" w:themeColor="text1"/>
        </w:rPr>
        <w:t xml:space="preserve"> during system hardening.</w:t>
      </w:r>
    </w:p>
    <w:p w14:paraId="1619580D" w14:textId="576F7397" w:rsidR="006204A0" w:rsidRPr="00431411" w:rsidRDefault="006204A0" w:rsidP="006204A0">
      <w:pPr>
        <w:pStyle w:val="NormalWeb"/>
        <w:shd w:val="clear" w:color="auto" w:fill="FFFFFF"/>
        <w:spacing w:before="0" w:beforeAutospacing="0" w:after="0" w:afterAutospacing="0"/>
        <w:jc w:val="both"/>
        <w:rPr>
          <w:rFonts w:asciiTheme="minorHAnsi" w:hAnsiTheme="minorHAnsi" w:cstheme="minorHAnsi"/>
          <w:color w:val="000000" w:themeColor="text1"/>
        </w:rPr>
      </w:pPr>
      <w:r w:rsidRPr="00431411">
        <w:rPr>
          <w:rFonts w:asciiTheme="minorHAnsi" w:hAnsiTheme="minorHAnsi" w:cstheme="minorHAnsi"/>
          <w:color w:val="000000" w:themeColor="text1"/>
        </w:rPr>
        <w:t>Advanced system hardening may involve reformatting the</w:t>
      </w:r>
      <w:r w:rsidRPr="00431411">
        <w:rPr>
          <w:rStyle w:val="apple-converted-space"/>
          <w:rFonts w:asciiTheme="minorHAnsi" w:hAnsiTheme="minorHAnsi" w:cstheme="minorHAnsi"/>
          <w:color w:val="000000" w:themeColor="text1"/>
        </w:rPr>
        <w:t> </w:t>
      </w:r>
      <w:hyperlink r:id="rId29" w:history="1">
        <w:r w:rsidRPr="00431411">
          <w:rPr>
            <w:rStyle w:val="Hyperlink"/>
            <w:rFonts w:asciiTheme="minorHAnsi" w:hAnsiTheme="minorHAnsi" w:cstheme="minorHAnsi"/>
            <w:color w:val="000000" w:themeColor="text1"/>
            <w:bdr w:val="none" w:sz="0" w:space="0" w:color="auto" w:frame="1"/>
          </w:rPr>
          <w:t>hard disk</w:t>
        </w:r>
      </w:hyperlink>
      <w:r w:rsidRPr="00431411">
        <w:rPr>
          <w:rStyle w:val="apple-converted-space"/>
          <w:rFonts w:asciiTheme="minorHAnsi" w:hAnsiTheme="minorHAnsi" w:cstheme="minorHAnsi"/>
          <w:color w:val="000000" w:themeColor="text1"/>
        </w:rPr>
        <w:t> </w:t>
      </w:r>
      <w:r w:rsidRPr="00431411">
        <w:rPr>
          <w:rFonts w:asciiTheme="minorHAnsi" w:hAnsiTheme="minorHAnsi" w:cstheme="minorHAnsi"/>
          <w:color w:val="000000" w:themeColor="text1"/>
        </w:rPr>
        <w:t>and only installing the bare necessities that the computer needs to function. The CD drive</w:t>
      </w:r>
      <w:r w:rsidRPr="00431411">
        <w:rPr>
          <w:rFonts w:ascii="Lucida Sans" w:hAnsi="Lucida Sans"/>
          <w:color w:val="000000" w:themeColor="text1"/>
        </w:rPr>
        <w:t xml:space="preserve"> </w:t>
      </w:r>
      <w:proofErr w:type="gramStart"/>
      <w:r w:rsidRPr="00431411">
        <w:rPr>
          <w:rFonts w:asciiTheme="minorHAnsi" w:hAnsiTheme="minorHAnsi" w:cstheme="minorHAnsi"/>
          <w:color w:val="000000" w:themeColor="text1"/>
        </w:rPr>
        <w:t>is listed</w:t>
      </w:r>
      <w:proofErr w:type="gramEnd"/>
      <w:r w:rsidRPr="00431411">
        <w:rPr>
          <w:rFonts w:asciiTheme="minorHAnsi" w:hAnsiTheme="minorHAnsi" w:cstheme="minorHAnsi"/>
          <w:color w:val="000000" w:themeColor="text1"/>
        </w:rPr>
        <w:t xml:space="preserve"> as the first boot device, which enables the computer to start from a CD or DVD if needed. File and print sharing are turned off if not </w:t>
      </w:r>
      <w:proofErr w:type="gramStart"/>
      <w:r w:rsidRPr="00431411">
        <w:rPr>
          <w:rFonts w:asciiTheme="minorHAnsi" w:hAnsiTheme="minorHAnsi" w:cstheme="minorHAnsi"/>
          <w:color w:val="000000" w:themeColor="text1"/>
        </w:rPr>
        <w:t>absolutely necessary</w:t>
      </w:r>
      <w:proofErr w:type="gramEnd"/>
      <w:r w:rsidRPr="00431411">
        <w:rPr>
          <w:rFonts w:asciiTheme="minorHAnsi" w:hAnsiTheme="minorHAnsi" w:cstheme="minorHAnsi"/>
          <w:color w:val="000000" w:themeColor="text1"/>
        </w:rPr>
        <w:t xml:space="preserve"> and TCP/IP is often the only protocol installed. The guest </w:t>
      </w:r>
      <w:r w:rsidRPr="00431411">
        <w:rPr>
          <w:rFonts w:asciiTheme="minorHAnsi" w:hAnsiTheme="minorHAnsi" w:cstheme="minorHAnsi"/>
          <w:color w:val="000000" w:themeColor="text1"/>
        </w:rPr>
        <w:lastRenderedPageBreak/>
        <w:t xml:space="preserve">account is disabled, the administrator account </w:t>
      </w:r>
      <w:proofErr w:type="gramStart"/>
      <w:r w:rsidRPr="00431411">
        <w:rPr>
          <w:rFonts w:asciiTheme="minorHAnsi" w:hAnsiTheme="minorHAnsi" w:cstheme="minorHAnsi"/>
          <w:color w:val="000000" w:themeColor="text1"/>
        </w:rPr>
        <w:t>is renamed</w:t>
      </w:r>
      <w:proofErr w:type="gramEnd"/>
      <w:r w:rsidRPr="00431411">
        <w:rPr>
          <w:rFonts w:asciiTheme="minorHAnsi" w:hAnsiTheme="minorHAnsi" w:cstheme="minorHAnsi"/>
          <w:color w:val="000000" w:themeColor="text1"/>
        </w:rPr>
        <w:t xml:space="preserve">, and secure passwords are created for all user </w:t>
      </w:r>
      <w:hyperlink r:id="rId30" w:history="1">
        <w:r w:rsidRPr="00431411">
          <w:rPr>
            <w:rStyle w:val="Hyperlink"/>
            <w:rFonts w:asciiTheme="minorHAnsi" w:hAnsiTheme="minorHAnsi" w:cstheme="minorHAnsi"/>
            <w:color w:val="000000" w:themeColor="text1"/>
            <w:bdr w:val="none" w:sz="0" w:space="0" w:color="auto" w:frame="1"/>
          </w:rPr>
          <w:t>logins</w:t>
        </w:r>
      </w:hyperlink>
      <w:r w:rsidRPr="00431411">
        <w:rPr>
          <w:rFonts w:asciiTheme="minorHAnsi" w:hAnsiTheme="minorHAnsi" w:cstheme="minorHAnsi"/>
          <w:color w:val="000000" w:themeColor="text1"/>
        </w:rPr>
        <w:t xml:space="preserve">. Auditing </w:t>
      </w:r>
      <w:proofErr w:type="gramStart"/>
      <w:r w:rsidRPr="00431411">
        <w:rPr>
          <w:rFonts w:asciiTheme="minorHAnsi" w:hAnsiTheme="minorHAnsi" w:cstheme="minorHAnsi"/>
          <w:color w:val="000000" w:themeColor="text1"/>
        </w:rPr>
        <w:t>is enabled</w:t>
      </w:r>
      <w:proofErr w:type="gramEnd"/>
      <w:r w:rsidRPr="00431411">
        <w:rPr>
          <w:rFonts w:asciiTheme="minorHAnsi" w:hAnsiTheme="minorHAnsi" w:cstheme="minorHAnsi"/>
          <w:color w:val="000000" w:themeColor="text1"/>
        </w:rPr>
        <w:t xml:space="preserve"> to monitor unauthorized access attempts.</w:t>
      </w:r>
    </w:p>
    <w:p w14:paraId="45AC37D2" w14:textId="7AE65AB0" w:rsidR="00C42EC4" w:rsidRPr="00431411" w:rsidRDefault="006204A0" w:rsidP="006204A0">
      <w:pPr>
        <w:pStyle w:val="NormalWeb"/>
        <w:shd w:val="clear" w:color="auto" w:fill="FFFFFF"/>
        <w:spacing w:before="225" w:beforeAutospacing="0" w:after="225" w:afterAutospacing="0"/>
        <w:jc w:val="both"/>
        <w:rPr>
          <w:rFonts w:asciiTheme="minorHAnsi" w:hAnsiTheme="minorHAnsi" w:cstheme="minorHAnsi"/>
          <w:color w:val="000000" w:themeColor="text1"/>
        </w:rPr>
      </w:pPr>
      <w:r w:rsidRPr="00431411">
        <w:rPr>
          <w:rFonts w:asciiTheme="minorHAnsi" w:hAnsiTheme="minorHAnsi" w:cstheme="minorHAnsi"/>
          <w:color w:val="000000" w:themeColor="text1"/>
        </w:rPr>
        <w:t xml:space="preserve">While these steps are often part of operating system hardening, system administrators may choose to perform other tasks that boost system security. While both Macintosh and Windows operating systems can be hardened, system hardening </w:t>
      </w:r>
      <w:proofErr w:type="gramStart"/>
      <w:r w:rsidRPr="00431411">
        <w:rPr>
          <w:rFonts w:asciiTheme="minorHAnsi" w:hAnsiTheme="minorHAnsi" w:cstheme="minorHAnsi"/>
          <w:color w:val="000000" w:themeColor="text1"/>
        </w:rPr>
        <w:t>is more</w:t>
      </w:r>
      <w:r w:rsidRPr="00431411">
        <w:rPr>
          <w:rFonts w:asciiTheme="minorHAnsi" w:hAnsiTheme="minorHAnsi" w:cstheme="minorHAnsi"/>
          <w:color w:val="000000" w:themeColor="text1"/>
          <w:sz w:val="22"/>
          <w:szCs w:val="22"/>
        </w:rPr>
        <w:t xml:space="preserve"> </w:t>
      </w:r>
      <w:r w:rsidRPr="00431411">
        <w:rPr>
          <w:rFonts w:asciiTheme="minorHAnsi" w:hAnsiTheme="minorHAnsi" w:cstheme="minorHAnsi"/>
          <w:color w:val="000000" w:themeColor="text1"/>
        </w:rPr>
        <w:t>often done</w:t>
      </w:r>
      <w:proofErr w:type="gramEnd"/>
      <w:r w:rsidRPr="00431411">
        <w:rPr>
          <w:rFonts w:asciiTheme="minorHAnsi" w:hAnsiTheme="minorHAnsi" w:cstheme="minorHAnsi"/>
          <w:color w:val="000000" w:themeColor="text1"/>
        </w:rPr>
        <w:t xml:space="preserve"> on Windows machines, since they are more likely to have their security compromised.</w:t>
      </w:r>
    </w:p>
    <w:p w14:paraId="4B6C005F" w14:textId="09571A2D" w:rsidR="00431411" w:rsidRDefault="00C42EC4" w:rsidP="00C42EC4">
      <w:pPr>
        <w:widowControl w:val="0"/>
        <w:tabs>
          <w:tab w:val="left" w:pos="220"/>
          <w:tab w:val="left" w:pos="720"/>
        </w:tabs>
        <w:autoSpaceDE w:val="0"/>
        <w:autoSpaceDN w:val="0"/>
        <w:adjustRightInd w:val="0"/>
        <w:spacing w:after="186" w:line="360" w:lineRule="atLeast"/>
        <w:rPr>
          <w:rFonts w:ascii="MS Mincho" w:eastAsia="MS Mincho" w:hAnsi="MS Mincho" w:cs="MS Mincho"/>
          <w:b/>
          <w:color w:val="auto"/>
          <w:sz w:val="18"/>
          <w:szCs w:val="18"/>
        </w:rPr>
      </w:pPr>
      <w:r w:rsidRPr="00C42EC4">
        <w:rPr>
          <w:rFonts w:ascii="Times" w:hAnsi="Times" w:cs="Times"/>
          <w:b/>
          <w:color w:val="auto"/>
          <w:position w:val="2"/>
          <w:sz w:val="32"/>
          <w:szCs w:val="32"/>
        </w:rPr>
        <w:t xml:space="preserve">File security </w:t>
      </w:r>
      <w:r w:rsidRPr="00C42EC4">
        <w:rPr>
          <w:rFonts w:ascii="MS Mincho" w:eastAsia="MS Mincho" w:hAnsi="MS Mincho" w:cs="MS Mincho"/>
          <w:b/>
          <w:color w:val="auto"/>
          <w:sz w:val="18"/>
          <w:szCs w:val="18"/>
        </w:rPr>
        <w:t> </w:t>
      </w:r>
    </w:p>
    <w:p w14:paraId="046AC3B7" w14:textId="5F11DD84" w:rsidR="00431411" w:rsidRDefault="00431411" w:rsidP="00C42EC4">
      <w:pPr>
        <w:widowControl w:val="0"/>
        <w:tabs>
          <w:tab w:val="left" w:pos="220"/>
          <w:tab w:val="left" w:pos="720"/>
        </w:tabs>
        <w:autoSpaceDE w:val="0"/>
        <w:autoSpaceDN w:val="0"/>
        <w:adjustRightInd w:val="0"/>
        <w:spacing w:after="186" w:line="360" w:lineRule="atLeast"/>
        <w:rPr>
          <w:rFonts w:ascii="Times" w:hAnsi="Times" w:cs="Times"/>
          <w:b/>
          <w:color w:val="auto"/>
          <w:position w:val="2"/>
          <w:sz w:val="18"/>
          <w:szCs w:val="18"/>
        </w:rPr>
      </w:pPr>
      <w:r>
        <w:rPr>
          <w:rFonts w:ascii="Times" w:hAnsi="Times" w:cs="Times"/>
          <w:b/>
          <w:color w:val="auto"/>
          <w:position w:val="2"/>
          <w:sz w:val="18"/>
          <w:szCs w:val="18"/>
        </w:rPr>
        <w:t xml:space="preserve">      </w:t>
      </w:r>
      <w:r>
        <w:rPr>
          <w:rFonts w:ascii="Times" w:hAnsi="Times" w:cs="Times"/>
          <w:b/>
          <w:color w:val="auto"/>
          <w:position w:val="2"/>
          <w:sz w:val="18"/>
          <w:szCs w:val="18"/>
        </w:rPr>
        <w:tab/>
      </w:r>
      <w:r>
        <w:rPr>
          <w:rFonts w:ascii="Times" w:hAnsi="Times" w:cs="Times"/>
          <w:b/>
          <w:noProof/>
          <w:color w:val="auto"/>
          <w:position w:val="2"/>
          <w:sz w:val="18"/>
          <w:szCs w:val="18"/>
          <w:lang w:val="fr-FR" w:eastAsia="fr-FR"/>
        </w:rPr>
        <w:drawing>
          <wp:inline distT="0" distB="0" distL="0" distR="0" wp14:anchorId="3DA69A0D" wp14:editId="24186F0C">
            <wp:extent cx="3771265" cy="2247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jpeg"/>
                    <pic:cNvPicPr/>
                  </pic:nvPicPr>
                  <pic:blipFill>
                    <a:blip r:embed="rId31">
                      <a:extLst>
                        <a:ext uri="{28A0092B-C50C-407E-A947-70E740481C1C}">
                          <a14:useLocalDpi xmlns:a14="http://schemas.microsoft.com/office/drawing/2010/main" val="0"/>
                        </a:ext>
                      </a:extLst>
                    </a:blip>
                    <a:stretch>
                      <a:fillRect/>
                    </a:stretch>
                  </pic:blipFill>
                  <pic:spPr>
                    <a:xfrm>
                      <a:off x="0" y="0"/>
                      <a:ext cx="3771265" cy="2247900"/>
                    </a:xfrm>
                    <a:prstGeom prst="rect">
                      <a:avLst/>
                    </a:prstGeom>
                  </pic:spPr>
                </pic:pic>
              </a:graphicData>
            </a:graphic>
          </wp:inline>
        </w:drawing>
      </w:r>
    </w:p>
    <w:p w14:paraId="4E778AB7" w14:textId="28230487" w:rsidR="00431411" w:rsidRDefault="00431411" w:rsidP="00431411">
      <w:pPr>
        <w:widowControl w:val="0"/>
        <w:autoSpaceDE w:val="0"/>
        <w:autoSpaceDN w:val="0"/>
        <w:adjustRightInd w:val="0"/>
        <w:spacing w:line="360" w:lineRule="atLeast"/>
        <w:rPr>
          <w:rFonts w:ascii="Times" w:hAnsi="Times" w:cs="Times"/>
          <w:color w:val="auto"/>
        </w:rPr>
      </w:pPr>
      <w:r w:rsidRPr="00431411">
        <w:rPr>
          <w:rFonts w:ascii="Times" w:hAnsi="Times" w:cs="Times"/>
          <w:color w:val="auto"/>
        </w:rPr>
        <w:t>Controlling access is an important element in maintaining system security.</w:t>
      </w:r>
      <w:r>
        <w:rPr>
          <w:rFonts w:ascii="Times" w:hAnsi="Times" w:cs="Times"/>
          <w:color w:val="auto"/>
        </w:rPr>
        <w:t xml:space="preserve"> </w:t>
      </w:r>
      <w:r w:rsidRPr="00431411">
        <w:rPr>
          <w:rFonts w:ascii="Times" w:hAnsi="Times" w:cs="Times"/>
          <w:color w:val="auto"/>
        </w:rPr>
        <w:t>The most secure environments follow the “least privileged”</w:t>
      </w:r>
      <w:r w:rsidR="00717FA4">
        <w:rPr>
          <w:rFonts w:ascii="Times" w:hAnsi="Times" w:cs="Times"/>
          <w:color w:val="auto"/>
        </w:rPr>
        <w:t xml:space="preserve"> principle</w:t>
      </w:r>
      <w:r w:rsidRPr="00431411">
        <w:rPr>
          <w:rFonts w:ascii="Times" w:hAnsi="Times" w:cs="Times"/>
          <w:color w:val="auto"/>
        </w:rPr>
        <w:t>.</w:t>
      </w:r>
      <w:r>
        <w:rPr>
          <w:rFonts w:ascii="Times" w:hAnsi="Times" w:cs="Times"/>
          <w:color w:val="auto"/>
        </w:rPr>
        <w:t xml:space="preserve"> </w:t>
      </w:r>
      <w:r w:rsidRPr="00431411">
        <w:rPr>
          <w:rFonts w:ascii="Times" w:hAnsi="Times" w:cs="Times"/>
          <w:color w:val="auto"/>
        </w:rPr>
        <w:t xml:space="preserve">This principle states that users </w:t>
      </w:r>
      <w:proofErr w:type="gramStart"/>
      <w:r w:rsidRPr="00431411">
        <w:rPr>
          <w:rFonts w:ascii="Times" w:hAnsi="Times" w:cs="Times"/>
          <w:color w:val="auto"/>
        </w:rPr>
        <w:t>are granted</w:t>
      </w:r>
      <w:proofErr w:type="gramEnd"/>
      <w:r w:rsidRPr="00431411">
        <w:rPr>
          <w:rFonts w:ascii="Times" w:hAnsi="Times" w:cs="Times"/>
          <w:color w:val="auto"/>
        </w:rPr>
        <w:t xml:space="preserve"> the least amount of access possible that still enables them to complete their required work tasks. Expansions to that access </w:t>
      </w:r>
      <w:proofErr w:type="gramStart"/>
      <w:r w:rsidRPr="00431411">
        <w:rPr>
          <w:rFonts w:ascii="Times" w:hAnsi="Times" w:cs="Times"/>
          <w:color w:val="auto"/>
        </w:rPr>
        <w:t>are carefully considered</w:t>
      </w:r>
      <w:proofErr w:type="gramEnd"/>
      <w:r w:rsidRPr="00431411">
        <w:rPr>
          <w:rFonts w:ascii="Times" w:hAnsi="Times" w:cs="Times"/>
          <w:color w:val="auto"/>
        </w:rPr>
        <w:t xml:space="preserve"> before being implemented. Law enforcement officers and those in government agencies are familiar with this principle regarding non- computerized information, where the concept is usually termed </w:t>
      </w:r>
      <w:r w:rsidRPr="00431411">
        <w:rPr>
          <w:rFonts w:ascii="Times" w:hAnsi="Times" w:cs="Times"/>
          <w:i/>
          <w:iCs/>
          <w:color w:val="auto"/>
        </w:rPr>
        <w:t>need to know</w:t>
      </w:r>
      <w:r w:rsidRPr="00431411">
        <w:rPr>
          <w:rFonts w:ascii="Times" w:hAnsi="Times" w:cs="Times"/>
          <w:color w:val="auto"/>
        </w:rPr>
        <w:t xml:space="preserve">. Generally, following this principle means that network administrators receive more complaints from users unable to access resources. However, receiving complaints from authorized users is better than suffering access </w:t>
      </w:r>
      <w:r>
        <w:rPr>
          <w:rFonts w:ascii="Times" w:hAnsi="Times" w:cs="Times"/>
          <w:color w:val="auto"/>
        </w:rPr>
        <w:t>violations that damage an orga</w:t>
      </w:r>
      <w:r w:rsidRPr="00431411">
        <w:rPr>
          <w:rFonts w:ascii="Times" w:hAnsi="Times" w:cs="Times"/>
          <w:color w:val="auto"/>
        </w:rPr>
        <w:t xml:space="preserve">nization’s profitability or capability to conduct business. </w:t>
      </w:r>
    </w:p>
    <w:p w14:paraId="6C444AEF" w14:textId="5CC248B5" w:rsidR="00431411" w:rsidRPr="00431411" w:rsidRDefault="00431411" w:rsidP="00431411">
      <w:pPr>
        <w:widowControl w:val="0"/>
        <w:autoSpaceDE w:val="0"/>
        <w:autoSpaceDN w:val="0"/>
        <w:adjustRightInd w:val="0"/>
        <w:spacing w:line="360" w:lineRule="atLeast"/>
        <w:rPr>
          <w:rFonts w:cstheme="minorHAnsi"/>
          <w:color w:val="auto"/>
        </w:rPr>
      </w:pPr>
      <w:r w:rsidRPr="00431411">
        <w:rPr>
          <w:rFonts w:cstheme="minorHAnsi"/>
          <w:color w:val="auto"/>
        </w:rPr>
        <w:t xml:space="preserve">In practice, maintaining the least privileged principle directly affects the level of administrative, management, and auditing overhead, increasing the levels required to implement and maintain the environment. One alternative, the use of user groups, is a great time saver. Instead of assigning individual access controls, groups of similar users </w:t>
      </w:r>
      <w:proofErr w:type="gramStart"/>
      <w:r w:rsidRPr="00431411">
        <w:rPr>
          <w:rFonts w:cstheme="minorHAnsi"/>
          <w:color w:val="auto"/>
        </w:rPr>
        <w:t>are assigned</w:t>
      </w:r>
      <w:proofErr w:type="gramEnd"/>
      <w:r w:rsidRPr="00431411">
        <w:rPr>
          <w:rFonts w:cstheme="minorHAnsi"/>
          <w:color w:val="auto"/>
        </w:rPr>
        <w:t xml:space="preserve"> the same access. In cases where all users in a group have exactly the same access needs, this method works. However, in many cases, individual users need more or less access than other group members.</w:t>
      </w:r>
      <w:r>
        <w:rPr>
          <w:rFonts w:cstheme="minorHAnsi"/>
          <w:color w:val="auto"/>
        </w:rPr>
        <w:t xml:space="preserve"> </w:t>
      </w:r>
      <w:r w:rsidRPr="00431411">
        <w:rPr>
          <w:rFonts w:cstheme="minorHAnsi"/>
          <w:color w:val="auto"/>
        </w:rPr>
        <w:t xml:space="preserve">When security is important, the extra effort to fine-tune individual user access provides greater control over what each user can and cannot access. </w:t>
      </w:r>
    </w:p>
    <w:p w14:paraId="12FBB102" w14:textId="62ADBD43" w:rsidR="00431411" w:rsidRDefault="00431411" w:rsidP="00431411">
      <w:pPr>
        <w:widowControl w:val="0"/>
        <w:autoSpaceDE w:val="0"/>
        <w:autoSpaceDN w:val="0"/>
        <w:adjustRightInd w:val="0"/>
        <w:spacing w:line="360" w:lineRule="atLeast"/>
        <w:rPr>
          <w:rFonts w:cstheme="minorHAnsi"/>
          <w:color w:val="auto"/>
        </w:rPr>
      </w:pPr>
      <w:r w:rsidRPr="00431411">
        <w:rPr>
          <w:rFonts w:cstheme="minorHAnsi"/>
          <w:color w:val="auto"/>
        </w:rPr>
        <w:t>Keeping individual user access as specific as possible limits some threats, such as the possibility that a single compromised user acc</w:t>
      </w:r>
      <w:r>
        <w:rPr>
          <w:rFonts w:cstheme="minorHAnsi"/>
          <w:color w:val="auto"/>
        </w:rPr>
        <w:t>ount could grant a hacker unre</w:t>
      </w:r>
      <w:r w:rsidRPr="00431411">
        <w:rPr>
          <w:rFonts w:cstheme="minorHAnsi"/>
          <w:color w:val="auto"/>
        </w:rPr>
        <w:t xml:space="preserve">stricted access. It </w:t>
      </w:r>
      <w:proofErr w:type="gramStart"/>
      <w:r w:rsidRPr="00431411">
        <w:rPr>
          <w:rFonts w:cstheme="minorHAnsi"/>
          <w:color w:val="auto"/>
        </w:rPr>
        <w:lastRenderedPageBreak/>
        <w:t>does not, however, prevent</w:t>
      </w:r>
      <w:proofErr w:type="gramEnd"/>
      <w:r w:rsidRPr="00431411">
        <w:rPr>
          <w:rFonts w:cstheme="minorHAnsi"/>
          <w:color w:val="auto"/>
        </w:rPr>
        <w:t xml:space="preserve"> the compromise of more privileged accounts, such as those of administrators or specific service operators. It does force intruders to focus their efforts on the privileged accounts, where stronger controls and more diligent auditing should occur. </w:t>
      </w:r>
    </w:p>
    <w:p w14:paraId="3E429173" w14:textId="1AD2C804" w:rsidR="00431411" w:rsidRDefault="00431411" w:rsidP="00431411">
      <w:pPr>
        <w:widowControl w:val="0"/>
        <w:autoSpaceDE w:val="0"/>
        <w:autoSpaceDN w:val="0"/>
        <w:adjustRightInd w:val="0"/>
        <w:spacing w:line="360" w:lineRule="atLeast"/>
        <w:rPr>
          <w:rFonts w:cstheme="minorHAnsi"/>
          <w:b/>
          <w:color w:val="auto"/>
          <w:sz w:val="32"/>
          <w:szCs w:val="32"/>
        </w:rPr>
      </w:pPr>
      <w:r w:rsidRPr="00431411">
        <w:rPr>
          <w:rFonts w:cstheme="minorHAnsi"/>
          <w:b/>
          <w:color w:val="auto"/>
          <w:sz w:val="32"/>
          <w:szCs w:val="32"/>
        </w:rPr>
        <w:t>Updates</w:t>
      </w:r>
    </w:p>
    <w:p w14:paraId="4E0B4DBA" w14:textId="6E88252B" w:rsidR="00C17CCC" w:rsidRDefault="00C17CCC" w:rsidP="00431411">
      <w:pPr>
        <w:widowControl w:val="0"/>
        <w:autoSpaceDE w:val="0"/>
        <w:autoSpaceDN w:val="0"/>
        <w:adjustRightInd w:val="0"/>
        <w:spacing w:line="360" w:lineRule="atLeast"/>
        <w:rPr>
          <w:rFonts w:cstheme="minorHAnsi"/>
          <w:b/>
          <w:color w:val="auto"/>
          <w:sz w:val="32"/>
          <w:szCs w:val="32"/>
        </w:rPr>
      </w:pPr>
      <w:r>
        <w:rPr>
          <w:rFonts w:cstheme="minorHAnsi"/>
          <w:b/>
          <w:noProof/>
          <w:color w:val="auto"/>
          <w:sz w:val="32"/>
          <w:szCs w:val="32"/>
          <w:lang w:val="fr-FR" w:eastAsia="fr-FR"/>
        </w:rPr>
        <w:drawing>
          <wp:inline distT="0" distB="0" distL="0" distR="0" wp14:anchorId="7806CB5E" wp14:editId="179852A9">
            <wp:extent cx="4001135" cy="2710815"/>
            <wp:effectExtent l="0" t="0" r="1206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001135" cy="2710815"/>
                    </a:xfrm>
                    <a:prstGeom prst="rect">
                      <a:avLst/>
                    </a:prstGeom>
                  </pic:spPr>
                </pic:pic>
              </a:graphicData>
            </a:graphic>
          </wp:inline>
        </w:drawing>
      </w:r>
    </w:p>
    <w:p w14:paraId="3E7B9BB5" w14:textId="3AF85263" w:rsidR="00434C6D" w:rsidRDefault="00434C6D" w:rsidP="00434C6D">
      <w:pPr>
        <w:widowControl w:val="0"/>
        <w:autoSpaceDE w:val="0"/>
        <w:autoSpaceDN w:val="0"/>
        <w:adjustRightInd w:val="0"/>
        <w:spacing w:line="360" w:lineRule="atLeast"/>
        <w:rPr>
          <w:rFonts w:cstheme="minorHAnsi"/>
          <w:color w:val="auto"/>
        </w:rPr>
      </w:pPr>
      <w:proofErr w:type="gramStart"/>
      <w:r w:rsidRPr="00434C6D">
        <w:rPr>
          <w:rFonts w:cstheme="minorHAnsi"/>
          <w:color w:val="auto"/>
        </w:rPr>
        <w:t xml:space="preserve">Updates for </w:t>
      </w:r>
      <w:proofErr w:type="spellStart"/>
      <w:r w:rsidRPr="00434C6D">
        <w:rPr>
          <w:rFonts w:cstheme="minorHAnsi"/>
          <w:color w:val="auto"/>
        </w:rPr>
        <w:t>OSes</w:t>
      </w:r>
      <w:proofErr w:type="spellEnd"/>
      <w:r w:rsidRPr="00434C6D">
        <w:rPr>
          <w:rFonts w:cstheme="minorHAnsi"/>
          <w:color w:val="auto"/>
        </w:rPr>
        <w:t xml:space="preserve"> and </w:t>
      </w:r>
      <w:proofErr w:type="spellStart"/>
      <w:r w:rsidRPr="00434C6D">
        <w:rPr>
          <w:rFonts w:cstheme="minorHAnsi"/>
          <w:color w:val="auto"/>
        </w:rPr>
        <w:t>NOSes</w:t>
      </w:r>
      <w:proofErr w:type="spellEnd"/>
      <w:r w:rsidRPr="00434C6D">
        <w:rPr>
          <w:rFonts w:cstheme="minorHAnsi"/>
          <w:color w:val="auto"/>
        </w:rPr>
        <w:t xml:space="preserve"> are provided by the manufacturer of the specific component</w:t>
      </w:r>
      <w:proofErr w:type="gramEnd"/>
      <w:r w:rsidRPr="00434C6D">
        <w:rPr>
          <w:rFonts w:cstheme="minorHAnsi"/>
          <w:color w:val="auto"/>
        </w:rPr>
        <w:t>. Updates contain improvements to t</w:t>
      </w:r>
      <w:r>
        <w:rPr>
          <w:rFonts w:cstheme="minorHAnsi"/>
          <w:color w:val="auto"/>
        </w:rPr>
        <w:t>he OS, and new or improved com</w:t>
      </w:r>
      <w:r w:rsidRPr="00434C6D">
        <w:rPr>
          <w:rFonts w:cstheme="minorHAnsi"/>
          <w:color w:val="auto"/>
        </w:rPr>
        <w:t xml:space="preserve">ponents that the manufacturer believes will make the product more stable, usable, secure, or otherwise attractive to end users. For example, Microsoft updates </w:t>
      </w:r>
      <w:proofErr w:type="gramStart"/>
      <w:r w:rsidRPr="00434C6D">
        <w:rPr>
          <w:rFonts w:cstheme="minorHAnsi"/>
          <w:color w:val="auto"/>
        </w:rPr>
        <w:t>are often specifically labeled</w:t>
      </w:r>
      <w:proofErr w:type="gramEnd"/>
      <w:r w:rsidRPr="00434C6D">
        <w:rPr>
          <w:rFonts w:cstheme="minorHAnsi"/>
          <w:color w:val="auto"/>
        </w:rPr>
        <w:t xml:space="preserve"> Security Updates. If you have never </w:t>
      </w:r>
      <w:proofErr w:type="gramStart"/>
      <w:r w:rsidRPr="00434C6D">
        <w:rPr>
          <w:rFonts w:cstheme="minorHAnsi"/>
          <w:color w:val="auto"/>
        </w:rPr>
        <w:t>taken a look</w:t>
      </w:r>
      <w:proofErr w:type="gramEnd"/>
      <w:r w:rsidRPr="00434C6D">
        <w:rPr>
          <w:rFonts w:cstheme="minorHAnsi"/>
          <w:color w:val="auto"/>
        </w:rPr>
        <w:t xml:space="preserve"> at these, they can be viewed at www.microsoft.com/athome/security/update/bulletins/ 200701.mspx.</w:t>
      </w:r>
      <w:r>
        <w:rPr>
          <w:rFonts w:cstheme="minorHAnsi"/>
          <w:color w:val="auto"/>
        </w:rPr>
        <w:t xml:space="preserve"> </w:t>
      </w:r>
      <w:r w:rsidRPr="00434C6D">
        <w:rPr>
          <w:rFonts w:cstheme="minorHAnsi"/>
          <w:color w:val="auto"/>
        </w:rPr>
        <w:t xml:space="preserve">These updates address security concerns </w:t>
      </w:r>
      <w:proofErr w:type="gramStart"/>
      <w:r w:rsidRPr="00434C6D">
        <w:rPr>
          <w:rFonts w:cstheme="minorHAnsi"/>
          <w:color w:val="auto"/>
        </w:rPr>
        <w:t>recognized</w:t>
      </w:r>
      <w:proofErr w:type="gramEnd"/>
      <w:r w:rsidRPr="00434C6D">
        <w:rPr>
          <w:rFonts w:cstheme="minorHAnsi"/>
          <w:color w:val="auto"/>
        </w:rPr>
        <w:t xml:space="preserve"> by Microsoft, and should be evaluated and installed as needed. In addition, updates may enhance the capability of a function within the system that was underdeveloped at the time the system or application </w:t>
      </w:r>
      <w:proofErr w:type="gramStart"/>
      <w:r w:rsidRPr="00434C6D">
        <w:rPr>
          <w:rFonts w:cstheme="minorHAnsi"/>
          <w:color w:val="auto"/>
        </w:rPr>
        <w:t>was released</w:t>
      </w:r>
      <w:proofErr w:type="gramEnd"/>
      <w:r w:rsidRPr="00434C6D">
        <w:rPr>
          <w:rFonts w:cstheme="minorHAnsi"/>
          <w:color w:val="auto"/>
        </w:rPr>
        <w:t>.</w:t>
      </w:r>
      <w:r>
        <w:rPr>
          <w:rFonts w:cstheme="minorHAnsi"/>
          <w:color w:val="auto"/>
        </w:rPr>
        <w:t xml:space="preserve"> </w:t>
      </w:r>
      <w:r w:rsidRPr="00434C6D">
        <w:rPr>
          <w:rFonts w:cstheme="minorHAnsi"/>
          <w:color w:val="auto"/>
        </w:rPr>
        <w:t xml:space="preserve">While you may be tempted to rush out and install these updates on all your vulnerable systems, you may want to test their effect first. Updates </w:t>
      </w:r>
      <w:proofErr w:type="gramStart"/>
      <w:r w:rsidRPr="00434C6D">
        <w:rPr>
          <w:rFonts w:cstheme="minorHAnsi"/>
          <w:color w:val="auto"/>
        </w:rPr>
        <w:t>should be thoroughly tested</w:t>
      </w:r>
      <w:proofErr w:type="gramEnd"/>
      <w:r w:rsidRPr="00434C6D">
        <w:rPr>
          <w:rFonts w:cstheme="minorHAnsi"/>
          <w:color w:val="auto"/>
        </w:rPr>
        <w:t xml:space="preserve"> in non-production environments before implementation. </w:t>
      </w:r>
      <w:proofErr w:type="gramStart"/>
      <w:r w:rsidRPr="00434C6D">
        <w:rPr>
          <w:rFonts w:cstheme="minorHAnsi"/>
          <w:color w:val="auto"/>
        </w:rPr>
        <w:t>It is possible that a “new and improved” function (especially one that enhances user convenience) may</w:t>
      </w:r>
      <w:proofErr w:type="gramEnd"/>
      <w:r w:rsidRPr="00434C6D">
        <w:rPr>
          <w:rFonts w:cstheme="minorHAnsi"/>
          <w:color w:val="auto"/>
        </w:rPr>
        <w:t xml:space="preserve"> actually a</w:t>
      </w:r>
      <w:r>
        <w:rPr>
          <w:rFonts w:cstheme="minorHAnsi"/>
          <w:color w:val="auto"/>
        </w:rPr>
        <w:t>llow more potential for a secu</w:t>
      </w:r>
      <w:r w:rsidRPr="00434C6D">
        <w:rPr>
          <w:rFonts w:cstheme="minorHAnsi"/>
          <w:color w:val="auto"/>
        </w:rPr>
        <w:t xml:space="preserve">rity breach than the original component. Complete testing is </w:t>
      </w:r>
      <w:proofErr w:type="gramStart"/>
      <w:r w:rsidRPr="00434C6D">
        <w:rPr>
          <w:rFonts w:cstheme="minorHAnsi"/>
          <w:color w:val="auto"/>
        </w:rPr>
        <w:t>a must</w:t>
      </w:r>
      <w:proofErr w:type="gramEnd"/>
      <w:r w:rsidRPr="00434C6D">
        <w:rPr>
          <w:rFonts w:cstheme="minorHAnsi"/>
          <w:color w:val="auto"/>
        </w:rPr>
        <w:t xml:space="preserve">. </w:t>
      </w:r>
    </w:p>
    <w:p w14:paraId="6DA7FEC7" w14:textId="77777777" w:rsidR="00434C6D" w:rsidRPr="00434C6D" w:rsidRDefault="00434C6D" w:rsidP="00434C6D">
      <w:pPr>
        <w:widowControl w:val="0"/>
        <w:autoSpaceDE w:val="0"/>
        <w:autoSpaceDN w:val="0"/>
        <w:adjustRightInd w:val="0"/>
        <w:spacing w:line="560" w:lineRule="atLeast"/>
        <w:rPr>
          <w:rFonts w:ascii="Times" w:hAnsi="Times" w:cs="Times"/>
          <w:b/>
          <w:color w:val="auto"/>
          <w:sz w:val="32"/>
          <w:szCs w:val="32"/>
        </w:rPr>
      </w:pPr>
      <w:r w:rsidRPr="00434C6D">
        <w:rPr>
          <w:rFonts w:ascii="Times" w:hAnsi="Times" w:cs="Times"/>
          <w:b/>
          <w:color w:val="auto"/>
          <w:sz w:val="32"/>
          <w:szCs w:val="32"/>
        </w:rPr>
        <w:t xml:space="preserve">Hotfixes </w:t>
      </w:r>
    </w:p>
    <w:p w14:paraId="60E60A55" w14:textId="77777777" w:rsidR="00434C6D" w:rsidRDefault="00434C6D" w:rsidP="00434C6D">
      <w:pPr>
        <w:widowControl w:val="0"/>
        <w:autoSpaceDE w:val="0"/>
        <w:autoSpaceDN w:val="0"/>
        <w:adjustRightInd w:val="0"/>
        <w:spacing w:line="360" w:lineRule="atLeast"/>
        <w:rPr>
          <w:rFonts w:cstheme="minorHAnsi"/>
          <w:color w:val="auto"/>
        </w:rPr>
      </w:pPr>
      <w:r w:rsidRPr="00434C6D">
        <w:rPr>
          <w:rFonts w:cstheme="minorHAnsi"/>
          <w:color w:val="auto"/>
        </w:rPr>
        <w:t xml:space="preserve">Hotfixes are repair components designed to repair problems occurring on relatively small numbers of workstations or servers. </w:t>
      </w:r>
      <w:proofErr w:type="gramStart"/>
      <w:r w:rsidRPr="00434C6D">
        <w:rPr>
          <w:rFonts w:cstheme="minorHAnsi"/>
          <w:color w:val="auto"/>
        </w:rPr>
        <w:t>Hotfixes are generally created by the vendor</w:t>
      </w:r>
      <w:proofErr w:type="gramEnd"/>
      <w:r w:rsidRPr="00434C6D">
        <w:rPr>
          <w:rFonts w:cstheme="minorHAnsi"/>
          <w:color w:val="auto"/>
        </w:rPr>
        <w:t xml:space="preserve"> when a number of clients indicate that there is a compatibility or functional problem with a manufacturer’s products used on particular hardware platforms. These are mainly fixes for </w:t>
      </w:r>
      <w:r w:rsidRPr="00434C6D">
        <w:rPr>
          <w:rFonts w:cstheme="minorHAnsi"/>
          <w:color w:val="auto"/>
        </w:rPr>
        <w:lastRenderedPageBreak/>
        <w:t xml:space="preserve">known or reported problems that may be limited in scope. As with the implementation of updates, these </w:t>
      </w:r>
      <w:proofErr w:type="gramStart"/>
      <w:r w:rsidRPr="00434C6D">
        <w:rPr>
          <w:rFonts w:cstheme="minorHAnsi"/>
          <w:color w:val="auto"/>
        </w:rPr>
        <w:t>should be thoroughly tested</w:t>
      </w:r>
      <w:proofErr w:type="gramEnd"/>
      <w:r w:rsidRPr="00434C6D">
        <w:rPr>
          <w:rFonts w:cstheme="minorHAnsi"/>
          <w:color w:val="auto"/>
        </w:rPr>
        <w:t xml:space="preserve"> in a non-production environment for compatibility and functionality before being used in a production environment. Because these are generally limited in function, it is not a good practice to install them on every machine. Rather, they </w:t>
      </w:r>
      <w:proofErr w:type="gramStart"/>
      <w:r w:rsidRPr="00434C6D">
        <w:rPr>
          <w:rFonts w:cstheme="minorHAnsi"/>
          <w:color w:val="auto"/>
        </w:rPr>
        <w:t>should only be installed</w:t>
      </w:r>
      <w:proofErr w:type="gramEnd"/>
      <w:r w:rsidRPr="00434C6D">
        <w:rPr>
          <w:rFonts w:cstheme="minorHAnsi"/>
          <w:color w:val="auto"/>
        </w:rPr>
        <w:t xml:space="preserve"> as needed to correct a specific problem. </w:t>
      </w:r>
    </w:p>
    <w:p w14:paraId="25B1CA93" w14:textId="77777777" w:rsidR="006D3CBF" w:rsidRPr="006D3CBF" w:rsidRDefault="006D3CBF" w:rsidP="006D3CBF">
      <w:pPr>
        <w:widowControl w:val="0"/>
        <w:autoSpaceDE w:val="0"/>
        <w:autoSpaceDN w:val="0"/>
        <w:adjustRightInd w:val="0"/>
        <w:spacing w:line="360" w:lineRule="atLeast"/>
        <w:rPr>
          <w:rFonts w:cstheme="minorHAnsi"/>
          <w:b/>
          <w:color w:val="auto"/>
          <w:sz w:val="32"/>
          <w:szCs w:val="32"/>
        </w:rPr>
      </w:pPr>
      <w:r w:rsidRPr="006D3CBF">
        <w:rPr>
          <w:rFonts w:cstheme="minorHAnsi"/>
          <w:b/>
          <w:color w:val="auto"/>
          <w:sz w:val="32"/>
          <w:szCs w:val="32"/>
        </w:rPr>
        <w:t xml:space="preserve">Service Packs </w:t>
      </w:r>
    </w:p>
    <w:p w14:paraId="30B53348" w14:textId="319FB8D5" w:rsidR="006D3CBF" w:rsidRDefault="006D3CBF" w:rsidP="006D3CBF">
      <w:pPr>
        <w:widowControl w:val="0"/>
        <w:autoSpaceDE w:val="0"/>
        <w:autoSpaceDN w:val="0"/>
        <w:adjustRightInd w:val="0"/>
        <w:spacing w:line="360" w:lineRule="atLeast"/>
        <w:rPr>
          <w:rFonts w:cstheme="minorHAnsi"/>
          <w:color w:val="auto"/>
        </w:rPr>
      </w:pPr>
      <w:r w:rsidRPr="006D3CBF">
        <w:rPr>
          <w:rFonts w:cstheme="minorHAnsi"/>
          <w:color w:val="auto"/>
        </w:rPr>
        <w:t xml:space="preserve">Service packs are accumulated sets of updates or hotfixes. Service packs </w:t>
      </w:r>
      <w:proofErr w:type="gramStart"/>
      <w:r w:rsidRPr="006D3CBF">
        <w:rPr>
          <w:rFonts w:cstheme="minorHAnsi"/>
          <w:color w:val="auto"/>
        </w:rPr>
        <w:t>are usually tested</w:t>
      </w:r>
      <w:proofErr w:type="gramEnd"/>
      <w:r w:rsidRPr="006D3CBF">
        <w:rPr>
          <w:rFonts w:cstheme="minorHAnsi"/>
          <w:color w:val="auto"/>
        </w:rPr>
        <w:t xml:space="preserve"> over a wide range of hardware and applicatio</w:t>
      </w:r>
      <w:r>
        <w:rPr>
          <w:rFonts w:cstheme="minorHAnsi"/>
          <w:color w:val="auto"/>
        </w:rPr>
        <w:t>ns in an attempt to assure com</w:t>
      </w:r>
      <w:r w:rsidRPr="006D3CBF">
        <w:rPr>
          <w:rFonts w:cstheme="minorHAnsi"/>
          <w:color w:val="auto"/>
        </w:rPr>
        <w:t>patibility with existing patches and updates, and to initiate much broader coverage than just hotfixes.</w:t>
      </w:r>
      <w:r>
        <w:rPr>
          <w:rFonts w:cstheme="minorHAnsi"/>
          <w:color w:val="auto"/>
        </w:rPr>
        <w:t xml:space="preserve"> </w:t>
      </w:r>
      <w:r w:rsidRPr="006D3CBF">
        <w:rPr>
          <w:rFonts w:cstheme="minorHAnsi"/>
          <w:color w:val="auto"/>
        </w:rPr>
        <w:t xml:space="preserve">The recommendations discussed previously also apply to service pack installation. Service packs must be fully tested and verified before </w:t>
      </w:r>
      <w:proofErr w:type="gramStart"/>
      <w:r w:rsidRPr="006D3CBF">
        <w:rPr>
          <w:rFonts w:cstheme="minorHAnsi"/>
          <w:color w:val="auto"/>
        </w:rPr>
        <w:t>being installed</w:t>
      </w:r>
      <w:proofErr w:type="gramEnd"/>
      <w:r w:rsidRPr="006D3CBF">
        <w:rPr>
          <w:rFonts w:cstheme="minorHAnsi"/>
          <w:color w:val="auto"/>
        </w:rPr>
        <w:t xml:space="preserve"> on live systems.</w:t>
      </w:r>
      <w:r>
        <w:rPr>
          <w:rFonts w:cstheme="minorHAnsi"/>
          <w:color w:val="auto"/>
        </w:rPr>
        <w:t xml:space="preserve"> </w:t>
      </w:r>
      <w:r w:rsidRPr="006D3CBF">
        <w:rPr>
          <w:rFonts w:cstheme="minorHAnsi"/>
          <w:color w:val="auto"/>
        </w:rPr>
        <w:t xml:space="preserve">Although most vendors of OS software attempt to test all of the components of a service pack before distribution, it is impossible for them to test every possible system configuration that </w:t>
      </w:r>
      <w:proofErr w:type="gramStart"/>
      <w:r w:rsidRPr="006D3CBF">
        <w:rPr>
          <w:rFonts w:cstheme="minorHAnsi"/>
          <w:color w:val="auto"/>
        </w:rPr>
        <w:t>may be encountered</w:t>
      </w:r>
      <w:proofErr w:type="gramEnd"/>
      <w:r w:rsidRPr="006D3CBF">
        <w:rPr>
          <w:rFonts w:cstheme="minorHAnsi"/>
          <w:color w:val="auto"/>
        </w:rPr>
        <w:t xml:space="preserve"> in the field, so it is up to the administrator to test their own.</w:t>
      </w:r>
      <w:r>
        <w:rPr>
          <w:rFonts w:cstheme="minorHAnsi"/>
          <w:color w:val="auto"/>
        </w:rPr>
        <w:t xml:space="preserve"> </w:t>
      </w:r>
      <w:r w:rsidRPr="006D3CBF">
        <w:rPr>
          <w:rFonts w:cstheme="minorHAnsi"/>
          <w:color w:val="auto"/>
        </w:rPr>
        <w:t xml:space="preserve">The purpose is to slow or deter com- promise, provide security for resources, and assure availability. </w:t>
      </w:r>
    </w:p>
    <w:p w14:paraId="4BB62E04" w14:textId="77777777" w:rsidR="006D3CBF" w:rsidRDefault="006D3CBF" w:rsidP="006D3CBF">
      <w:pPr>
        <w:widowControl w:val="0"/>
        <w:autoSpaceDE w:val="0"/>
        <w:autoSpaceDN w:val="0"/>
        <w:adjustRightInd w:val="0"/>
        <w:spacing w:line="560" w:lineRule="atLeast"/>
        <w:rPr>
          <w:rFonts w:ascii="Times" w:hAnsi="Times" w:cs="Times"/>
          <w:b/>
          <w:color w:val="auto"/>
          <w:sz w:val="32"/>
          <w:szCs w:val="32"/>
        </w:rPr>
      </w:pPr>
      <w:r w:rsidRPr="006D3CBF">
        <w:rPr>
          <w:rFonts w:ascii="Times" w:hAnsi="Times" w:cs="Times"/>
          <w:b/>
          <w:color w:val="auto"/>
          <w:sz w:val="32"/>
          <w:szCs w:val="32"/>
        </w:rPr>
        <w:t xml:space="preserve">Patches </w:t>
      </w:r>
    </w:p>
    <w:p w14:paraId="49A7DA89" w14:textId="2C8667F4" w:rsidR="00C17CCC" w:rsidRPr="006D3CBF" w:rsidRDefault="00C17CCC" w:rsidP="006D3CBF">
      <w:pPr>
        <w:widowControl w:val="0"/>
        <w:autoSpaceDE w:val="0"/>
        <w:autoSpaceDN w:val="0"/>
        <w:adjustRightInd w:val="0"/>
        <w:spacing w:line="560" w:lineRule="atLeast"/>
        <w:rPr>
          <w:rFonts w:ascii="Times" w:hAnsi="Times" w:cs="Times"/>
          <w:b/>
          <w:color w:val="auto"/>
          <w:sz w:val="32"/>
          <w:szCs w:val="32"/>
        </w:rPr>
      </w:pPr>
      <w:r>
        <w:rPr>
          <w:rFonts w:ascii="Times" w:hAnsi="Times" w:cs="Times"/>
          <w:b/>
          <w:noProof/>
          <w:color w:val="auto"/>
          <w:sz w:val="32"/>
          <w:szCs w:val="32"/>
          <w:lang w:val="fr-FR" w:eastAsia="fr-FR"/>
        </w:rPr>
        <w:drawing>
          <wp:inline distT="0" distB="0" distL="0" distR="0" wp14:anchorId="3B4EBB55" wp14:editId="2F99176F">
            <wp:extent cx="3886835"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3.jpeg"/>
                    <pic:cNvPicPr/>
                  </pic:nvPicPr>
                  <pic:blipFill>
                    <a:blip r:embed="rId33">
                      <a:extLst>
                        <a:ext uri="{28A0092B-C50C-407E-A947-70E740481C1C}">
                          <a14:useLocalDpi xmlns:a14="http://schemas.microsoft.com/office/drawing/2010/main" val="0"/>
                        </a:ext>
                      </a:extLst>
                    </a:blip>
                    <a:stretch>
                      <a:fillRect/>
                    </a:stretch>
                  </pic:blipFill>
                  <pic:spPr>
                    <a:xfrm>
                      <a:off x="0" y="0"/>
                      <a:ext cx="3886835" cy="2590800"/>
                    </a:xfrm>
                    <a:prstGeom prst="rect">
                      <a:avLst/>
                    </a:prstGeom>
                  </pic:spPr>
                </pic:pic>
              </a:graphicData>
            </a:graphic>
          </wp:inline>
        </w:drawing>
      </w:r>
    </w:p>
    <w:p w14:paraId="27102672" w14:textId="7454E846" w:rsidR="006D3CBF" w:rsidRDefault="006D3CBF" w:rsidP="006D3CBF">
      <w:pPr>
        <w:widowControl w:val="0"/>
        <w:autoSpaceDE w:val="0"/>
        <w:autoSpaceDN w:val="0"/>
        <w:adjustRightInd w:val="0"/>
        <w:spacing w:line="360" w:lineRule="atLeast"/>
        <w:rPr>
          <w:rFonts w:cstheme="minorHAnsi"/>
          <w:color w:val="auto"/>
        </w:rPr>
      </w:pPr>
      <w:r w:rsidRPr="006D3CBF">
        <w:rPr>
          <w:rFonts w:cstheme="minorHAnsi"/>
          <w:color w:val="auto"/>
        </w:rPr>
        <w:t xml:space="preserve">Patches for </w:t>
      </w:r>
      <w:proofErr w:type="spellStart"/>
      <w:r w:rsidRPr="006D3CBF">
        <w:rPr>
          <w:rFonts w:cstheme="minorHAnsi"/>
          <w:color w:val="auto"/>
        </w:rPr>
        <w:t>OSes</w:t>
      </w:r>
      <w:proofErr w:type="spellEnd"/>
      <w:r w:rsidRPr="006D3CBF">
        <w:rPr>
          <w:rFonts w:cstheme="minorHAnsi"/>
          <w:color w:val="auto"/>
        </w:rPr>
        <w:t xml:space="preserve"> and </w:t>
      </w:r>
      <w:proofErr w:type="spellStart"/>
      <w:r w:rsidRPr="006D3CBF">
        <w:rPr>
          <w:rFonts w:cstheme="minorHAnsi"/>
          <w:color w:val="auto"/>
        </w:rPr>
        <w:t>NOSes</w:t>
      </w:r>
      <w:proofErr w:type="spellEnd"/>
      <w:r w:rsidRPr="006D3CBF">
        <w:rPr>
          <w:rFonts w:cstheme="minorHAnsi"/>
          <w:color w:val="auto"/>
        </w:rPr>
        <w:t xml:space="preserve"> are available from the vendor supplying the product. These are available by way of the vendor’s Web site or from mirror sites around the world.</w:t>
      </w:r>
      <w:r>
        <w:rPr>
          <w:rFonts w:cstheme="minorHAnsi"/>
          <w:color w:val="auto"/>
        </w:rPr>
        <w:t xml:space="preserve"> </w:t>
      </w:r>
      <w:r w:rsidRPr="006D3CBF">
        <w:rPr>
          <w:rFonts w:cstheme="minorHAnsi"/>
          <w:color w:val="auto"/>
        </w:rPr>
        <w:t xml:space="preserve">They are often security-related, and </w:t>
      </w:r>
      <w:proofErr w:type="gramStart"/>
      <w:r w:rsidRPr="006D3CBF">
        <w:rPr>
          <w:rFonts w:cstheme="minorHAnsi"/>
          <w:color w:val="auto"/>
        </w:rPr>
        <w:t>may b</w:t>
      </w:r>
      <w:r>
        <w:rPr>
          <w:rFonts w:cstheme="minorHAnsi"/>
          <w:color w:val="auto"/>
        </w:rPr>
        <w:t>e grouped</w:t>
      </w:r>
      <w:proofErr w:type="gramEnd"/>
      <w:r>
        <w:rPr>
          <w:rFonts w:cstheme="minorHAnsi"/>
          <w:color w:val="auto"/>
        </w:rPr>
        <w:t xml:space="preserve"> together into a cumu</w:t>
      </w:r>
      <w:r w:rsidRPr="006D3CBF">
        <w:rPr>
          <w:rFonts w:cstheme="minorHAnsi"/>
          <w:color w:val="auto"/>
        </w:rPr>
        <w:t>lative patch to repair many problems at once. Si</w:t>
      </w:r>
      <w:r>
        <w:rPr>
          <w:rFonts w:cstheme="minorHAnsi"/>
          <w:color w:val="auto"/>
        </w:rPr>
        <w:t xml:space="preserve">nce patches </w:t>
      </w:r>
      <w:proofErr w:type="gramStart"/>
      <w:r>
        <w:rPr>
          <w:rFonts w:cstheme="minorHAnsi"/>
          <w:color w:val="auto"/>
        </w:rPr>
        <w:t>are issued</w:t>
      </w:r>
      <w:proofErr w:type="gramEnd"/>
      <w:r>
        <w:rPr>
          <w:rFonts w:cstheme="minorHAnsi"/>
          <w:color w:val="auto"/>
        </w:rPr>
        <w:t xml:space="preserve"> at unpre</w:t>
      </w:r>
      <w:r w:rsidRPr="006D3CBF">
        <w:rPr>
          <w:rFonts w:cstheme="minorHAnsi"/>
          <w:color w:val="auto"/>
        </w:rPr>
        <w:t>dictable intervals, it is important to stay on top of their availability and install them after they have been tested and evaluated in a non-production environment.</w:t>
      </w:r>
      <w:r>
        <w:rPr>
          <w:rFonts w:cstheme="minorHAnsi"/>
          <w:color w:val="auto"/>
        </w:rPr>
        <w:t xml:space="preserve"> </w:t>
      </w:r>
      <w:r w:rsidRPr="006D3CBF">
        <w:rPr>
          <w:rFonts w:cstheme="minorHAnsi"/>
          <w:color w:val="auto"/>
        </w:rPr>
        <w:t xml:space="preserve">The exception to this is when preparing a new, clean install. In this case, it is wise to download and install all known patches prior to introducing the machines to the network. </w:t>
      </w:r>
    </w:p>
    <w:p w14:paraId="41DA4D15" w14:textId="262A3B5B" w:rsidR="00C506A2" w:rsidRDefault="00C506A2" w:rsidP="00C506A2">
      <w:pPr>
        <w:rPr>
          <w:rFonts w:ascii="Arial" w:hAnsi="Arial" w:cs="Arial"/>
          <w:color w:val="252525"/>
          <w:sz w:val="32"/>
          <w:szCs w:val="32"/>
          <w:u w:val="single"/>
          <w:shd w:val="clear" w:color="auto" w:fill="FFFFFF"/>
        </w:rPr>
      </w:pPr>
      <w:r w:rsidRPr="00C506A2">
        <w:rPr>
          <w:rFonts w:ascii="Arial" w:hAnsi="Arial" w:cs="Arial"/>
          <w:b/>
          <w:color w:val="252525"/>
          <w:sz w:val="32"/>
          <w:szCs w:val="32"/>
          <w:shd w:val="clear" w:color="auto" w:fill="FFFFFF"/>
        </w:rPr>
        <w:lastRenderedPageBreak/>
        <w:t>Using secure protocols</w:t>
      </w:r>
      <w:r w:rsidRPr="0009686B">
        <w:rPr>
          <w:rFonts w:ascii="Arial" w:hAnsi="Arial" w:cs="Arial"/>
          <w:color w:val="252525"/>
          <w:sz w:val="32"/>
          <w:szCs w:val="32"/>
          <w:u w:val="single"/>
          <w:shd w:val="clear" w:color="auto" w:fill="FFFFFF"/>
        </w:rPr>
        <w:t xml:space="preserve"> </w:t>
      </w:r>
    </w:p>
    <w:p w14:paraId="6ECC049B" w14:textId="77777777" w:rsidR="00C506A2" w:rsidRDefault="00C506A2" w:rsidP="00C506A2">
      <w:pPr>
        <w:rPr>
          <w:rFonts w:ascii="Arial" w:hAnsi="Arial" w:cs="Arial"/>
          <w:color w:val="252525"/>
          <w:sz w:val="32"/>
          <w:szCs w:val="32"/>
          <w:u w:val="single"/>
          <w:shd w:val="clear" w:color="auto" w:fill="FFFFFF"/>
        </w:rPr>
      </w:pPr>
    </w:p>
    <w:p w14:paraId="23D99051" w14:textId="30AE9D40" w:rsidR="00C506A2" w:rsidRPr="00C506A2" w:rsidRDefault="00C506A2" w:rsidP="00C506A2">
      <w:pPr>
        <w:rPr>
          <w:rFonts w:cstheme="minorHAnsi"/>
          <w:color w:val="252525"/>
          <w:shd w:val="clear" w:color="auto" w:fill="FFFFFF"/>
        </w:rPr>
      </w:pPr>
      <w:r w:rsidRPr="00C506A2">
        <w:rPr>
          <w:rFonts w:cstheme="minorHAnsi"/>
          <w:color w:val="252525"/>
          <w:shd w:val="clear" w:color="auto" w:fill="FFFFFF"/>
        </w:rPr>
        <w:t>The security thre</w:t>
      </w:r>
      <w:r w:rsidR="00343B45">
        <w:rPr>
          <w:rFonts w:cstheme="minorHAnsi"/>
          <w:color w:val="252525"/>
          <w:shd w:val="clear" w:color="auto" w:fill="FFFFFF"/>
        </w:rPr>
        <w:t>ats are changing and increasing</w:t>
      </w:r>
      <w:r w:rsidRPr="00C506A2">
        <w:rPr>
          <w:rFonts w:cstheme="minorHAnsi"/>
          <w:color w:val="252525"/>
          <w:shd w:val="clear" w:color="auto" w:fill="FFFFFF"/>
        </w:rPr>
        <w:t xml:space="preserve">, </w:t>
      </w:r>
      <w:proofErr w:type="gramStart"/>
      <w:r w:rsidRPr="00C506A2">
        <w:rPr>
          <w:rFonts w:cstheme="minorHAnsi"/>
          <w:color w:val="252525"/>
          <w:shd w:val="clear" w:color="auto" w:fill="FFFFFF"/>
        </w:rPr>
        <w:t>that’s</w:t>
      </w:r>
      <w:proofErr w:type="gramEnd"/>
      <w:r w:rsidRPr="00C506A2">
        <w:rPr>
          <w:rFonts w:cstheme="minorHAnsi"/>
          <w:color w:val="252525"/>
          <w:shd w:val="clear" w:color="auto" w:fill="FFFFFF"/>
        </w:rPr>
        <w:t xml:space="preserve"> why administrators should </w:t>
      </w:r>
      <w:r w:rsidR="00343B45">
        <w:rPr>
          <w:rFonts w:cstheme="minorHAnsi"/>
          <w:color w:val="252525"/>
          <w:shd w:val="clear" w:color="auto" w:fill="FFFFFF"/>
        </w:rPr>
        <w:t>harden the network</w:t>
      </w:r>
      <w:r w:rsidRPr="00C506A2">
        <w:rPr>
          <w:rFonts w:cstheme="minorHAnsi"/>
          <w:color w:val="252525"/>
          <w:shd w:val="clear" w:color="auto" w:fill="FFFFFF"/>
        </w:rPr>
        <w:t>. One of the possible</w:t>
      </w:r>
      <w:r w:rsidR="00343B45">
        <w:rPr>
          <w:rFonts w:cstheme="minorHAnsi"/>
          <w:color w:val="252525"/>
          <w:shd w:val="clear" w:color="auto" w:fill="FFFFFF"/>
        </w:rPr>
        <w:t xml:space="preserve"> and important</w:t>
      </w:r>
      <w:r w:rsidRPr="00C506A2">
        <w:rPr>
          <w:rFonts w:cstheme="minorHAnsi"/>
          <w:color w:val="252525"/>
          <w:shd w:val="clear" w:color="auto" w:fill="FFFFFF"/>
        </w:rPr>
        <w:t xml:space="preserve"> soluti</w:t>
      </w:r>
      <w:r w:rsidR="00343B45">
        <w:rPr>
          <w:rFonts w:cstheme="minorHAnsi"/>
          <w:color w:val="252525"/>
          <w:shd w:val="clear" w:color="auto" w:fill="FFFFFF"/>
        </w:rPr>
        <w:t>ons is to use secure protocols as</w:t>
      </w:r>
      <w:r w:rsidRPr="00C506A2">
        <w:rPr>
          <w:rFonts w:cstheme="minorHAnsi"/>
          <w:color w:val="252525"/>
          <w:shd w:val="clear" w:color="auto" w:fill="FFFFFF"/>
        </w:rPr>
        <w:t>:</w:t>
      </w:r>
    </w:p>
    <w:p w14:paraId="6C823D61" w14:textId="77777777" w:rsidR="00C506A2" w:rsidRPr="00C506A2" w:rsidRDefault="00C506A2" w:rsidP="00C506A2">
      <w:pPr>
        <w:rPr>
          <w:rFonts w:cstheme="minorHAnsi"/>
          <w:color w:val="252525"/>
          <w:shd w:val="clear" w:color="auto" w:fill="FFFFFF"/>
        </w:rPr>
      </w:pPr>
    </w:p>
    <w:p w14:paraId="5B7996CA" w14:textId="72BACAF5" w:rsidR="00C506A2" w:rsidRPr="00C506A2" w:rsidRDefault="00343B45" w:rsidP="00C506A2">
      <w:pPr>
        <w:pStyle w:val="ListParagraph"/>
        <w:numPr>
          <w:ilvl w:val="0"/>
          <w:numId w:val="34"/>
        </w:numPr>
        <w:spacing w:after="200" w:line="276" w:lineRule="auto"/>
        <w:rPr>
          <w:rFonts w:cstheme="minorHAnsi"/>
          <w:color w:val="252525"/>
          <w:shd w:val="clear" w:color="auto" w:fill="FFFFFF"/>
        </w:rPr>
      </w:pPr>
      <w:r>
        <w:rPr>
          <w:rFonts w:cstheme="minorHAnsi"/>
          <w:color w:val="252525"/>
          <w:shd w:val="clear" w:color="auto" w:fill="FFFFFF"/>
        </w:rPr>
        <w:t>SFTP:  it is better than FTP</w:t>
      </w:r>
      <w:r w:rsidR="00C506A2" w:rsidRPr="00C506A2">
        <w:rPr>
          <w:rFonts w:cstheme="minorHAnsi"/>
          <w:color w:val="252525"/>
          <w:shd w:val="clear" w:color="auto" w:fill="FFFFFF"/>
        </w:rPr>
        <w:t>, used to transfer files and ma</w:t>
      </w:r>
      <w:r>
        <w:rPr>
          <w:rFonts w:cstheme="minorHAnsi"/>
          <w:color w:val="252525"/>
          <w:shd w:val="clear" w:color="auto" w:fill="FFFFFF"/>
        </w:rPr>
        <w:t>nage their structures using SSH</w:t>
      </w:r>
      <w:r w:rsidR="00C506A2" w:rsidRPr="00C506A2">
        <w:rPr>
          <w:rFonts w:cstheme="minorHAnsi"/>
          <w:color w:val="252525"/>
          <w:shd w:val="clear" w:color="auto" w:fill="FFFFFF"/>
        </w:rPr>
        <w:t xml:space="preserve">. </w:t>
      </w:r>
      <w:r>
        <w:rPr>
          <w:rFonts w:cstheme="minorHAnsi"/>
          <w:color w:val="252525"/>
          <w:shd w:val="clear" w:color="auto" w:fill="FFFFFF"/>
        </w:rPr>
        <w:t>(The communication is encrypted</w:t>
      </w:r>
      <w:r w:rsidR="00C506A2" w:rsidRPr="00C506A2">
        <w:rPr>
          <w:rFonts w:cstheme="minorHAnsi"/>
          <w:color w:val="252525"/>
          <w:shd w:val="clear" w:color="auto" w:fill="FFFFFF"/>
        </w:rPr>
        <w:t>)</w:t>
      </w:r>
    </w:p>
    <w:p w14:paraId="629ABA98" w14:textId="77777777" w:rsidR="00C506A2" w:rsidRPr="00C506A2" w:rsidRDefault="00C506A2" w:rsidP="00C506A2">
      <w:pPr>
        <w:pStyle w:val="ListParagraph"/>
        <w:ind w:left="1425"/>
        <w:rPr>
          <w:rFonts w:cstheme="minorHAnsi"/>
          <w:color w:val="252525"/>
          <w:shd w:val="clear" w:color="auto" w:fill="FFFFFF"/>
        </w:rPr>
      </w:pPr>
    </w:p>
    <w:p w14:paraId="64F532AE" w14:textId="340C7095" w:rsidR="00C506A2" w:rsidRPr="00C506A2" w:rsidRDefault="00343B45" w:rsidP="00C506A2">
      <w:pPr>
        <w:pStyle w:val="ListParagraph"/>
        <w:numPr>
          <w:ilvl w:val="0"/>
          <w:numId w:val="34"/>
        </w:numPr>
        <w:spacing w:after="200" w:line="276" w:lineRule="auto"/>
        <w:rPr>
          <w:rFonts w:cstheme="minorHAnsi"/>
          <w:color w:val="252525"/>
          <w:shd w:val="clear" w:color="auto" w:fill="FFFFFF"/>
        </w:rPr>
      </w:pPr>
      <w:proofErr w:type="gramStart"/>
      <w:r>
        <w:rPr>
          <w:rFonts w:cstheme="minorHAnsi"/>
          <w:color w:val="252525"/>
          <w:shd w:val="clear" w:color="auto" w:fill="FFFFFF"/>
        </w:rPr>
        <w:t>HTTPS</w:t>
      </w:r>
      <w:r w:rsidR="00C506A2" w:rsidRPr="00C506A2">
        <w:rPr>
          <w:rFonts w:cstheme="minorHAnsi"/>
          <w:color w:val="252525"/>
          <w:shd w:val="clear" w:color="auto" w:fill="FFFFFF"/>
        </w:rPr>
        <w:t>: used to secure the communication channel between</w:t>
      </w:r>
      <w:r>
        <w:rPr>
          <w:rFonts w:cstheme="minorHAnsi"/>
          <w:color w:val="252525"/>
          <w:shd w:val="clear" w:color="auto" w:fill="FFFFFF"/>
        </w:rPr>
        <w:t xml:space="preserve"> a web browser and a web server</w:t>
      </w:r>
      <w:r w:rsidR="00C506A2" w:rsidRPr="00C506A2">
        <w:rPr>
          <w:rFonts w:cstheme="minorHAnsi"/>
          <w:color w:val="252525"/>
          <w:shd w:val="clear" w:color="auto" w:fill="FFFFFF"/>
        </w:rPr>
        <w:t>.</w:t>
      </w:r>
      <w:proofErr w:type="gramEnd"/>
    </w:p>
    <w:p w14:paraId="2DA638C5" w14:textId="77777777" w:rsidR="00C506A2" w:rsidRPr="00C506A2" w:rsidRDefault="00C506A2" w:rsidP="00C506A2">
      <w:pPr>
        <w:pStyle w:val="ListParagraph"/>
        <w:rPr>
          <w:rFonts w:cstheme="minorHAnsi"/>
          <w:color w:val="252525"/>
          <w:shd w:val="clear" w:color="auto" w:fill="FFFFFF"/>
        </w:rPr>
      </w:pPr>
    </w:p>
    <w:p w14:paraId="5CDCA532" w14:textId="77777777" w:rsidR="00C506A2" w:rsidRPr="00C506A2" w:rsidRDefault="00C506A2" w:rsidP="00C506A2">
      <w:pPr>
        <w:pStyle w:val="ListParagraph"/>
        <w:ind w:left="1425"/>
        <w:rPr>
          <w:rFonts w:cstheme="minorHAnsi"/>
          <w:color w:val="252525"/>
          <w:shd w:val="clear" w:color="auto" w:fill="FFFFFF"/>
        </w:rPr>
      </w:pPr>
    </w:p>
    <w:p w14:paraId="17BA61E2" w14:textId="007E7C1B" w:rsidR="00C506A2" w:rsidRPr="00C506A2" w:rsidRDefault="00343B45" w:rsidP="00C506A2">
      <w:pPr>
        <w:pStyle w:val="ListParagraph"/>
        <w:numPr>
          <w:ilvl w:val="0"/>
          <w:numId w:val="34"/>
        </w:numPr>
        <w:spacing w:after="200" w:line="276" w:lineRule="auto"/>
        <w:rPr>
          <w:rFonts w:cstheme="minorHAnsi"/>
          <w:color w:val="252525"/>
          <w:shd w:val="clear" w:color="auto" w:fill="FFFFFF"/>
        </w:rPr>
      </w:pPr>
      <w:r>
        <w:rPr>
          <w:rFonts w:cstheme="minorHAnsi"/>
          <w:color w:val="252525"/>
          <w:shd w:val="clear" w:color="auto" w:fill="FFFFFF"/>
        </w:rPr>
        <w:t>SSH</w:t>
      </w:r>
      <w:r w:rsidR="00C506A2" w:rsidRPr="00C506A2">
        <w:rPr>
          <w:rFonts w:cstheme="minorHAnsi"/>
          <w:color w:val="252525"/>
          <w:shd w:val="clear" w:color="auto" w:fill="FFFFFF"/>
        </w:rPr>
        <w:t>: used to create encrypted communications between devices also to create virtual terminal sessions secured (secure shell)</w:t>
      </w:r>
    </w:p>
    <w:p w14:paraId="6449D219" w14:textId="77777777" w:rsidR="00C506A2" w:rsidRPr="00C506A2" w:rsidRDefault="00C506A2" w:rsidP="00C506A2">
      <w:pPr>
        <w:pStyle w:val="ListParagraph"/>
        <w:ind w:left="1425"/>
        <w:rPr>
          <w:rFonts w:cstheme="minorHAnsi"/>
          <w:color w:val="252525"/>
          <w:shd w:val="clear" w:color="auto" w:fill="FFFFFF"/>
        </w:rPr>
      </w:pPr>
    </w:p>
    <w:p w14:paraId="7F0DEF5B" w14:textId="5E2BA17F" w:rsidR="00C506A2" w:rsidRPr="00C506A2" w:rsidRDefault="00C506A2" w:rsidP="00C506A2">
      <w:pPr>
        <w:pStyle w:val="ListParagraph"/>
        <w:numPr>
          <w:ilvl w:val="0"/>
          <w:numId w:val="34"/>
        </w:numPr>
        <w:spacing w:after="200" w:line="276" w:lineRule="auto"/>
        <w:rPr>
          <w:rFonts w:cstheme="minorHAnsi"/>
          <w:color w:val="252525"/>
          <w:shd w:val="clear" w:color="auto" w:fill="FFFFFF"/>
        </w:rPr>
      </w:pPr>
      <w:r w:rsidRPr="00C506A2">
        <w:rPr>
          <w:rFonts w:cstheme="minorHAnsi"/>
          <w:color w:val="252525"/>
          <w:shd w:val="clear" w:color="auto" w:fill="FFFFFF"/>
        </w:rPr>
        <w:t>SNMP: version 3 becau</w:t>
      </w:r>
      <w:r w:rsidR="00FD4278">
        <w:rPr>
          <w:rFonts w:cstheme="minorHAnsi"/>
          <w:color w:val="252525"/>
          <w:shd w:val="clear" w:color="auto" w:fill="FFFFFF"/>
        </w:rPr>
        <w:t>se it is better of the 2 others</w:t>
      </w:r>
      <w:r w:rsidRPr="00C506A2">
        <w:rPr>
          <w:rFonts w:cstheme="minorHAnsi"/>
          <w:color w:val="252525"/>
          <w:shd w:val="clear" w:color="auto" w:fill="FFFFFF"/>
        </w:rPr>
        <w:t xml:space="preserve">, and this protocol is used to manage and </w:t>
      </w:r>
      <w:r w:rsidR="00343B45" w:rsidRPr="00C506A2">
        <w:rPr>
          <w:rFonts w:cstheme="minorHAnsi"/>
          <w:color w:val="252525"/>
          <w:shd w:val="clear" w:color="auto" w:fill="FFFFFF"/>
        </w:rPr>
        <w:t>configure</w:t>
      </w:r>
      <w:r w:rsidRPr="00C506A2">
        <w:rPr>
          <w:rFonts w:cstheme="minorHAnsi"/>
          <w:color w:val="252525"/>
          <w:shd w:val="clear" w:color="auto" w:fill="FFFFFF"/>
        </w:rPr>
        <w:t xml:space="preserve"> devices from a long </w:t>
      </w:r>
      <w:proofErr w:type="gramStart"/>
      <w:r w:rsidRPr="00C506A2">
        <w:rPr>
          <w:rFonts w:cstheme="minorHAnsi"/>
          <w:color w:val="252525"/>
          <w:shd w:val="clear" w:color="auto" w:fill="FFFFFF"/>
        </w:rPr>
        <w:t>distance .</w:t>
      </w:r>
      <w:proofErr w:type="gramEnd"/>
    </w:p>
    <w:p w14:paraId="54A473F0" w14:textId="77777777" w:rsidR="00C506A2" w:rsidRPr="00C506A2" w:rsidRDefault="00C506A2" w:rsidP="00C506A2">
      <w:pPr>
        <w:pStyle w:val="ListParagraph"/>
        <w:rPr>
          <w:rFonts w:cstheme="minorHAnsi"/>
          <w:color w:val="252525"/>
          <w:shd w:val="clear" w:color="auto" w:fill="FFFFFF"/>
        </w:rPr>
      </w:pPr>
    </w:p>
    <w:p w14:paraId="44009E05" w14:textId="511FF658" w:rsidR="00C506A2" w:rsidRPr="00C506A2" w:rsidRDefault="00343B45" w:rsidP="00C506A2">
      <w:pPr>
        <w:pStyle w:val="ListParagraph"/>
        <w:numPr>
          <w:ilvl w:val="0"/>
          <w:numId w:val="34"/>
        </w:numPr>
        <w:spacing w:after="200" w:line="276" w:lineRule="auto"/>
        <w:rPr>
          <w:rFonts w:cstheme="minorHAnsi"/>
          <w:color w:val="252525"/>
          <w:shd w:val="clear" w:color="auto" w:fill="FFFFFF"/>
        </w:rPr>
      </w:pPr>
      <w:proofErr w:type="gramStart"/>
      <w:r>
        <w:rPr>
          <w:rFonts w:cstheme="minorHAnsi"/>
          <w:color w:val="252525"/>
          <w:shd w:val="clear" w:color="auto" w:fill="FFFFFF"/>
        </w:rPr>
        <w:t>TLS: used to encrypt online communications</w:t>
      </w:r>
      <w:r w:rsidR="00C506A2" w:rsidRPr="00C506A2">
        <w:rPr>
          <w:rFonts w:cstheme="minorHAnsi"/>
          <w:color w:val="252525"/>
          <w:shd w:val="clear" w:color="auto" w:fill="FFFFFF"/>
        </w:rPr>
        <w:t>.</w:t>
      </w:r>
      <w:proofErr w:type="gramEnd"/>
    </w:p>
    <w:p w14:paraId="66BB0BDE" w14:textId="77777777" w:rsidR="00C506A2" w:rsidRPr="00C506A2" w:rsidRDefault="00C506A2" w:rsidP="00C506A2">
      <w:pPr>
        <w:pStyle w:val="ListParagraph"/>
        <w:rPr>
          <w:rFonts w:cstheme="minorHAnsi"/>
          <w:color w:val="252525"/>
          <w:shd w:val="clear" w:color="auto" w:fill="FFFFFF"/>
        </w:rPr>
      </w:pPr>
    </w:p>
    <w:p w14:paraId="30C32CA0" w14:textId="59AAA3C7" w:rsidR="00C506A2" w:rsidRPr="00C506A2" w:rsidRDefault="00343B45" w:rsidP="00C506A2">
      <w:pPr>
        <w:pStyle w:val="ListParagraph"/>
        <w:numPr>
          <w:ilvl w:val="0"/>
          <w:numId w:val="34"/>
        </w:numPr>
        <w:spacing w:after="200" w:line="276" w:lineRule="auto"/>
        <w:rPr>
          <w:rFonts w:cstheme="minorHAnsi"/>
          <w:color w:val="252525"/>
          <w:shd w:val="clear" w:color="auto" w:fill="FFFFFF"/>
        </w:rPr>
      </w:pPr>
      <w:r>
        <w:rPr>
          <w:rFonts w:cstheme="minorHAnsi"/>
          <w:color w:val="252525"/>
          <w:shd w:val="clear" w:color="auto" w:fill="FFFFFF"/>
        </w:rPr>
        <w:t>IPsec</w:t>
      </w:r>
      <w:r w:rsidR="00C506A2" w:rsidRPr="00C506A2">
        <w:rPr>
          <w:rFonts w:cstheme="minorHAnsi"/>
          <w:color w:val="252525"/>
          <w:shd w:val="clear" w:color="auto" w:fill="FFFFFF"/>
        </w:rPr>
        <w:t xml:space="preserve">: use multiple methods to </w:t>
      </w:r>
      <w:r w:rsidRPr="00C506A2">
        <w:rPr>
          <w:rFonts w:cstheme="minorHAnsi"/>
          <w:color w:val="252525"/>
          <w:shd w:val="clear" w:color="auto" w:fill="FFFFFF"/>
        </w:rPr>
        <w:t>authenticate</w:t>
      </w:r>
      <w:r w:rsidR="00C506A2" w:rsidRPr="00C506A2">
        <w:rPr>
          <w:rFonts w:cstheme="minorHAnsi"/>
          <w:color w:val="252525"/>
          <w:shd w:val="clear" w:color="auto" w:fill="FFFFFF"/>
        </w:rPr>
        <w:t xml:space="preserve"> the extremitie</w:t>
      </w:r>
      <w:r>
        <w:rPr>
          <w:rFonts w:cstheme="minorHAnsi"/>
          <w:color w:val="252525"/>
          <w:shd w:val="clear" w:color="auto" w:fill="FFFFFF"/>
        </w:rPr>
        <w:t>s of the communication channels</w:t>
      </w:r>
      <w:r w:rsidR="00C506A2" w:rsidRPr="00C506A2">
        <w:rPr>
          <w:rFonts w:cstheme="minorHAnsi"/>
          <w:color w:val="252525"/>
          <w:shd w:val="clear" w:color="auto" w:fill="FFFFFF"/>
        </w:rPr>
        <w:t>.</w:t>
      </w:r>
    </w:p>
    <w:p w14:paraId="4A93BBF5" w14:textId="77777777" w:rsidR="00C506A2" w:rsidRDefault="00C506A2" w:rsidP="00C506A2">
      <w:pPr>
        <w:rPr>
          <w:rFonts w:ascii="Arial" w:hAnsi="Arial" w:cs="Arial"/>
          <w:color w:val="252525"/>
          <w:sz w:val="32"/>
          <w:szCs w:val="32"/>
          <w:u w:val="single"/>
          <w:shd w:val="clear" w:color="auto" w:fill="FFFFFF"/>
        </w:rPr>
      </w:pPr>
    </w:p>
    <w:p w14:paraId="209E8AEF" w14:textId="77777777" w:rsidR="00C506A2" w:rsidRPr="0009686B" w:rsidRDefault="00C506A2" w:rsidP="00C506A2">
      <w:pPr>
        <w:rPr>
          <w:rFonts w:ascii="Arial" w:hAnsi="Arial" w:cs="Arial"/>
          <w:color w:val="252525"/>
          <w:sz w:val="28"/>
          <w:szCs w:val="28"/>
          <w:u w:val="single"/>
          <w:shd w:val="clear" w:color="auto" w:fill="FFFFFF"/>
        </w:rPr>
      </w:pPr>
    </w:p>
    <w:p w14:paraId="7D44BFFF" w14:textId="77777777" w:rsidR="00C506A2" w:rsidRPr="0009686B" w:rsidRDefault="00C506A2" w:rsidP="00C506A2">
      <w:pPr>
        <w:rPr>
          <w:rFonts w:ascii="Arial" w:hAnsi="Arial" w:cs="Arial"/>
          <w:color w:val="252525"/>
          <w:sz w:val="28"/>
          <w:szCs w:val="28"/>
          <w:u w:val="single"/>
          <w:shd w:val="clear" w:color="auto" w:fill="FFFFFF"/>
        </w:rPr>
      </w:pPr>
    </w:p>
    <w:p w14:paraId="51869D49" w14:textId="77777777" w:rsidR="00C506A2" w:rsidRDefault="00C506A2" w:rsidP="00C506A2">
      <w:pPr>
        <w:rPr>
          <w:rFonts w:ascii="Arial" w:hAnsi="Arial" w:cs="Arial"/>
          <w:color w:val="252525"/>
          <w:sz w:val="28"/>
          <w:szCs w:val="28"/>
          <w:shd w:val="clear" w:color="auto" w:fill="FFFFFF"/>
        </w:rPr>
      </w:pPr>
    </w:p>
    <w:p w14:paraId="344CD8E7" w14:textId="77777777" w:rsidR="00C506A2" w:rsidRDefault="00C506A2" w:rsidP="00C506A2">
      <w:pPr>
        <w:rPr>
          <w:rFonts w:ascii="Arial" w:hAnsi="Arial" w:cs="Arial"/>
          <w:color w:val="252525"/>
          <w:sz w:val="28"/>
          <w:szCs w:val="28"/>
          <w:shd w:val="clear" w:color="auto" w:fill="FFFFFF"/>
        </w:rPr>
      </w:pPr>
    </w:p>
    <w:p w14:paraId="0329F887" w14:textId="41799850" w:rsidR="00C506A2" w:rsidRDefault="00C506A2" w:rsidP="00C506A2">
      <w:pPr>
        <w:ind w:firstLine="708"/>
        <w:rPr>
          <w:rFonts w:ascii="Arial" w:hAnsi="Arial" w:cs="Arial"/>
          <w:color w:val="252525"/>
          <w:sz w:val="32"/>
          <w:szCs w:val="32"/>
          <w:u w:val="single"/>
          <w:shd w:val="clear" w:color="auto" w:fill="FFFFFF"/>
        </w:rPr>
      </w:pPr>
      <w:r w:rsidRPr="00C506A2">
        <w:rPr>
          <w:rFonts w:ascii="Arial" w:hAnsi="Arial" w:cs="Arial"/>
          <w:b/>
          <w:color w:val="252525"/>
          <w:sz w:val="32"/>
          <w:szCs w:val="32"/>
          <w:shd w:val="clear" w:color="auto" w:fill="FFFFFF"/>
        </w:rPr>
        <w:t xml:space="preserve"> </w:t>
      </w:r>
      <w:proofErr w:type="gramStart"/>
      <w:r w:rsidRPr="00C506A2">
        <w:rPr>
          <w:rFonts w:ascii="Arial" w:hAnsi="Arial" w:cs="Arial"/>
          <w:b/>
          <w:color w:val="252525"/>
          <w:sz w:val="32"/>
          <w:szCs w:val="32"/>
          <w:shd w:val="clear" w:color="auto" w:fill="FFFFFF"/>
        </w:rPr>
        <w:t>anti-malware</w:t>
      </w:r>
      <w:proofErr w:type="gramEnd"/>
      <w:r w:rsidRPr="00C506A2">
        <w:rPr>
          <w:rFonts w:ascii="Arial" w:hAnsi="Arial" w:cs="Arial"/>
          <w:b/>
          <w:color w:val="252525"/>
          <w:sz w:val="32"/>
          <w:szCs w:val="32"/>
          <w:shd w:val="clear" w:color="auto" w:fill="FFFFFF"/>
        </w:rPr>
        <w:t xml:space="preserve"> software</w:t>
      </w:r>
      <w:r>
        <w:rPr>
          <w:rFonts w:ascii="Arial" w:hAnsi="Arial" w:cs="Arial"/>
          <w:color w:val="252525"/>
          <w:sz w:val="32"/>
          <w:szCs w:val="32"/>
          <w:u w:val="single"/>
          <w:shd w:val="clear" w:color="auto" w:fill="FFFFFF"/>
        </w:rPr>
        <w:t xml:space="preserve"> </w:t>
      </w:r>
    </w:p>
    <w:p w14:paraId="7C300804" w14:textId="3CDECC7E" w:rsidR="00C506A2" w:rsidRPr="00C506A2" w:rsidRDefault="00C506A2" w:rsidP="00C506A2">
      <w:pPr>
        <w:rPr>
          <w:rFonts w:cstheme="minorHAnsi"/>
          <w:color w:val="595959" w:themeColor="text1" w:themeTint="A6"/>
          <w:shd w:val="clear" w:color="auto" w:fill="FFFFFF"/>
        </w:rPr>
      </w:pPr>
      <w:r>
        <w:rPr>
          <w:rFonts w:cstheme="minorHAnsi"/>
          <w:color w:val="595959" w:themeColor="text1" w:themeTint="A6"/>
          <w:shd w:val="clear" w:color="auto" w:fill="FFFFFF"/>
        </w:rPr>
        <w:t xml:space="preserve">       First</w:t>
      </w:r>
      <w:r w:rsidR="00343B45">
        <w:rPr>
          <w:rFonts w:cstheme="minorHAnsi"/>
          <w:color w:val="595959" w:themeColor="text1" w:themeTint="A6"/>
          <w:shd w:val="clear" w:color="auto" w:fill="FFFFFF"/>
        </w:rPr>
        <w:t>, w</w:t>
      </w:r>
      <w:r w:rsidRPr="00C506A2">
        <w:rPr>
          <w:rFonts w:cstheme="minorHAnsi"/>
          <w:color w:val="595959" w:themeColor="text1" w:themeTint="A6"/>
          <w:shd w:val="clear" w:color="auto" w:fill="FFFFFF"/>
        </w:rPr>
        <w:t xml:space="preserve">hat is </w:t>
      </w:r>
      <w:proofErr w:type="gramStart"/>
      <w:r w:rsidRPr="00C506A2">
        <w:rPr>
          <w:rFonts w:cstheme="minorHAnsi"/>
          <w:color w:val="595959" w:themeColor="text1" w:themeTint="A6"/>
          <w:shd w:val="clear" w:color="auto" w:fill="FFFFFF"/>
        </w:rPr>
        <w:t>an anti</w:t>
      </w:r>
      <w:proofErr w:type="gramEnd"/>
      <w:r w:rsidRPr="00C506A2">
        <w:rPr>
          <w:rFonts w:cstheme="minorHAnsi"/>
          <w:color w:val="595959" w:themeColor="text1" w:themeTint="A6"/>
          <w:shd w:val="clear" w:color="auto" w:fill="FFFFFF"/>
        </w:rPr>
        <w:t>-malware software</w:t>
      </w:r>
      <w:r>
        <w:rPr>
          <w:rFonts w:cstheme="minorHAnsi"/>
          <w:color w:val="595959" w:themeColor="text1" w:themeTint="A6"/>
          <w:shd w:val="clear" w:color="auto" w:fill="FFFFFF"/>
        </w:rPr>
        <w:t>?</w:t>
      </w:r>
    </w:p>
    <w:p w14:paraId="59B06B67" w14:textId="0BF7E671" w:rsidR="00C506A2" w:rsidRPr="00C506A2" w:rsidRDefault="00C506A2" w:rsidP="00C506A2">
      <w:pPr>
        <w:pStyle w:val="ListParagraph"/>
        <w:numPr>
          <w:ilvl w:val="0"/>
          <w:numId w:val="35"/>
        </w:numPr>
        <w:spacing w:after="200" w:line="276" w:lineRule="auto"/>
        <w:rPr>
          <w:rFonts w:cstheme="minorHAnsi"/>
          <w:color w:val="595959" w:themeColor="text1" w:themeTint="A6"/>
          <w:shd w:val="clear" w:color="auto" w:fill="FFFFFF"/>
        </w:rPr>
      </w:pPr>
      <w:r w:rsidRPr="00C506A2">
        <w:rPr>
          <w:rFonts w:cstheme="minorHAnsi"/>
          <w:color w:val="252525"/>
          <w:shd w:val="clear" w:color="auto" w:fill="FFFFFF"/>
        </w:rPr>
        <w:t>Antimalware software protects against infections caused by many types of malware (viruses,</w:t>
      </w:r>
      <w:r w:rsidR="00343B45">
        <w:rPr>
          <w:rFonts w:cstheme="minorHAnsi"/>
          <w:color w:val="252525"/>
          <w:shd w:val="clear" w:color="auto" w:fill="FFFFFF"/>
        </w:rPr>
        <w:t xml:space="preserve"> </w:t>
      </w:r>
      <w:r w:rsidRPr="00C506A2">
        <w:rPr>
          <w:rFonts w:cstheme="minorHAnsi"/>
          <w:color w:val="252525"/>
          <w:shd w:val="clear" w:color="auto" w:fill="FFFFFF"/>
        </w:rPr>
        <w:t>spyware,</w:t>
      </w:r>
      <w:r w:rsidR="00343B45">
        <w:rPr>
          <w:rFonts w:cstheme="minorHAnsi"/>
          <w:color w:val="252525"/>
          <w:shd w:val="clear" w:color="auto" w:fill="FFFFFF"/>
        </w:rPr>
        <w:t xml:space="preserve"> </w:t>
      </w:r>
      <w:r w:rsidRPr="00C506A2">
        <w:rPr>
          <w:rFonts w:cstheme="minorHAnsi"/>
          <w:color w:val="252525"/>
          <w:shd w:val="clear" w:color="auto" w:fill="FFFFFF"/>
        </w:rPr>
        <w:t>worms</w:t>
      </w:r>
      <w:proofErr w:type="gramStart"/>
      <w:r w:rsidRPr="00C506A2">
        <w:rPr>
          <w:rFonts w:cstheme="minorHAnsi"/>
          <w:color w:val="252525"/>
          <w:shd w:val="clear" w:color="auto" w:fill="FFFFFF"/>
        </w:rPr>
        <w:t>..)</w:t>
      </w:r>
      <w:proofErr w:type="gramEnd"/>
    </w:p>
    <w:p w14:paraId="60153930" w14:textId="6520C144" w:rsidR="00C506A2" w:rsidRPr="00C506A2" w:rsidRDefault="00C506A2" w:rsidP="00C506A2">
      <w:pPr>
        <w:pStyle w:val="ListParagraph"/>
        <w:numPr>
          <w:ilvl w:val="0"/>
          <w:numId w:val="35"/>
        </w:numPr>
        <w:spacing w:after="200" w:line="276" w:lineRule="auto"/>
        <w:rPr>
          <w:rFonts w:cstheme="minorHAnsi"/>
          <w:color w:val="595959" w:themeColor="text1" w:themeTint="A6"/>
          <w:shd w:val="clear" w:color="auto" w:fill="FFFFFF"/>
        </w:rPr>
      </w:pPr>
      <w:r w:rsidRPr="00C506A2">
        <w:rPr>
          <w:rFonts w:cstheme="minorHAnsi"/>
          <w:color w:val="252525"/>
          <w:shd w:val="clear" w:color="auto" w:fill="FFFFFF"/>
        </w:rPr>
        <w:lastRenderedPageBreak/>
        <w:t xml:space="preserve">The terms “antivirus software” and “antimalware software” </w:t>
      </w:r>
      <w:proofErr w:type="gramStart"/>
      <w:r w:rsidRPr="00C506A2">
        <w:rPr>
          <w:rFonts w:cstheme="minorHAnsi"/>
          <w:color w:val="252525"/>
          <w:shd w:val="clear" w:color="auto" w:fill="FFFFFF"/>
        </w:rPr>
        <w:t>are used</w:t>
      </w:r>
      <w:proofErr w:type="gramEnd"/>
      <w:r w:rsidRPr="00C506A2">
        <w:rPr>
          <w:rFonts w:cstheme="minorHAnsi"/>
          <w:color w:val="252525"/>
          <w:shd w:val="clear" w:color="auto" w:fill="FFFFFF"/>
        </w:rPr>
        <w:t xml:space="preserve"> as synonyms but the vendors like to differentiate the two terms</w:t>
      </w:r>
      <w:r w:rsidRPr="00C506A2">
        <w:rPr>
          <w:rFonts w:cstheme="minorHAnsi"/>
          <w:color w:val="8F1E31" w:themeColor="accent3" w:themeShade="BF"/>
          <w:shd w:val="clear" w:color="auto" w:fill="FFFFFF"/>
        </w:rPr>
        <w:t>.</w:t>
      </w:r>
      <w:r w:rsidR="00343B45">
        <w:rPr>
          <w:rFonts w:cstheme="minorHAnsi"/>
          <w:color w:val="8F1E31" w:themeColor="accent3" w:themeShade="BF"/>
          <w:shd w:val="clear" w:color="auto" w:fill="FFFFFF"/>
        </w:rPr>
        <w:t xml:space="preserve"> </w:t>
      </w:r>
      <w:r w:rsidRPr="00C506A2">
        <w:rPr>
          <w:rFonts w:cstheme="minorHAnsi"/>
          <w:color w:val="8F1E31" w:themeColor="accent3" w:themeShade="BF"/>
          <w:shd w:val="clear" w:color="auto" w:fill="FFFFFF"/>
        </w:rPr>
        <w:t xml:space="preserve">[1] </w:t>
      </w:r>
    </w:p>
    <w:p w14:paraId="293FE06C" w14:textId="0B0881D9" w:rsidR="00C506A2" w:rsidRPr="00C506A2" w:rsidRDefault="00C506A2" w:rsidP="00C506A2">
      <w:pPr>
        <w:rPr>
          <w:rFonts w:cstheme="minorHAnsi"/>
          <w:color w:val="595959" w:themeColor="text1" w:themeTint="A6"/>
          <w:shd w:val="clear" w:color="auto" w:fill="FFFFFF"/>
        </w:rPr>
      </w:pPr>
      <w:r w:rsidRPr="00C506A2">
        <w:rPr>
          <w:rFonts w:cstheme="minorHAnsi"/>
          <w:color w:val="595959" w:themeColor="text1" w:themeTint="A6"/>
          <w:shd w:val="clear" w:color="auto" w:fill="FFFFFF"/>
        </w:rPr>
        <w:t xml:space="preserve">We have three main options when using anti-malware software: </w:t>
      </w:r>
    </w:p>
    <w:p w14:paraId="12915DFD" w14:textId="0D9DAEEB" w:rsidR="00C506A2" w:rsidRPr="00C506A2" w:rsidRDefault="00343B45" w:rsidP="00C506A2">
      <w:pPr>
        <w:pStyle w:val="ListParagraph"/>
        <w:numPr>
          <w:ilvl w:val="0"/>
          <w:numId w:val="36"/>
        </w:numPr>
        <w:spacing w:after="200" w:line="276" w:lineRule="auto"/>
        <w:rPr>
          <w:rFonts w:cstheme="minorHAnsi"/>
          <w:color w:val="252525"/>
          <w:shd w:val="clear" w:color="auto" w:fill="FFFFFF"/>
        </w:rPr>
      </w:pPr>
      <w:r>
        <w:rPr>
          <w:rFonts w:cstheme="minorHAnsi"/>
          <w:color w:val="252525"/>
          <w:shd w:val="clear" w:color="auto" w:fill="FFFFFF"/>
        </w:rPr>
        <w:t>Host-based anti-malware</w:t>
      </w:r>
      <w:r w:rsidR="00C506A2" w:rsidRPr="00C506A2">
        <w:rPr>
          <w:rFonts w:cstheme="minorHAnsi"/>
          <w:color w:val="252525"/>
          <w:shd w:val="clear" w:color="auto" w:fill="FFFFFF"/>
        </w:rPr>
        <w:t>:</w:t>
      </w:r>
    </w:p>
    <w:p w14:paraId="6DCF62B6" w14:textId="77777777" w:rsidR="00C506A2" w:rsidRPr="00C506A2" w:rsidRDefault="00C506A2" w:rsidP="00C506A2">
      <w:pPr>
        <w:pStyle w:val="ListParagraph"/>
        <w:ind w:left="1425"/>
        <w:rPr>
          <w:rFonts w:cstheme="minorHAnsi"/>
          <w:color w:val="252525"/>
          <w:shd w:val="clear" w:color="auto" w:fill="FFFFFF"/>
        </w:rPr>
      </w:pPr>
    </w:p>
    <w:p w14:paraId="480ADBF9" w14:textId="050AD135" w:rsidR="00C506A2" w:rsidRPr="00C506A2" w:rsidRDefault="00C506A2" w:rsidP="00C506A2">
      <w:pPr>
        <w:rPr>
          <w:rFonts w:cstheme="minorHAnsi"/>
          <w:color w:val="252525"/>
          <w:shd w:val="clear" w:color="auto" w:fill="FFFFFF"/>
        </w:rPr>
      </w:pPr>
      <w:r w:rsidRPr="00C506A2">
        <w:rPr>
          <w:rFonts w:cstheme="minorHAnsi"/>
          <w:color w:val="252525"/>
          <w:shd w:val="clear" w:color="auto" w:fill="FFFFFF"/>
        </w:rPr>
        <w:t xml:space="preserve">                    The application </w:t>
      </w:r>
      <w:proofErr w:type="gramStart"/>
      <w:r w:rsidRPr="00C506A2">
        <w:rPr>
          <w:rFonts w:cstheme="minorHAnsi"/>
          <w:color w:val="252525"/>
          <w:shd w:val="clear" w:color="auto" w:fill="FFFFFF"/>
        </w:rPr>
        <w:t>is installed</w:t>
      </w:r>
      <w:proofErr w:type="gramEnd"/>
      <w:r w:rsidRPr="00C506A2">
        <w:rPr>
          <w:rFonts w:cstheme="minorHAnsi"/>
          <w:color w:val="252525"/>
          <w:shd w:val="clear" w:color="auto" w:fill="FFFFFF"/>
        </w:rPr>
        <w:t xml:space="preserve"> on our de</w:t>
      </w:r>
      <w:r w:rsidR="00343B45">
        <w:rPr>
          <w:rFonts w:cstheme="minorHAnsi"/>
          <w:color w:val="252525"/>
          <w:shd w:val="clear" w:color="auto" w:fill="FFFFFF"/>
        </w:rPr>
        <w:t>vices</w:t>
      </w:r>
      <w:r w:rsidRPr="00C506A2">
        <w:rPr>
          <w:rFonts w:cstheme="minorHAnsi"/>
          <w:color w:val="252525"/>
          <w:shd w:val="clear" w:color="auto" w:fill="FFFFFF"/>
        </w:rPr>
        <w:t>.</w:t>
      </w:r>
    </w:p>
    <w:p w14:paraId="63A5C309" w14:textId="77777777" w:rsidR="00C506A2" w:rsidRPr="00C506A2" w:rsidRDefault="00C506A2" w:rsidP="00C506A2">
      <w:pPr>
        <w:rPr>
          <w:rFonts w:cstheme="minorHAnsi"/>
          <w:bCs/>
          <w:outline/>
          <w:color w:val="542437" w:themeColor="accent2"/>
          <w:shd w:val="clear" w:color="auto" w:fill="FFFFF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C506A2">
        <w:rPr>
          <w:rFonts w:cstheme="minorHAnsi"/>
          <w:b/>
          <w:i/>
          <w:iCs/>
          <w:outline/>
          <w:color w:val="542437" w:themeColor="accent2"/>
          <w:shd w:val="clear" w:color="auto" w:fill="FFFFF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 xml:space="preserve">                    </w:t>
      </w:r>
      <w:r w:rsidRPr="00D93971">
        <w:rPr>
          <w:b/>
        </w:rPr>
        <w:t>Advantage:</w:t>
      </w:r>
      <w:r w:rsidRPr="00D93971">
        <w:rPr>
          <w:rFonts w:cstheme="minorHAnsi"/>
          <w:shd w:val="clear" w:color="auto" w:fill="FFFFFF"/>
        </w:rPr>
        <w:t xml:space="preserve"> </w:t>
      </w:r>
      <w:r w:rsidRPr="00C506A2">
        <w:rPr>
          <w:rFonts w:cstheme="minorHAnsi"/>
          <w:color w:val="252525"/>
          <w:shd w:val="clear" w:color="auto" w:fill="FFFFFF"/>
        </w:rPr>
        <w:t>easily tuned to the needs of the individual host</w:t>
      </w:r>
    </w:p>
    <w:p w14:paraId="69381977" w14:textId="4ACD3DED" w:rsidR="00C506A2" w:rsidRPr="00C506A2" w:rsidRDefault="00C506A2" w:rsidP="00C506A2">
      <w:pPr>
        <w:rPr>
          <w:rFonts w:cstheme="minorHAnsi"/>
          <w:b/>
          <w:i/>
          <w:iCs/>
          <w:outline/>
          <w:color w:val="542437" w:themeColor="accent2"/>
          <w:shd w:val="clear" w:color="auto" w:fill="FFFFF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C506A2">
        <w:rPr>
          <w:rFonts w:cstheme="minorHAnsi"/>
          <w:b/>
          <w:i/>
          <w:iCs/>
          <w:outline/>
          <w:color w:val="542437" w:themeColor="accent2"/>
          <w:shd w:val="clear" w:color="auto" w:fill="FFFFF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 xml:space="preserve">                   </w:t>
      </w:r>
      <w:r w:rsidRPr="00D93971">
        <w:rPr>
          <w:b/>
        </w:rPr>
        <w:t>Disadvantage</w:t>
      </w:r>
      <w:r w:rsidR="00D93971" w:rsidRPr="00D93971">
        <w:t>:</w:t>
      </w:r>
      <w:r w:rsidRPr="00C506A2">
        <w:rPr>
          <w:rFonts w:cstheme="minorHAnsi"/>
          <w:color w:val="252525"/>
          <w:shd w:val="clear" w:color="auto" w:fill="FFFFFF"/>
        </w:rPr>
        <w:t xml:space="preserve"> requires the user to keep it up to date</w:t>
      </w:r>
    </w:p>
    <w:p w14:paraId="2835EB55" w14:textId="77777777" w:rsidR="00C506A2" w:rsidRPr="00C506A2" w:rsidRDefault="00C506A2" w:rsidP="00C506A2">
      <w:pPr>
        <w:pStyle w:val="ListParagraph"/>
        <w:ind w:left="2124"/>
        <w:rPr>
          <w:rFonts w:cstheme="minorHAnsi"/>
          <w:color w:val="252525"/>
          <w:shd w:val="clear" w:color="auto" w:fill="FFFFFF"/>
        </w:rPr>
      </w:pPr>
    </w:p>
    <w:p w14:paraId="3791F472" w14:textId="77777777" w:rsidR="00C506A2" w:rsidRPr="00C506A2" w:rsidRDefault="00C506A2" w:rsidP="00C506A2">
      <w:pPr>
        <w:pStyle w:val="ListParagraph"/>
        <w:numPr>
          <w:ilvl w:val="0"/>
          <w:numId w:val="36"/>
        </w:numPr>
        <w:spacing w:after="200" w:line="276" w:lineRule="auto"/>
        <w:rPr>
          <w:rFonts w:cstheme="minorHAnsi"/>
          <w:color w:val="252525"/>
          <w:shd w:val="clear" w:color="auto" w:fill="FFFFFF"/>
        </w:rPr>
      </w:pPr>
      <w:r w:rsidRPr="00C506A2">
        <w:rPr>
          <w:rFonts w:cstheme="minorHAnsi"/>
          <w:color w:val="252525"/>
          <w:shd w:val="clear" w:color="auto" w:fill="FFFFFF"/>
        </w:rPr>
        <w:t>Network-based anti-malware:</w:t>
      </w:r>
    </w:p>
    <w:p w14:paraId="755B87B6" w14:textId="77777777" w:rsidR="00C506A2" w:rsidRPr="00C506A2" w:rsidRDefault="00C506A2" w:rsidP="00C506A2">
      <w:pPr>
        <w:pStyle w:val="ListParagraph"/>
        <w:ind w:left="1425"/>
        <w:rPr>
          <w:rFonts w:cstheme="minorHAnsi"/>
          <w:color w:val="252525"/>
          <w:shd w:val="clear" w:color="auto" w:fill="FFFFFF"/>
        </w:rPr>
      </w:pPr>
    </w:p>
    <w:p w14:paraId="53724A33" w14:textId="0FD9802F" w:rsidR="00C506A2" w:rsidRPr="00C506A2" w:rsidRDefault="00C506A2" w:rsidP="00C506A2">
      <w:pPr>
        <w:ind w:left="1740"/>
        <w:rPr>
          <w:rFonts w:cstheme="minorHAnsi"/>
          <w:color w:val="252525"/>
          <w:shd w:val="clear" w:color="auto" w:fill="FFFFFF"/>
        </w:rPr>
      </w:pPr>
      <w:r w:rsidRPr="00C506A2">
        <w:rPr>
          <w:rFonts w:cstheme="minorHAnsi"/>
          <w:color w:val="252525"/>
          <w:shd w:val="clear" w:color="auto" w:fill="FFFFFF"/>
        </w:rPr>
        <w:t xml:space="preserve">The application is installed on the local network and </w:t>
      </w:r>
      <w:proofErr w:type="gramStart"/>
      <w:r w:rsidRPr="00C506A2">
        <w:rPr>
          <w:rFonts w:cstheme="minorHAnsi"/>
          <w:color w:val="252525"/>
          <w:shd w:val="clear" w:color="auto" w:fill="FFFFFF"/>
        </w:rPr>
        <w:t>is  served</w:t>
      </w:r>
      <w:proofErr w:type="gramEnd"/>
      <w:r w:rsidRPr="00C506A2">
        <w:rPr>
          <w:rFonts w:cstheme="minorHAnsi"/>
          <w:color w:val="252525"/>
          <w:shd w:val="clear" w:color="auto" w:fill="FFFFFF"/>
        </w:rPr>
        <w:t xml:space="preserve"> to the clients who want it.</w:t>
      </w:r>
    </w:p>
    <w:p w14:paraId="629574BF" w14:textId="6E37316D" w:rsidR="00C506A2" w:rsidRPr="00C506A2" w:rsidRDefault="00C506A2" w:rsidP="00D93971">
      <w:pPr>
        <w:rPr>
          <w:b/>
          <w:i/>
          <w:iCs/>
          <w:outline/>
          <w:color w:val="542437" w:themeColor="accent2"/>
          <w:shd w:val="clear" w:color="auto" w:fill="FFFFF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C506A2">
        <w:rPr>
          <w:b/>
          <w:i/>
          <w:iCs/>
          <w:outline/>
          <w:color w:val="542437" w:themeColor="accent2"/>
          <w:shd w:val="clear" w:color="auto" w:fill="FFFFF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 xml:space="preserve">                     </w:t>
      </w:r>
      <w:r w:rsidRPr="00D93971">
        <w:t xml:space="preserve"> </w:t>
      </w:r>
      <w:r w:rsidRPr="00D93971">
        <w:rPr>
          <w:b/>
        </w:rPr>
        <w:t>Advantage</w:t>
      </w:r>
      <w:r w:rsidR="00D93971" w:rsidRPr="00D93971">
        <w:rPr>
          <w:b/>
        </w:rPr>
        <w:t>:</w:t>
      </w:r>
      <w:r w:rsidRPr="00C506A2">
        <w:rPr>
          <w:color w:val="252525"/>
          <w:shd w:val="clear" w:color="auto" w:fill="FFFFFF"/>
        </w:rPr>
        <w:t xml:space="preserve"> easily administered</w:t>
      </w:r>
    </w:p>
    <w:p w14:paraId="1AACA4A5" w14:textId="23F186E1" w:rsidR="00C506A2" w:rsidRPr="00C506A2" w:rsidRDefault="00C506A2" w:rsidP="00D93971">
      <w:pPr>
        <w:rPr>
          <w:b/>
          <w:i/>
          <w:iCs/>
          <w:outline/>
          <w:color w:val="542437" w:themeColor="accent2"/>
          <w:shd w:val="clear" w:color="auto" w:fill="FFFFF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C506A2">
        <w:rPr>
          <w:b/>
          <w:i/>
          <w:iCs/>
          <w:outline/>
          <w:color w:val="542437" w:themeColor="accent2"/>
          <w:shd w:val="clear" w:color="auto" w:fill="FFFFF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 xml:space="preserve">                    </w:t>
      </w:r>
      <w:r w:rsidRPr="00D93971">
        <w:t xml:space="preserve"> </w:t>
      </w:r>
      <w:r w:rsidRPr="00D93971">
        <w:rPr>
          <w:b/>
        </w:rPr>
        <w:t>Disadvantage</w:t>
      </w:r>
      <w:r w:rsidR="00D93971" w:rsidRPr="00D93971">
        <w:rPr>
          <w:b/>
        </w:rPr>
        <w:t>:</w:t>
      </w:r>
      <w:r w:rsidRPr="00C506A2">
        <w:rPr>
          <w:shd w:val="clear" w:color="auto" w:fill="FFFFFF"/>
        </w:rPr>
        <w:t xml:space="preserve"> harder to tune for the individual hosts</w:t>
      </w:r>
    </w:p>
    <w:p w14:paraId="6C351EF0" w14:textId="77777777" w:rsidR="00C506A2" w:rsidRPr="00C506A2" w:rsidRDefault="00C506A2" w:rsidP="00C506A2">
      <w:pPr>
        <w:pStyle w:val="ListParagraph"/>
        <w:ind w:left="2124"/>
        <w:rPr>
          <w:rFonts w:cstheme="minorHAnsi"/>
          <w:color w:val="252525"/>
          <w:shd w:val="clear" w:color="auto" w:fill="FFFFFF"/>
        </w:rPr>
      </w:pPr>
    </w:p>
    <w:p w14:paraId="4CF0C497" w14:textId="6A5FE0ED" w:rsidR="00C506A2" w:rsidRPr="00C506A2" w:rsidRDefault="00343B45" w:rsidP="00C506A2">
      <w:pPr>
        <w:pStyle w:val="ListParagraph"/>
        <w:numPr>
          <w:ilvl w:val="0"/>
          <w:numId w:val="36"/>
        </w:numPr>
        <w:spacing w:after="200" w:line="276" w:lineRule="auto"/>
        <w:rPr>
          <w:rFonts w:cstheme="minorHAnsi"/>
          <w:color w:val="252525"/>
          <w:shd w:val="clear" w:color="auto" w:fill="FFFFFF"/>
        </w:rPr>
      </w:pPr>
      <w:r>
        <w:rPr>
          <w:rFonts w:cstheme="minorHAnsi"/>
          <w:color w:val="252525"/>
          <w:shd w:val="clear" w:color="auto" w:fill="FFFFFF"/>
        </w:rPr>
        <w:t>Cloud-based anti-malware</w:t>
      </w:r>
      <w:r w:rsidR="00C506A2" w:rsidRPr="00C506A2">
        <w:rPr>
          <w:rFonts w:cstheme="minorHAnsi"/>
          <w:color w:val="252525"/>
          <w:shd w:val="clear" w:color="auto" w:fill="FFFFFF"/>
        </w:rPr>
        <w:t>:</w:t>
      </w:r>
    </w:p>
    <w:p w14:paraId="4BB2A1CE" w14:textId="77777777" w:rsidR="00C506A2" w:rsidRPr="00C506A2" w:rsidRDefault="00C506A2" w:rsidP="00C506A2">
      <w:pPr>
        <w:pStyle w:val="ListParagraph"/>
        <w:ind w:left="1425"/>
        <w:rPr>
          <w:rFonts w:cstheme="minorHAnsi"/>
          <w:color w:val="252525"/>
          <w:shd w:val="clear" w:color="auto" w:fill="FFFFFF"/>
        </w:rPr>
      </w:pPr>
    </w:p>
    <w:p w14:paraId="1EF64A95" w14:textId="5BBA49A4" w:rsidR="00C506A2" w:rsidRPr="00C506A2" w:rsidRDefault="00C506A2" w:rsidP="00C506A2">
      <w:pPr>
        <w:ind w:left="1416"/>
        <w:rPr>
          <w:rFonts w:cstheme="minorHAnsi"/>
          <w:color w:val="252525"/>
          <w:shd w:val="clear" w:color="auto" w:fill="FFFFFF"/>
        </w:rPr>
      </w:pPr>
      <w:r w:rsidRPr="00C506A2">
        <w:rPr>
          <w:rFonts w:cstheme="minorHAnsi"/>
          <w:color w:val="252525"/>
          <w:shd w:val="clear" w:color="auto" w:fill="FFFFFF"/>
        </w:rPr>
        <w:t>The a</w:t>
      </w:r>
      <w:r>
        <w:rPr>
          <w:rFonts w:cstheme="minorHAnsi"/>
          <w:color w:val="252525"/>
          <w:shd w:val="clear" w:color="auto" w:fill="FFFFFF"/>
        </w:rPr>
        <w:t xml:space="preserve">pplication is outside of the </w:t>
      </w:r>
      <w:proofErr w:type="gramStart"/>
      <w:r>
        <w:rPr>
          <w:rFonts w:cstheme="minorHAnsi"/>
          <w:color w:val="252525"/>
          <w:shd w:val="clear" w:color="auto" w:fill="FFFFFF"/>
        </w:rPr>
        <w:t>LAN</w:t>
      </w:r>
      <w:r w:rsidRPr="00C506A2">
        <w:rPr>
          <w:rFonts w:cstheme="minorHAnsi"/>
          <w:color w:val="252525"/>
          <w:shd w:val="clear" w:color="auto" w:fill="FFFFFF"/>
        </w:rPr>
        <w:t>,</w:t>
      </w:r>
      <w:proofErr w:type="gramEnd"/>
      <w:r w:rsidRPr="00C506A2">
        <w:rPr>
          <w:rFonts w:cstheme="minorHAnsi"/>
          <w:color w:val="252525"/>
          <w:shd w:val="clear" w:color="auto" w:fill="FFFFFF"/>
        </w:rPr>
        <w:t xml:space="preserve"> it is in the cloud and is served to t</w:t>
      </w:r>
      <w:r w:rsidR="00FD4278">
        <w:rPr>
          <w:rFonts w:cstheme="minorHAnsi"/>
          <w:color w:val="252525"/>
          <w:shd w:val="clear" w:color="auto" w:fill="FFFFFF"/>
        </w:rPr>
        <w:t>he clients in the LAN as needed.</w:t>
      </w:r>
    </w:p>
    <w:p w14:paraId="6997FB6F" w14:textId="09428D99" w:rsidR="00C506A2" w:rsidRPr="00C506A2" w:rsidRDefault="00343B45" w:rsidP="00FD4278">
      <w:pPr>
        <w:ind w:left="696" w:firstLine="720"/>
        <w:rPr>
          <w:rFonts w:cstheme="minorHAnsi"/>
          <w:color w:val="252525"/>
          <w:shd w:val="clear" w:color="auto" w:fill="FFFFFF"/>
        </w:rPr>
      </w:pPr>
      <w:r w:rsidRPr="00D93971">
        <w:rPr>
          <w:b/>
        </w:rPr>
        <w:t xml:space="preserve"> Advantage</w:t>
      </w:r>
      <w:r w:rsidR="00C506A2" w:rsidRPr="00D93971">
        <w:rPr>
          <w:b/>
        </w:rPr>
        <w:t>:</w:t>
      </w:r>
      <w:r w:rsidR="00C506A2" w:rsidRPr="00C506A2">
        <w:rPr>
          <w:rFonts w:cstheme="minorHAnsi"/>
          <w:color w:val="252525"/>
          <w:shd w:val="clear" w:color="auto" w:fill="FFFFFF"/>
        </w:rPr>
        <w:t xml:space="preserve">  tend to </w:t>
      </w:r>
      <w:proofErr w:type="gramStart"/>
      <w:r w:rsidR="00C506A2" w:rsidRPr="00C506A2">
        <w:rPr>
          <w:rFonts w:cstheme="minorHAnsi"/>
          <w:color w:val="252525"/>
          <w:shd w:val="clear" w:color="auto" w:fill="FFFFFF"/>
        </w:rPr>
        <w:t xml:space="preserve">be </w:t>
      </w:r>
      <w:r w:rsidR="00FD4278">
        <w:rPr>
          <w:rFonts w:cstheme="minorHAnsi"/>
          <w:color w:val="252525"/>
          <w:shd w:val="clear" w:color="auto" w:fill="FFFFFF"/>
        </w:rPr>
        <w:t>kept</w:t>
      </w:r>
      <w:proofErr w:type="gramEnd"/>
      <w:r w:rsidR="00FD4278">
        <w:rPr>
          <w:rFonts w:cstheme="minorHAnsi"/>
          <w:color w:val="252525"/>
          <w:shd w:val="clear" w:color="auto" w:fill="FFFFFF"/>
        </w:rPr>
        <w:t xml:space="preserve"> newer </w:t>
      </w:r>
      <w:r w:rsidR="00C506A2" w:rsidRPr="00C506A2">
        <w:rPr>
          <w:rFonts w:cstheme="minorHAnsi"/>
          <w:color w:val="252525"/>
          <w:shd w:val="clear" w:color="auto" w:fill="FFFFFF"/>
        </w:rPr>
        <w:t>than other options</w:t>
      </w:r>
    </w:p>
    <w:p w14:paraId="0695D234" w14:textId="77777777" w:rsidR="00C506A2" w:rsidRPr="00C506A2" w:rsidRDefault="00C506A2" w:rsidP="00C506A2">
      <w:pPr>
        <w:ind w:left="1416"/>
        <w:rPr>
          <w:rFonts w:cstheme="minorHAnsi"/>
          <w:color w:val="252525"/>
          <w:shd w:val="clear" w:color="auto" w:fill="FFFFFF"/>
        </w:rPr>
      </w:pPr>
      <w:r w:rsidRPr="00D93971">
        <w:rPr>
          <w:b/>
        </w:rPr>
        <w:t>Disadvantage:</w:t>
      </w:r>
      <w:r w:rsidRPr="00C506A2">
        <w:rPr>
          <w:rFonts w:cstheme="minorHAnsi"/>
          <w:color w:val="252525"/>
          <w:shd w:val="clear" w:color="auto" w:fill="FFFFFF"/>
        </w:rPr>
        <w:t xml:space="preserve"> a very small footprint on the local machines</w:t>
      </w:r>
    </w:p>
    <w:p w14:paraId="3CADD88D" w14:textId="7552DB0C" w:rsidR="00C506A2" w:rsidRDefault="00C506A2" w:rsidP="00C506A2">
      <w:pPr>
        <w:rPr>
          <w:rFonts w:ascii="Arial" w:hAnsi="Arial" w:cs="Arial"/>
          <w:color w:val="252525"/>
          <w:sz w:val="32"/>
          <w:szCs w:val="32"/>
          <w:u w:val="single"/>
          <w:shd w:val="clear" w:color="auto" w:fill="FFFFFF"/>
        </w:rPr>
      </w:pPr>
      <w:r w:rsidRPr="00C506A2">
        <w:rPr>
          <w:rFonts w:cstheme="minorHAnsi"/>
          <w:b/>
          <w:color w:val="252525"/>
          <w:sz w:val="32"/>
          <w:szCs w:val="32"/>
          <w:shd w:val="clear" w:color="auto" w:fill="FFFFFF"/>
        </w:rPr>
        <w:t>Implementing switch and router security</w:t>
      </w:r>
    </w:p>
    <w:p w14:paraId="745973E2" w14:textId="77777777" w:rsidR="00C506A2" w:rsidRDefault="00C506A2" w:rsidP="00C506A2">
      <w:pPr>
        <w:rPr>
          <w:rFonts w:ascii="Arial" w:hAnsi="Arial" w:cs="Arial"/>
          <w:color w:val="252525"/>
          <w:sz w:val="32"/>
          <w:szCs w:val="32"/>
          <w:u w:val="single"/>
          <w:shd w:val="clear" w:color="auto" w:fill="FFFFFF"/>
        </w:rPr>
      </w:pPr>
    </w:p>
    <w:p w14:paraId="26BF9D10" w14:textId="77777777" w:rsidR="00C506A2" w:rsidRPr="00035B0B" w:rsidRDefault="00C506A2" w:rsidP="00C506A2">
      <w:pPr>
        <w:pStyle w:val="ListParagraph"/>
        <w:numPr>
          <w:ilvl w:val="0"/>
          <w:numId w:val="37"/>
        </w:numPr>
        <w:spacing w:after="200" w:line="276" w:lineRule="auto"/>
        <w:rPr>
          <w:rFonts w:ascii="Arial" w:hAnsi="Arial" w:cs="Arial"/>
          <w:b/>
          <w:bCs/>
          <w:color w:val="252525"/>
          <w:sz w:val="28"/>
          <w:szCs w:val="28"/>
          <w:shd w:val="clear" w:color="auto" w:fill="FFFFFF"/>
        </w:rPr>
      </w:pPr>
      <w:r w:rsidRPr="00035B0B">
        <w:rPr>
          <w:rFonts w:ascii="Arial" w:hAnsi="Arial" w:cs="Arial"/>
          <w:b/>
          <w:bCs/>
          <w:color w:val="252525"/>
          <w:sz w:val="28"/>
          <w:szCs w:val="28"/>
          <w:shd w:val="clear" w:color="auto" w:fill="FFFFFF"/>
        </w:rPr>
        <w:t xml:space="preserve">HASHING </w:t>
      </w:r>
    </w:p>
    <w:p w14:paraId="1FF94150" w14:textId="2598C37D" w:rsidR="00C506A2" w:rsidRPr="00C828FF" w:rsidRDefault="00C506A2" w:rsidP="00C506A2">
      <w:pPr>
        <w:rPr>
          <w:rFonts w:cstheme="minorHAnsi"/>
          <w:i/>
          <w:iCs/>
          <w:color w:val="252525"/>
          <w:shd w:val="clear" w:color="auto" w:fill="FFFFFF"/>
        </w:rPr>
      </w:pPr>
      <w:r w:rsidRPr="00C828FF">
        <w:rPr>
          <w:rFonts w:cstheme="minorHAnsi"/>
          <w:i/>
          <w:iCs/>
          <w:color w:val="252525"/>
          <w:shd w:val="clear" w:color="auto" w:fill="FFFFFF"/>
        </w:rPr>
        <w:t>Before talking about the security measures on each of</w:t>
      </w:r>
      <w:r w:rsidR="00343B45">
        <w:rPr>
          <w:rFonts w:cstheme="minorHAnsi"/>
          <w:i/>
          <w:iCs/>
          <w:color w:val="252525"/>
          <w:shd w:val="clear" w:color="auto" w:fill="FFFFFF"/>
        </w:rPr>
        <w:t xml:space="preserve"> the router and the switch</w:t>
      </w:r>
      <w:r w:rsidRPr="00C828FF">
        <w:rPr>
          <w:rFonts w:cstheme="minorHAnsi"/>
          <w:i/>
          <w:iCs/>
          <w:color w:val="252525"/>
          <w:shd w:val="clear" w:color="auto" w:fill="FFFFFF"/>
        </w:rPr>
        <w:t xml:space="preserve">, an important question should be </w:t>
      </w:r>
      <w:proofErr w:type="gramStart"/>
      <w:r w:rsidRPr="00C828FF">
        <w:rPr>
          <w:rFonts w:cstheme="minorHAnsi"/>
          <w:i/>
          <w:iCs/>
          <w:color w:val="252525"/>
          <w:shd w:val="clear" w:color="auto" w:fill="FFFFFF"/>
        </w:rPr>
        <w:t>asked ,</w:t>
      </w:r>
      <w:proofErr w:type="gramEnd"/>
      <w:r w:rsidRPr="00C828FF">
        <w:rPr>
          <w:rFonts w:cstheme="minorHAnsi"/>
          <w:i/>
          <w:iCs/>
          <w:color w:val="252525"/>
          <w:shd w:val="clear" w:color="auto" w:fill="FFFFFF"/>
        </w:rPr>
        <w:t xml:space="preserve"> when using a password is not secure ? </w:t>
      </w:r>
    </w:p>
    <w:p w14:paraId="384B4D04" w14:textId="259004AE" w:rsidR="00C506A2" w:rsidRPr="00C828FF" w:rsidRDefault="00C506A2" w:rsidP="00C506A2">
      <w:pPr>
        <w:rPr>
          <w:rFonts w:cstheme="minorHAnsi"/>
          <w:iCs/>
          <w:color w:val="252525"/>
          <w:shd w:val="clear" w:color="auto" w:fill="FFFFFF"/>
        </w:rPr>
      </w:pPr>
      <w:r w:rsidRPr="00C828FF">
        <w:rPr>
          <w:rFonts w:cstheme="minorHAnsi"/>
          <w:iCs/>
          <w:color w:val="252525"/>
          <w:shd w:val="clear" w:color="auto" w:fill="FFFFFF"/>
        </w:rPr>
        <w:lastRenderedPageBreak/>
        <w:t>It is when the pas</w:t>
      </w:r>
      <w:r w:rsidR="00343B45">
        <w:rPr>
          <w:rFonts w:cstheme="minorHAnsi"/>
          <w:iCs/>
          <w:color w:val="252525"/>
          <w:shd w:val="clear" w:color="auto" w:fill="FFFFFF"/>
        </w:rPr>
        <w:t>sword is kept in the clear-text</w:t>
      </w:r>
      <w:r w:rsidRPr="00C828FF">
        <w:rPr>
          <w:rFonts w:cstheme="minorHAnsi"/>
          <w:iCs/>
          <w:color w:val="252525"/>
          <w:shd w:val="clear" w:color="auto" w:fill="FFFFFF"/>
        </w:rPr>
        <w:t xml:space="preserve"> and to resolute this problem we need to </w:t>
      </w:r>
      <w:proofErr w:type="gramStart"/>
      <w:r w:rsidRPr="00C828FF">
        <w:rPr>
          <w:rFonts w:cstheme="minorHAnsi"/>
          <w:iCs/>
          <w:color w:val="252525"/>
          <w:shd w:val="clear" w:color="auto" w:fill="FFFFFF"/>
        </w:rPr>
        <w:t>use  a</w:t>
      </w:r>
      <w:proofErr w:type="gramEnd"/>
      <w:r w:rsidRPr="00C828FF">
        <w:rPr>
          <w:rFonts w:cstheme="minorHAnsi"/>
          <w:iCs/>
          <w:color w:val="252525"/>
          <w:shd w:val="clear" w:color="auto" w:fill="FFFFFF"/>
        </w:rPr>
        <w:t xml:space="preserve"> cryptographic process  named hashing.</w:t>
      </w:r>
    </w:p>
    <w:p w14:paraId="3BD659B6" w14:textId="5C15A1F1" w:rsidR="00C506A2" w:rsidRPr="00C828FF" w:rsidRDefault="00C506A2" w:rsidP="00C506A2">
      <w:pPr>
        <w:rPr>
          <w:rFonts w:cstheme="minorHAnsi"/>
          <w:iCs/>
          <w:color w:val="252525"/>
          <w:shd w:val="clear" w:color="auto" w:fill="FFFFFF"/>
        </w:rPr>
      </w:pPr>
      <w:r w:rsidRPr="00C828FF">
        <w:rPr>
          <w:rFonts w:cstheme="minorHAnsi"/>
          <w:iCs/>
          <w:color w:val="252525"/>
          <w:shd w:val="clear" w:color="auto" w:fill="FFFFFF"/>
        </w:rPr>
        <w:t>Hash functions are widely us</w:t>
      </w:r>
      <w:r w:rsidR="00343B45">
        <w:rPr>
          <w:rFonts w:cstheme="minorHAnsi"/>
          <w:iCs/>
          <w:color w:val="252525"/>
          <w:shd w:val="clear" w:color="auto" w:fill="FFFFFF"/>
        </w:rPr>
        <w:t xml:space="preserve">ed in many aspects of security, </w:t>
      </w:r>
      <w:r w:rsidRPr="00C828FF">
        <w:rPr>
          <w:rFonts w:cstheme="minorHAnsi"/>
          <w:iCs/>
          <w:color w:val="252525"/>
          <w:shd w:val="clear" w:color="auto" w:fill="FFFFFF"/>
        </w:rPr>
        <w:t>such as digital signatures and data integrity checks.</w:t>
      </w:r>
      <w:r w:rsidR="00343B45">
        <w:rPr>
          <w:rFonts w:cstheme="minorHAnsi"/>
          <w:iCs/>
          <w:color w:val="252525"/>
          <w:shd w:val="clear" w:color="auto" w:fill="FFFFFF"/>
        </w:rPr>
        <w:t xml:space="preserve"> They take an electronic file</w:t>
      </w:r>
      <w:r w:rsidRPr="00C828FF">
        <w:rPr>
          <w:rFonts w:cstheme="minorHAnsi"/>
          <w:iCs/>
          <w:color w:val="252525"/>
          <w:shd w:val="clear" w:color="auto" w:fill="FFFFFF"/>
        </w:rPr>
        <w:t>,</w:t>
      </w:r>
      <w:r w:rsidR="00343B45">
        <w:rPr>
          <w:rFonts w:cstheme="minorHAnsi"/>
          <w:iCs/>
          <w:color w:val="252525"/>
          <w:shd w:val="clear" w:color="auto" w:fill="FFFFFF"/>
        </w:rPr>
        <w:t xml:space="preserve"> </w:t>
      </w:r>
      <w:r w:rsidRPr="00C828FF">
        <w:rPr>
          <w:rFonts w:cstheme="minorHAnsi"/>
          <w:iCs/>
          <w:color w:val="252525"/>
          <w:shd w:val="clear" w:color="auto" w:fill="FFFFFF"/>
        </w:rPr>
        <w:t>message or block and generate a short digital fingerprint of the content called a hash value.</w:t>
      </w:r>
    </w:p>
    <w:p w14:paraId="293C6AFE" w14:textId="77777777" w:rsidR="00C506A2" w:rsidRPr="00C828FF" w:rsidRDefault="00C506A2" w:rsidP="00C506A2">
      <w:pPr>
        <w:rPr>
          <w:rFonts w:cstheme="minorHAnsi"/>
          <w:iCs/>
          <w:color w:val="252525"/>
          <w:shd w:val="clear" w:color="auto" w:fill="FFFFFF"/>
        </w:rPr>
      </w:pPr>
      <w:r w:rsidRPr="00C828FF">
        <w:rPr>
          <w:rFonts w:cstheme="minorHAnsi"/>
          <w:iCs/>
          <w:color w:val="252525"/>
          <w:shd w:val="clear" w:color="auto" w:fill="FFFFFF"/>
        </w:rPr>
        <w:t xml:space="preserve">Hashing uses algorithms where MD5 and SHA are the most </w:t>
      </w:r>
      <w:proofErr w:type="gramStart"/>
      <w:r w:rsidRPr="00C828FF">
        <w:rPr>
          <w:rFonts w:cstheme="minorHAnsi"/>
          <w:iCs/>
          <w:color w:val="252525"/>
          <w:shd w:val="clear" w:color="auto" w:fill="FFFFFF"/>
        </w:rPr>
        <w:t>popular .</w:t>
      </w:r>
      <w:proofErr w:type="gramEnd"/>
    </w:p>
    <w:p w14:paraId="0DE15DE1" w14:textId="77777777" w:rsidR="00C506A2" w:rsidRPr="00C828FF" w:rsidRDefault="00C506A2" w:rsidP="00C506A2">
      <w:pPr>
        <w:rPr>
          <w:rFonts w:cstheme="minorHAnsi"/>
          <w:iCs/>
          <w:color w:val="252525"/>
          <w:shd w:val="clear" w:color="auto" w:fill="FFFFFF"/>
        </w:rPr>
      </w:pPr>
      <w:r w:rsidRPr="00C828FF">
        <w:rPr>
          <w:rFonts w:cstheme="minorHAnsi"/>
          <w:iCs/>
          <w:color w:val="252525"/>
          <w:shd w:val="clear" w:color="auto" w:fill="FFFFFF"/>
        </w:rPr>
        <w:t>The hashing algorithm derives a set value from the sensitive data.</w:t>
      </w:r>
    </w:p>
    <w:p w14:paraId="19DB3EC8" w14:textId="77777777" w:rsidR="00C506A2" w:rsidRPr="00C828FF" w:rsidRDefault="00C506A2" w:rsidP="00C506A2">
      <w:pPr>
        <w:rPr>
          <w:rFonts w:cstheme="minorHAnsi"/>
          <w:iCs/>
          <w:color w:val="252525"/>
          <w:shd w:val="clear" w:color="auto" w:fill="FFFFFF"/>
        </w:rPr>
      </w:pPr>
    </w:p>
    <w:p w14:paraId="0B04416C" w14:textId="1AA2B5F4" w:rsidR="00C506A2" w:rsidRPr="00C828FF" w:rsidRDefault="00C506A2" w:rsidP="00C506A2">
      <w:pPr>
        <w:ind w:left="1065"/>
        <w:rPr>
          <w:rFonts w:cstheme="minorHAnsi"/>
          <w:iCs/>
          <w:color w:val="252525"/>
          <w:shd w:val="clear" w:color="auto" w:fill="FFFFFF"/>
        </w:rPr>
      </w:pPr>
      <w:r w:rsidRPr="00C828FF">
        <w:rPr>
          <w:rFonts w:cstheme="minorHAnsi"/>
          <w:iCs/>
          <w:color w:val="252525"/>
          <w:shd w:val="clear" w:color="auto" w:fill="FFFFFF"/>
        </w:rPr>
        <w:t>a)</w:t>
      </w:r>
      <w:r w:rsidR="00343B45">
        <w:rPr>
          <w:rFonts w:cstheme="minorHAnsi"/>
          <w:iCs/>
          <w:color w:val="252525"/>
          <w:shd w:val="clear" w:color="auto" w:fill="FFFFFF"/>
        </w:rPr>
        <w:t xml:space="preserve"> </w:t>
      </w:r>
      <w:r w:rsidRPr="00D93971">
        <w:rPr>
          <w:rFonts w:cstheme="minorHAnsi"/>
          <w:b/>
          <w:bCs/>
          <w:iCs/>
          <w:shd w:val="clear" w:color="auto" w:fill="FFFFFF"/>
        </w:rPr>
        <w:t>Switch port</w:t>
      </w:r>
      <w:r w:rsidRPr="00D93971">
        <w:rPr>
          <w:rFonts w:cstheme="minorHAnsi"/>
          <w:iCs/>
          <w:shd w:val="clear" w:color="auto" w:fill="FFFFFF"/>
        </w:rPr>
        <w:t xml:space="preserve"> </w:t>
      </w:r>
      <w:r w:rsidR="00343B45">
        <w:rPr>
          <w:rFonts w:cstheme="minorHAnsi"/>
          <w:iCs/>
          <w:color w:val="252525"/>
          <w:shd w:val="clear" w:color="auto" w:fill="FFFFFF"/>
        </w:rPr>
        <w:t>security measures</w:t>
      </w:r>
      <w:r w:rsidRPr="00C828FF">
        <w:rPr>
          <w:rFonts w:cstheme="minorHAnsi"/>
          <w:iCs/>
          <w:color w:val="252525"/>
          <w:shd w:val="clear" w:color="auto" w:fill="FFFFFF"/>
        </w:rPr>
        <w:t>:</w:t>
      </w:r>
    </w:p>
    <w:p w14:paraId="3D4E79A4" w14:textId="77777777" w:rsidR="00C506A2" w:rsidRPr="00C828FF" w:rsidRDefault="00C506A2" w:rsidP="00C506A2">
      <w:pPr>
        <w:rPr>
          <w:rFonts w:cstheme="minorHAnsi"/>
          <w:iCs/>
          <w:color w:val="354444" w:themeColor="background2" w:themeShade="40"/>
          <w:shd w:val="clear" w:color="auto" w:fill="FFFFFF"/>
        </w:rPr>
      </w:pPr>
      <w:r w:rsidRPr="00C828FF">
        <w:rPr>
          <w:rFonts w:cstheme="minorHAnsi"/>
          <w:iCs/>
          <w:color w:val="252525"/>
          <w:shd w:val="clear" w:color="auto" w:fill="FFFFFF"/>
        </w:rPr>
        <w:t xml:space="preserve">              - </w:t>
      </w:r>
      <w:r w:rsidRPr="00C828FF">
        <w:rPr>
          <w:rFonts w:cstheme="minorHAnsi"/>
          <w:iCs/>
          <w:color w:val="354444" w:themeColor="background2" w:themeShade="40"/>
          <w:shd w:val="clear" w:color="auto" w:fill="FFFFFF"/>
        </w:rPr>
        <w:t>enable the switch port security</w:t>
      </w:r>
    </w:p>
    <w:p w14:paraId="069D6545" w14:textId="77777777" w:rsidR="00C506A2" w:rsidRPr="00C828FF" w:rsidRDefault="00C506A2" w:rsidP="00C506A2">
      <w:pPr>
        <w:ind w:left="1065"/>
        <w:rPr>
          <w:rFonts w:cstheme="minorHAnsi"/>
          <w:iCs/>
          <w:color w:val="354444" w:themeColor="background2" w:themeShade="40"/>
          <w:shd w:val="clear" w:color="auto" w:fill="FFFFFF"/>
        </w:rPr>
      </w:pPr>
      <w:r w:rsidRPr="00C828FF">
        <w:rPr>
          <w:rFonts w:cstheme="minorHAnsi"/>
          <w:iCs/>
          <w:color w:val="354444" w:themeColor="background2" w:themeShade="40"/>
          <w:shd w:val="clear" w:color="auto" w:fill="FFFFFF"/>
        </w:rPr>
        <w:t xml:space="preserve">-native VLAN </w:t>
      </w:r>
      <w:proofErr w:type="gramStart"/>
      <w:r w:rsidRPr="00C828FF">
        <w:rPr>
          <w:rFonts w:cstheme="minorHAnsi"/>
          <w:iCs/>
          <w:color w:val="354444" w:themeColor="background2" w:themeShade="40"/>
          <w:shd w:val="clear" w:color="auto" w:fill="FFFFFF"/>
        </w:rPr>
        <w:t>should be changed</w:t>
      </w:r>
      <w:proofErr w:type="gramEnd"/>
      <w:r w:rsidRPr="00C828FF">
        <w:rPr>
          <w:rFonts w:cstheme="minorHAnsi"/>
          <w:iCs/>
          <w:color w:val="354444" w:themeColor="background2" w:themeShade="40"/>
          <w:shd w:val="clear" w:color="auto" w:fill="FFFFFF"/>
        </w:rPr>
        <w:t xml:space="preserve"> from its default value</w:t>
      </w:r>
    </w:p>
    <w:p w14:paraId="5F42AFA1" w14:textId="77777777" w:rsidR="00C506A2" w:rsidRPr="00C828FF" w:rsidRDefault="00C506A2" w:rsidP="00C506A2">
      <w:pPr>
        <w:ind w:left="1065"/>
        <w:rPr>
          <w:rFonts w:cstheme="minorHAnsi"/>
          <w:iCs/>
          <w:color w:val="354444" w:themeColor="background2" w:themeShade="40"/>
          <w:shd w:val="clear" w:color="auto" w:fill="FFFFFF"/>
        </w:rPr>
      </w:pPr>
      <w:r w:rsidRPr="00C828FF">
        <w:rPr>
          <w:rFonts w:cstheme="minorHAnsi"/>
          <w:iCs/>
          <w:color w:val="354444" w:themeColor="background2" w:themeShade="40"/>
          <w:shd w:val="clear" w:color="auto" w:fill="FFFFFF"/>
        </w:rPr>
        <w:t xml:space="preserve">-all active ports </w:t>
      </w:r>
      <w:proofErr w:type="gramStart"/>
      <w:r w:rsidRPr="00C828FF">
        <w:rPr>
          <w:rFonts w:cstheme="minorHAnsi"/>
          <w:iCs/>
          <w:color w:val="354444" w:themeColor="background2" w:themeShade="40"/>
          <w:shd w:val="clear" w:color="auto" w:fill="FFFFFF"/>
        </w:rPr>
        <w:t>should be assigned</w:t>
      </w:r>
      <w:proofErr w:type="gramEnd"/>
      <w:r w:rsidRPr="00C828FF">
        <w:rPr>
          <w:rFonts w:cstheme="minorHAnsi"/>
          <w:iCs/>
          <w:color w:val="354444" w:themeColor="background2" w:themeShade="40"/>
          <w:shd w:val="clear" w:color="auto" w:fill="FFFFFF"/>
        </w:rPr>
        <w:t xml:space="preserve"> to non-native VLANS</w:t>
      </w:r>
    </w:p>
    <w:p w14:paraId="1C5889BC" w14:textId="77777777" w:rsidR="00C506A2" w:rsidRPr="00C828FF" w:rsidRDefault="00C506A2" w:rsidP="00C506A2">
      <w:pPr>
        <w:ind w:left="1065"/>
        <w:rPr>
          <w:rFonts w:cstheme="minorHAnsi"/>
          <w:iCs/>
          <w:color w:val="354444" w:themeColor="background2" w:themeShade="40"/>
          <w:shd w:val="clear" w:color="auto" w:fill="FFFFFF"/>
        </w:rPr>
      </w:pPr>
      <w:r w:rsidRPr="00C828FF">
        <w:rPr>
          <w:rFonts w:cstheme="minorHAnsi"/>
          <w:iCs/>
          <w:color w:val="354444" w:themeColor="background2" w:themeShade="40"/>
          <w:shd w:val="clear" w:color="auto" w:fill="FFFFFF"/>
        </w:rPr>
        <w:t xml:space="preserve">-all </w:t>
      </w:r>
      <w:proofErr w:type="spellStart"/>
      <w:proofErr w:type="gramStart"/>
      <w:r w:rsidRPr="00C828FF">
        <w:rPr>
          <w:rFonts w:cstheme="minorHAnsi"/>
          <w:iCs/>
          <w:color w:val="354444" w:themeColor="background2" w:themeShade="40"/>
          <w:shd w:val="clear" w:color="auto" w:fill="FFFFFF"/>
        </w:rPr>
        <w:t>non active</w:t>
      </w:r>
      <w:proofErr w:type="spellEnd"/>
      <w:proofErr w:type="gramEnd"/>
      <w:r w:rsidRPr="00C828FF">
        <w:rPr>
          <w:rFonts w:cstheme="minorHAnsi"/>
          <w:iCs/>
          <w:color w:val="354444" w:themeColor="background2" w:themeShade="40"/>
          <w:shd w:val="clear" w:color="auto" w:fill="FFFFFF"/>
        </w:rPr>
        <w:t xml:space="preserve"> ports should be assigned to an unused non-native VLANS</w:t>
      </w:r>
    </w:p>
    <w:p w14:paraId="0BA8A766" w14:textId="2C36F6DC" w:rsidR="00C506A2" w:rsidRPr="00C828FF" w:rsidRDefault="00C506A2" w:rsidP="00C506A2">
      <w:pPr>
        <w:ind w:left="1065"/>
        <w:rPr>
          <w:rFonts w:cstheme="minorHAnsi"/>
          <w:iCs/>
          <w:color w:val="354444" w:themeColor="background2" w:themeShade="40"/>
          <w:shd w:val="clear" w:color="auto" w:fill="FFFFFF"/>
        </w:rPr>
      </w:pPr>
      <w:r w:rsidRPr="00C828FF">
        <w:rPr>
          <w:rFonts w:cstheme="minorHAnsi"/>
          <w:iCs/>
          <w:color w:val="354444" w:themeColor="background2" w:themeShade="40"/>
          <w:shd w:val="clear" w:color="auto" w:fill="FFFFFF"/>
        </w:rPr>
        <w:t>-network segmentation:</w:t>
      </w:r>
      <w:r w:rsidR="00C828FF">
        <w:rPr>
          <w:rFonts w:cstheme="minorHAnsi"/>
          <w:iCs/>
          <w:color w:val="354444" w:themeColor="background2" w:themeShade="40"/>
          <w:shd w:val="clear" w:color="auto" w:fill="FFFFFF"/>
        </w:rPr>
        <w:t xml:space="preserve"> </w:t>
      </w:r>
      <w:r w:rsidRPr="00C828FF">
        <w:rPr>
          <w:rFonts w:cstheme="minorHAnsi"/>
          <w:iCs/>
          <w:color w:val="354444" w:themeColor="background2" w:themeShade="40"/>
          <w:shd w:val="clear" w:color="auto" w:fill="FFFFFF"/>
        </w:rPr>
        <w:t>VLANS CREATED</w:t>
      </w:r>
    </w:p>
    <w:p w14:paraId="602AAD13" w14:textId="77777777" w:rsidR="00C506A2" w:rsidRPr="00C828FF" w:rsidRDefault="00C506A2" w:rsidP="00C506A2">
      <w:pPr>
        <w:ind w:left="1065"/>
        <w:rPr>
          <w:rFonts w:cstheme="minorHAnsi"/>
          <w:iCs/>
          <w:color w:val="252525"/>
          <w:shd w:val="clear" w:color="auto" w:fill="FFFFFF"/>
        </w:rPr>
      </w:pPr>
      <w:r w:rsidRPr="00C828FF">
        <w:rPr>
          <w:rFonts w:cstheme="minorHAnsi"/>
          <w:iCs/>
          <w:color w:val="252525"/>
          <w:shd w:val="clear" w:color="auto" w:fill="FFFFFF"/>
        </w:rPr>
        <w:t xml:space="preserve">-Mac address </w:t>
      </w:r>
      <w:proofErr w:type="gramStart"/>
      <w:r w:rsidRPr="00C828FF">
        <w:rPr>
          <w:rFonts w:cstheme="minorHAnsi"/>
          <w:iCs/>
          <w:color w:val="252525"/>
          <w:shd w:val="clear" w:color="auto" w:fill="FFFFFF"/>
        </w:rPr>
        <w:t>filtering(</w:t>
      </w:r>
      <w:proofErr w:type="gramEnd"/>
      <w:r w:rsidRPr="00C828FF">
        <w:rPr>
          <w:rFonts w:cstheme="minorHAnsi"/>
          <w:iCs/>
          <w:color w:val="252525"/>
          <w:shd w:val="clear" w:color="auto" w:fill="FFFFFF"/>
        </w:rPr>
        <w:t>specific mac @ connect to specific ports)</w:t>
      </w:r>
    </w:p>
    <w:p w14:paraId="603E9482" w14:textId="77777777" w:rsidR="00C506A2" w:rsidRPr="00C828FF" w:rsidRDefault="00C506A2" w:rsidP="00C506A2">
      <w:pPr>
        <w:ind w:left="1065"/>
        <w:rPr>
          <w:rFonts w:cstheme="minorHAnsi"/>
          <w:iCs/>
          <w:color w:val="2A121B" w:themeColor="accent2" w:themeShade="80"/>
          <w:shd w:val="clear" w:color="auto" w:fill="FFFFFF"/>
        </w:rPr>
      </w:pPr>
      <w:r w:rsidRPr="00C828FF">
        <w:rPr>
          <w:rFonts w:cstheme="minorHAnsi"/>
          <w:iCs/>
          <w:color w:val="252525"/>
          <w:shd w:val="clear" w:color="auto" w:fill="FFFFFF"/>
        </w:rPr>
        <w:t>-</w:t>
      </w:r>
      <w:r w:rsidRPr="00C828FF">
        <w:rPr>
          <w:rFonts w:cstheme="minorHAnsi"/>
          <w:iCs/>
          <w:color w:val="2A121B" w:themeColor="accent2" w:themeShade="80"/>
          <w:shd w:val="clear" w:color="auto" w:fill="FFFFFF"/>
        </w:rPr>
        <w:t xml:space="preserve">DHCP </w:t>
      </w:r>
      <w:proofErr w:type="gramStart"/>
      <w:r w:rsidRPr="00C828FF">
        <w:rPr>
          <w:rFonts w:cstheme="minorHAnsi"/>
          <w:iCs/>
          <w:color w:val="2A121B" w:themeColor="accent2" w:themeShade="80"/>
          <w:shd w:val="clear" w:color="auto" w:fill="FFFFFF"/>
        </w:rPr>
        <w:t>snooping(</w:t>
      </w:r>
      <w:proofErr w:type="gramEnd"/>
      <w:r w:rsidRPr="00C828FF">
        <w:rPr>
          <w:rFonts w:cstheme="minorHAnsi"/>
          <w:iCs/>
          <w:color w:val="2A121B" w:themeColor="accent2" w:themeShade="80"/>
          <w:shd w:val="clear" w:color="auto" w:fill="FFFFFF"/>
        </w:rPr>
        <w:t>only allow responses from administrator defined switch port )</w:t>
      </w:r>
    </w:p>
    <w:p w14:paraId="5BD41A90" w14:textId="77777777" w:rsidR="00C506A2" w:rsidRPr="00C828FF" w:rsidRDefault="00C506A2" w:rsidP="00C506A2">
      <w:pPr>
        <w:ind w:left="1065"/>
        <w:rPr>
          <w:rFonts w:cstheme="minorHAnsi"/>
          <w:iCs/>
          <w:color w:val="252525"/>
          <w:shd w:val="clear" w:color="auto" w:fill="FFFFFF"/>
        </w:rPr>
      </w:pPr>
      <w:r w:rsidRPr="00C828FF">
        <w:rPr>
          <w:rFonts w:cstheme="minorHAnsi"/>
          <w:iCs/>
          <w:color w:val="252525"/>
          <w:shd w:val="clear" w:color="auto" w:fill="FFFFFF"/>
        </w:rPr>
        <w:t xml:space="preserve">-ARP inspection works with DHCP snooping to </w:t>
      </w:r>
      <w:proofErr w:type="gramStart"/>
      <w:r w:rsidRPr="00C828FF">
        <w:rPr>
          <w:rFonts w:cstheme="minorHAnsi"/>
          <w:iCs/>
          <w:color w:val="252525"/>
          <w:shd w:val="clear" w:color="auto" w:fill="FFFFFF"/>
        </w:rPr>
        <w:t>prevents</w:t>
      </w:r>
      <w:proofErr w:type="gramEnd"/>
      <w:r w:rsidRPr="00C828FF">
        <w:rPr>
          <w:rFonts w:cstheme="minorHAnsi"/>
          <w:iCs/>
          <w:color w:val="252525"/>
          <w:shd w:val="clear" w:color="auto" w:fill="FFFFFF"/>
        </w:rPr>
        <w:t xml:space="preserve"> the ARP poisoning. All ARP requests are compared to the ARP </w:t>
      </w:r>
      <w:proofErr w:type="gramStart"/>
      <w:r w:rsidRPr="00C828FF">
        <w:rPr>
          <w:rFonts w:cstheme="minorHAnsi"/>
          <w:iCs/>
          <w:color w:val="252525"/>
          <w:shd w:val="clear" w:color="auto" w:fill="FFFFFF"/>
        </w:rPr>
        <w:t>table which</w:t>
      </w:r>
      <w:proofErr w:type="gramEnd"/>
      <w:r w:rsidRPr="00C828FF">
        <w:rPr>
          <w:rFonts w:cstheme="minorHAnsi"/>
          <w:iCs/>
          <w:color w:val="252525"/>
          <w:shd w:val="clear" w:color="auto" w:fill="FFFFFF"/>
        </w:rPr>
        <w:t xml:space="preserve"> is on the DHCP server </w:t>
      </w:r>
    </w:p>
    <w:p w14:paraId="730BF042" w14:textId="0DD69830" w:rsidR="00C506A2" w:rsidRPr="00C828FF" w:rsidRDefault="00C506A2" w:rsidP="00C506A2">
      <w:pPr>
        <w:shd w:val="clear" w:color="auto" w:fill="FFFFFF"/>
        <w:spacing w:before="100" w:beforeAutospacing="1" w:after="24" w:line="240" w:lineRule="auto"/>
        <w:rPr>
          <w:rFonts w:cstheme="minorHAnsi"/>
          <w:iCs/>
          <w:color w:val="252525"/>
          <w:shd w:val="clear" w:color="auto" w:fill="FFFFFF"/>
        </w:rPr>
      </w:pPr>
      <w:r w:rsidRPr="00C828FF">
        <w:rPr>
          <w:rFonts w:ascii="Arial" w:hAnsi="Arial" w:cs="Arial"/>
          <w:iCs/>
          <w:color w:val="252525"/>
          <w:sz w:val="28"/>
          <w:szCs w:val="28"/>
          <w:shd w:val="clear" w:color="auto" w:fill="FFFFFF"/>
        </w:rPr>
        <w:tab/>
      </w:r>
      <w:r w:rsidRPr="00C828FF">
        <w:rPr>
          <w:rFonts w:eastAsia="Times New Roman" w:cstheme="minorHAnsi"/>
          <w:color w:val="252525"/>
          <w:lang w:eastAsia="fr-FR"/>
        </w:rPr>
        <w:t xml:space="preserve">   </w:t>
      </w:r>
      <w:r w:rsidRPr="00C828FF">
        <w:rPr>
          <w:rFonts w:cstheme="minorHAnsi"/>
          <w:iCs/>
          <w:color w:val="252525"/>
          <w:shd w:val="clear" w:color="auto" w:fill="FFFFFF"/>
        </w:rPr>
        <w:t>b)</w:t>
      </w:r>
      <w:r w:rsidR="00343B45">
        <w:rPr>
          <w:rFonts w:cstheme="minorHAnsi"/>
          <w:iCs/>
          <w:color w:val="252525"/>
          <w:shd w:val="clear" w:color="auto" w:fill="FFFFFF"/>
        </w:rPr>
        <w:t xml:space="preserve"> </w:t>
      </w:r>
      <w:r w:rsidR="00343B45" w:rsidRPr="00D93971">
        <w:rPr>
          <w:rFonts w:cstheme="minorHAnsi"/>
          <w:b/>
          <w:bCs/>
          <w:iCs/>
          <w:shd w:val="clear" w:color="auto" w:fill="FFFFFF"/>
        </w:rPr>
        <w:t>Router</w:t>
      </w:r>
      <w:r w:rsidRPr="00D93971">
        <w:rPr>
          <w:rFonts w:cstheme="minorHAnsi"/>
          <w:b/>
          <w:bCs/>
          <w:iCs/>
          <w:shd w:val="clear" w:color="auto" w:fill="FFFFFF"/>
        </w:rPr>
        <w:t xml:space="preserve"> port</w:t>
      </w:r>
      <w:r w:rsidRPr="00D93971">
        <w:rPr>
          <w:rFonts w:cstheme="minorHAnsi"/>
          <w:iCs/>
          <w:shd w:val="clear" w:color="auto" w:fill="FFFFFF"/>
        </w:rPr>
        <w:t xml:space="preserve"> </w:t>
      </w:r>
      <w:r w:rsidR="00343B45">
        <w:rPr>
          <w:rFonts w:cstheme="minorHAnsi"/>
          <w:iCs/>
          <w:color w:val="252525"/>
          <w:shd w:val="clear" w:color="auto" w:fill="FFFFFF"/>
        </w:rPr>
        <w:t>security measures</w:t>
      </w:r>
      <w:r w:rsidRPr="00C828FF">
        <w:rPr>
          <w:rFonts w:cstheme="minorHAnsi"/>
          <w:iCs/>
          <w:color w:val="252525"/>
          <w:shd w:val="clear" w:color="auto" w:fill="FFFFFF"/>
        </w:rPr>
        <w:t>:</w:t>
      </w:r>
    </w:p>
    <w:p w14:paraId="2C0D0E09" w14:textId="77777777" w:rsidR="00C506A2" w:rsidRPr="00C828FF" w:rsidRDefault="00C506A2" w:rsidP="00C506A2">
      <w:pPr>
        <w:shd w:val="clear" w:color="auto" w:fill="FFFFFF"/>
        <w:spacing w:before="100" w:beforeAutospacing="1" w:after="24" w:line="240" w:lineRule="auto"/>
        <w:rPr>
          <w:rFonts w:eastAsia="Times New Roman" w:cstheme="minorHAnsi"/>
          <w:color w:val="252525"/>
          <w:lang w:eastAsia="fr-FR"/>
        </w:rPr>
      </w:pPr>
    </w:p>
    <w:p w14:paraId="0BE04511" w14:textId="0E21A320" w:rsidR="00C506A2" w:rsidRPr="00C828FF" w:rsidRDefault="00C506A2" w:rsidP="00C506A2">
      <w:pPr>
        <w:ind w:left="1065"/>
        <w:rPr>
          <w:rFonts w:cstheme="minorHAnsi"/>
          <w:iCs/>
          <w:color w:val="252525"/>
          <w:shd w:val="clear" w:color="auto" w:fill="FFFFFF"/>
        </w:rPr>
      </w:pPr>
      <w:r w:rsidRPr="00C828FF">
        <w:rPr>
          <w:rFonts w:cstheme="minorHAnsi"/>
          <w:iCs/>
          <w:color w:val="252525"/>
          <w:shd w:val="clear" w:color="auto" w:fill="FFFFFF"/>
        </w:rPr>
        <w:t>An ACL</w:t>
      </w:r>
      <w:r w:rsidR="00C828FF">
        <w:rPr>
          <w:rFonts w:cstheme="minorHAnsi"/>
          <w:iCs/>
          <w:color w:val="252525"/>
          <w:shd w:val="clear" w:color="auto" w:fill="FFFFFF"/>
        </w:rPr>
        <w:t xml:space="preserve"> (A</w:t>
      </w:r>
      <w:r w:rsidRPr="00C828FF">
        <w:rPr>
          <w:rFonts w:cstheme="minorHAnsi"/>
          <w:iCs/>
          <w:color w:val="252525"/>
          <w:shd w:val="clear" w:color="auto" w:fill="FFFFFF"/>
        </w:rPr>
        <w:t>cces</w:t>
      </w:r>
      <w:r w:rsidR="00C828FF">
        <w:rPr>
          <w:rFonts w:cstheme="minorHAnsi"/>
          <w:iCs/>
          <w:color w:val="252525"/>
          <w:shd w:val="clear" w:color="auto" w:fill="FFFFFF"/>
        </w:rPr>
        <w:t>s</w:t>
      </w:r>
      <w:r w:rsidR="00343B45">
        <w:rPr>
          <w:rFonts w:cstheme="minorHAnsi"/>
          <w:iCs/>
          <w:color w:val="252525"/>
          <w:shd w:val="clear" w:color="auto" w:fill="FFFFFF"/>
        </w:rPr>
        <w:t xml:space="preserve"> List</w:t>
      </w:r>
      <w:r w:rsidRPr="00C828FF">
        <w:rPr>
          <w:rFonts w:cstheme="minorHAnsi"/>
          <w:iCs/>
          <w:color w:val="252525"/>
          <w:shd w:val="clear" w:color="auto" w:fill="FFFFFF"/>
        </w:rPr>
        <w:t>) is a set of rules that filte</w:t>
      </w:r>
      <w:r w:rsidR="00343B45">
        <w:rPr>
          <w:rFonts w:cstheme="minorHAnsi"/>
          <w:iCs/>
          <w:color w:val="252525"/>
          <w:shd w:val="clear" w:color="auto" w:fill="FFFFFF"/>
        </w:rPr>
        <w:t xml:space="preserve">r the flow on </w:t>
      </w:r>
      <w:proofErr w:type="gramStart"/>
      <w:r w:rsidR="00343B45">
        <w:rPr>
          <w:rFonts w:cstheme="minorHAnsi"/>
          <w:iCs/>
          <w:color w:val="252525"/>
          <w:shd w:val="clear" w:color="auto" w:fill="FFFFFF"/>
        </w:rPr>
        <w:t>a network</w:t>
      </w:r>
      <w:proofErr w:type="gramEnd"/>
      <w:r w:rsidR="00343B45">
        <w:rPr>
          <w:rFonts w:cstheme="minorHAnsi"/>
          <w:iCs/>
          <w:color w:val="252525"/>
          <w:shd w:val="clear" w:color="auto" w:fill="FFFFFF"/>
        </w:rPr>
        <w:t xml:space="preserve"> traffic</w:t>
      </w:r>
      <w:r w:rsidRPr="00C828FF">
        <w:rPr>
          <w:rFonts w:cstheme="minorHAnsi"/>
          <w:iCs/>
          <w:color w:val="252525"/>
          <w:shd w:val="clear" w:color="auto" w:fill="FFFFFF"/>
        </w:rPr>
        <w:t>.</w:t>
      </w:r>
      <w:r w:rsidR="00343B45">
        <w:rPr>
          <w:rFonts w:cstheme="minorHAnsi"/>
          <w:iCs/>
          <w:color w:val="252525"/>
          <w:shd w:val="clear" w:color="auto" w:fill="FFFFFF"/>
        </w:rPr>
        <w:t xml:space="preserve"> </w:t>
      </w:r>
      <w:r w:rsidRPr="00C828FF">
        <w:rPr>
          <w:rFonts w:cstheme="minorHAnsi"/>
          <w:iCs/>
          <w:color w:val="252525"/>
          <w:shd w:val="clear" w:color="auto" w:fill="FFFFFF"/>
        </w:rPr>
        <w:t>These ru</w:t>
      </w:r>
      <w:r w:rsidR="00343B45">
        <w:rPr>
          <w:rFonts w:cstheme="minorHAnsi"/>
          <w:iCs/>
          <w:color w:val="252525"/>
          <w:shd w:val="clear" w:color="auto" w:fill="FFFFFF"/>
        </w:rPr>
        <w:t xml:space="preserve">les </w:t>
      </w:r>
      <w:proofErr w:type="gramStart"/>
      <w:r w:rsidR="00343B45">
        <w:rPr>
          <w:rFonts w:cstheme="minorHAnsi"/>
          <w:iCs/>
          <w:color w:val="252525"/>
          <w:shd w:val="clear" w:color="auto" w:fill="FFFFFF"/>
        </w:rPr>
        <w:t>are based</w:t>
      </w:r>
      <w:proofErr w:type="gramEnd"/>
      <w:r w:rsidR="00343B45">
        <w:rPr>
          <w:rFonts w:cstheme="minorHAnsi"/>
          <w:iCs/>
          <w:color w:val="252525"/>
          <w:shd w:val="clear" w:color="auto" w:fill="FFFFFF"/>
        </w:rPr>
        <w:t xml:space="preserve"> on </w:t>
      </w:r>
      <w:proofErr w:type="spellStart"/>
      <w:r w:rsidR="00343B45">
        <w:rPr>
          <w:rFonts w:cstheme="minorHAnsi"/>
          <w:iCs/>
          <w:color w:val="252525"/>
          <w:shd w:val="clear" w:color="auto" w:fill="FFFFFF"/>
        </w:rPr>
        <w:t>ip</w:t>
      </w:r>
      <w:proofErr w:type="spellEnd"/>
      <w:r w:rsidR="00343B45">
        <w:rPr>
          <w:rFonts w:cstheme="minorHAnsi"/>
          <w:iCs/>
          <w:color w:val="252525"/>
          <w:shd w:val="clear" w:color="auto" w:fill="FFFFFF"/>
        </w:rPr>
        <w:t>@,protocols.</w:t>
      </w:r>
      <w:r w:rsidRPr="00C828FF">
        <w:rPr>
          <w:rFonts w:cstheme="minorHAnsi"/>
          <w:iCs/>
          <w:color w:val="252525"/>
          <w:shd w:val="clear" w:color="auto" w:fill="FFFFFF"/>
        </w:rPr>
        <w:t>..</w:t>
      </w:r>
    </w:p>
    <w:p w14:paraId="35C64FD4" w14:textId="06127962" w:rsidR="00C506A2" w:rsidRPr="00C828FF" w:rsidRDefault="00C506A2" w:rsidP="00C506A2">
      <w:pPr>
        <w:ind w:left="1065"/>
        <w:rPr>
          <w:rFonts w:cstheme="minorHAnsi"/>
          <w:iCs/>
          <w:color w:val="252525"/>
          <w:shd w:val="clear" w:color="auto" w:fill="FFFFFF"/>
        </w:rPr>
      </w:pPr>
      <w:r w:rsidRPr="00C828FF">
        <w:rPr>
          <w:rFonts w:cstheme="minorHAnsi"/>
          <w:iCs/>
          <w:color w:val="252525"/>
          <w:shd w:val="clear" w:color="auto" w:fill="FFFFFF"/>
        </w:rPr>
        <w:t>An ACL is</w:t>
      </w:r>
      <w:r w:rsidR="00C828FF">
        <w:rPr>
          <w:rFonts w:cstheme="minorHAnsi"/>
          <w:iCs/>
          <w:color w:val="252525"/>
          <w:shd w:val="clear" w:color="auto" w:fill="FFFFFF"/>
        </w:rPr>
        <w:t xml:space="preserve"> a router configuration script </w:t>
      </w:r>
      <w:r w:rsidRPr="00C828FF">
        <w:rPr>
          <w:rFonts w:cstheme="minorHAnsi"/>
          <w:iCs/>
          <w:color w:val="252525"/>
          <w:shd w:val="clear" w:color="auto" w:fill="FFFFFF"/>
        </w:rPr>
        <w:t xml:space="preserve">that controls whether a router permits or denies packets to pass based on criteria found in the packet </w:t>
      </w:r>
      <w:r w:rsidR="00C828FF">
        <w:rPr>
          <w:rFonts w:cstheme="minorHAnsi"/>
          <w:iCs/>
          <w:color w:val="252525"/>
          <w:shd w:val="clear" w:color="auto" w:fill="FFFFFF"/>
        </w:rPr>
        <w:t>header</w:t>
      </w:r>
      <w:r w:rsidRPr="00C828FF">
        <w:rPr>
          <w:rFonts w:cstheme="minorHAnsi"/>
          <w:iCs/>
          <w:color w:val="252525"/>
          <w:shd w:val="clear" w:color="auto" w:fill="FFFFFF"/>
        </w:rPr>
        <w:t>.</w:t>
      </w:r>
    </w:p>
    <w:p w14:paraId="13F149C4" w14:textId="77777777" w:rsidR="00C506A2" w:rsidRPr="00C828FF" w:rsidRDefault="00C506A2" w:rsidP="00C506A2">
      <w:pPr>
        <w:ind w:left="1065"/>
        <w:rPr>
          <w:rFonts w:cstheme="minorHAnsi"/>
          <w:iCs/>
          <w:color w:val="252525"/>
          <w:shd w:val="clear" w:color="auto" w:fill="FFFFFF"/>
        </w:rPr>
      </w:pPr>
      <w:r w:rsidRPr="00C828FF">
        <w:rPr>
          <w:rFonts w:cstheme="minorHAnsi"/>
          <w:iCs/>
          <w:color w:val="252525"/>
          <w:shd w:val="clear" w:color="auto" w:fill="FFFFFF"/>
        </w:rPr>
        <w:t xml:space="preserve">To harden a router each interface should have at least one ACL active on </w:t>
      </w:r>
      <w:proofErr w:type="gramStart"/>
      <w:r w:rsidRPr="00C828FF">
        <w:rPr>
          <w:rFonts w:cstheme="minorHAnsi"/>
          <w:iCs/>
          <w:color w:val="252525"/>
          <w:shd w:val="clear" w:color="auto" w:fill="FFFFFF"/>
        </w:rPr>
        <w:t>It</w:t>
      </w:r>
      <w:proofErr w:type="gramEnd"/>
      <w:r w:rsidRPr="00C828FF">
        <w:rPr>
          <w:rFonts w:cstheme="minorHAnsi"/>
          <w:iCs/>
          <w:color w:val="252525"/>
          <w:shd w:val="clear" w:color="auto" w:fill="FFFFFF"/>
        </w:rPr>
        <w:t>.</w:t>
      </w:r>
    </w:p>
    <w:p w14:paraId="2AA79E33" w14:textId="5D480E7C" w:rsidR="00C506A2" w:rsidRPr="00C828FF" w:rsidRDefault="00C828FF" w:rsidP="00C506A2">
      <w:pPr>
        <w:ind w:left="1065"/>
        <w:rPr>
          <w:rFonts w:cstheme="minorHAnsi"/>
          <w:iCs/>
          <w:color w:val="252525"/>
          <w:shd w:val="clear" w:color="auto" w:fill="FFFFFF"/>
        </w:rPr>
      </w:pPr>
      <w:r>
        <w:rPr>
          <w:rFonts w:cstheme="minorHAnsi"/>
          <w:iCs/>
          <w:color w:val="252525"/>
          <w:shd w:val="clear" w:color="auto" w:fill="FFFFFF"/>
        </w:rPr>
        <w:t>When the packet arrives</w:t>
      </w:r>
      <w:r w:rsidR="00C506A2" w:rsidRPr="00C828FF">
        <w:rPr>
          <w:rFonts w:cstheme="minorHAnsi"/>
          <w:iCs/>
          <w:color w:val="252525"/>
          <w:shd w:val="clear" w:color="auto" w:fill="FFFFFF"/>
        </w:rPr>
        <w:t xml:space="preserve">, we begin with the first rule in the ACL and if it matches the </w:t>
      </w:r>
      <w:proofErr w:type="gramStart"/>
      <w:r w:rsidR="00C506A2" w:rsidRPr="00C828FF">
        <w:rPr>
          <w:rFonts w:cstheme="minorHAnsi"/>
          <w:iCs/>
          <w:color w:val="252525"/>
          <w:shd w:val="clear" w:color="auto" w:fill="FFFFFF"/>
        </w:rPr>
        <w:t>rule ,</w:t>
      </w:r>
      <w:proofErr w:type="gramEnd"/>
      <w:r w:rsidR="00C506A2" w:rsidRPr="00C828FF">
        <w:rPr>
          <w:rFonts w:cstheme="minorHAnsi"/>
          <w:iCs/>
          <w:color w:val="252525"/>
          <w:shd w:val="clear" w:color="auto" w:fill="FFFFFF"/>
        </w:rPr>
        <w:t xml:space="preserve"> the rule is enforced.</w:t>
      </w:r>
    </w:p>
    <w:p w14:paraId="7B6CD4A1" w14:textId="77777777" w:rsidR="00C506A2" w:rsidRDefault="00C506A2" w:rsidP="00C506A2">
      <w:pPr>
        <w:ind w:left="1065"/>
        <w:rPr>
          <w:rFonts w:ascii="Arial" w:hAnsi="Arial" w:cs="Arial"/>
          <w:i/>
          <w:iCs/>
          <w:color w:val="252525"/>
          <w:sz w:val="28"/>
          <w:szCs w:val="28"/>
          <w:shd w:val="clear" w:color="auto" w:fill="FFFFFF"/>
        </w:rPr>
      </w:pPr>
    </w:p>
    <w:p w14:paraId="192616FB" w14:textId="77777777" w:rsidR="00C506A2" w:rsidRDefault="00C506A2" w:rsidP="00C506A2">
      <w:pPr>
        <w:ind w:left="1065"/>
        <w:rPr>
          <w:rFonts w:ascii="Arial" w:hAnsi="Arial" w:cs="Arial"/>
          <w:i/>
          <w:iCs/>
          <w:color w:val="252525"/>
          <w:sz w:val="28"/>
          <w:szCs w:val="28"/>
          <w:shd w:val="clear" w:color="auto" w:fill="FFFFFF"/>
        </w:rPr>
      </w:pPr>
      <w:r>
        <w:rPr>
          <w:rFonts w:ascii="Arial" w:hAnsi="Arial" w:cs="Arial"/>
          <w:i/>
          <w:iCs/>
          <w:noProof/>
          <w:color w:val="252525"/>
          <w:sz w:val="28"/>
          <w:szCs w:val="28"/>
          <w:shd w:val="clear" w:color="auto" w:fill="FFFFFF"/>
          <w:lang w:val="fr-FR" w:eastAsia="fr-FR"/>
        </w:rPr>
        <w:drawing>
          <wp:inline distT="0" distB="0" distL="0" distR="0" wp14:anchorId="112E193F" wp14:editId="308B4E1E">
            <wp:extent cx="5572125" cy="5048250"/>
            <wp:effectExtent l="0" t="0" r="9525" b="0"/>
            <wp:docPr id="6" name="Picture 6" descr="C:\Users\toshiba\Downloads\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ACL.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2125" cy="5048250"/>
                    </a:xfrm>
                    <a:prstGeom prst="rect">
                      <a:avLst/>
                    </a:prstGeom>
                    <a:noFill/>
                    <a:ln>
                      <a:noFill/>
                    </a:ln>
                  </pic:spPr>
                </pic:pic>
              </a:graphicData>
            </a:graphic>
          </wp:inline>
        </w:drawing>
      </w:r>
    </w:p>
    <w:p w14:paraId="654C63A3" w14:textId="22CA931F" w:rsidR="00C506A2" w:rsidRPr="00C828FF" w:rsidRDefault="00C506A2" w:rsidP="00C506A2">
      <w:pPr>
        <w:rPr>
          <w:rFonts w:cstheme="minorHAnsi"/>
          <w:b/>
          <w:color w:val="252525"/>
          <w:shd w:val="clear" w:color="auto" w:fill="FFFFFF"/>
        </w:rPr>
      </w:pPr>
      <w:r w:rsidRPr="00C828FF">
        <w:rPr>
          <w:rFonts w:cstheme="minorHAnsi"/>
          <w:b/>
          <w:color w:val="252525"/>
          <w:shd w:val="clear" w:color="auto" w:fill="FFFFFF"/>
        </w:rPr>
        <w:t>Encryption basics</w:t>
      </w:r>
    </w:p>
    <w:p w14:paraId="3E9756DB" w14:textId="14EAFF31" w:rsidR="00C506A2" w:rsidRPr="00C828FF" w:rsidRDefault="00C506A2" w:rsidP="00C506A2">
      <w:pPr>
        <w:rPr>
          <w:rFonts w:cstheme="minorHAnsi"/>
          <w:color w:val="8F1E31" w:themeColor="accent3" w:themeShade="BF"/>
          <w:shd w:val="clear" w:color="auto" w:fill="FFFFFF"/>
        </w:rPr>
      </w:pPr>
      <w:r w:rsidRPr="00C828FF">
        <w:rPr>
          <w:rFonts w:cstheme="minorHAnsi"/>
          <w:color w:val="252525"/>
          <w:shd w:val="clear" w:color="auto" w:fill="FFFFFF"/>
        </w:rPr>
        <w:t xml:space="preserve">Encryption is the </w:t>
      </w:r>
      <w:proofErr w:type="gramStart"/>
      <w:r w:rsidRPr="00C828FF">
        <w:rPr>
          <w:rFonts w:cstheme="minorHAnsi"/>
          <w:color w:val="252525"/>
          <w:shd w:val="clear" w:color="auto" w:fill="FFFFFF"/>
        </w:rPr>
        <w:t>conversion</w:t>
      </w:r>
      <w:proofErr w:type="gramEnd"/>
      <w:r w:rsidRPr="00C828FF">
        <w:rPr>
          <w:rFonts w:cstheme="minorHAnsi"/>
          <w:color w:val="252525"/>
          <w:shd w:val="clear" w:color="auto" w:fill="FFFFFF"/>
        </w:rPr>
        <w:t xml:space="preserve"> of electronic data into </w:t>
      </w:r>
      <w:r w:rsidR="00C828FF">
        <w:rPr>
          <w:rFonts w:cstheme="minorHAnsi"/>
          <w:color w:val="252525"/>
          <w:shd w:val="clear" w:color="auto" w:fill="FFFFFF"/>
        </w:rPr>
        <w:t>another form, called cipher text</w:t>
      </w:r>
      <w:r w:rsidRPr="00C828FF">
        <w:rPr>
          <w:rFonts w:cstheme="minorHAnsi"/>
          <w:color w:val="252525"/>
          <w:shd w:val="clear" w:color="auto" w:fill="FFFFFF"/>
        </w:rPr>
        <w:t>,</w:t>
      </w:r>
      <w:r w:rsidR="00C828FF">
        <w:rPr>
          <w:rFonts w:cstheme="minorHAnsi"/>
          <w:color w:val="252525"/>
          <w:shd w:val="clear" w:color="auto" w:fill="FFFFFF"/>
        </w:rPr>
        <w:t xml:space="preserve"> </w:t>
      </w:r>
      <w:r w:rsidRPr="00C828FF">
        <w:rPr>
          <w:rFonts w:cstheme="minorHAnsi"/>
          <w:color w:val="252525"/>
          <w:shd w:val="clear" w:color="auto" w:fill="FFFFFF"/>
        </w:rPr>
        <w:t>which cannot be easily understood by anyone expect authorized parties</w:t>
      </w:r>
      <w:r w:rsidRPr="00C828FF">
        <w:rPr>
          <w:rFonts w:cstheme="minorHAnsi"/>
          <w:color w:val="8F1E31" w:themeColor="accent3" w:themeShade="BF"/>
          <w:shd w:val="clear" w:color="auto" w:fill="FFFFFF"/>
        </w:rPr>
        <w:t>.</w:t>
      </w:r>
      <w:r w:rsidR="00C828FF">
        <w:rPr>
          <w:rFonts w:cstheme="minorHAnsi"/>
          <w:color w:val="8F1E31" w:themeColor="accent3" w:themeShade="BF"/>
          <w:shd w:val="clear" w:color="auto" w:fill="FFFFFF"/>
        </w:rPr>
        <w:t xml:space="preserve"> </w:t>
      </w:r>
      <w:r w:rsidRPr="00C828FF">
        <w:rPr>
          <w:rFonts w:cstheme="minorHAnsi"/>
          <w:color w:val="8F1E31" w:themeColor="accent3" w:themeShade="BF"/>
          <w:shd w:val="clear" w:color="auto" w:fill="FFFFFF"/>
        </w:rPr>
        <w:t>[2]</w:t>
      </w:r>
    </w:p>
    <w:p w14:paraId="4EEBE5F3" w14:textId="69F43F4D" w:rsidR="00C506A2" w:rsidRPr="00C828FF" w:rsidRDefault="00C506A2" w:rsidP="00C506A2">
      <w:pPr>
        <w:rPr>
          <w:rFonts w:cstheme="minorHAnsi"/>
          <w:color w:val="252525"/>
          <w:shd w:val="clear" w:color="auto" w:fill="FFFFFF"/>
        </w:rPr>
      </w:pPr>
      <w:r w:rsidRPr="00C828FF">
        <w:rPr>
          <w:rFonts w:eastAsia="Arial Unicode MS" w:cstheme="minorHAnsi"/>
        </w:rPr>
        <w:t xml:space="preserve"> </w:t>
      </w:r>
      <w:r w:rsidRPr="00C828FF">
        <w:rPr>
          <w:rFonts w:cstheme="minorHAnsi"/>
          <w:color w:val="252525"/>
          <w:shd w:val="clear" w:color="auto" w:fill="FFFFFF"/>
        </w:rPr>
        <w:t>An encryption process has a corresponding decryption process,</w:t>
      </w:r>
      <w:r w:rsidR="00C828FF">
        <w:rPr>
          <w:rFonts w:cstheme="minorHAnsi"/>
          <w:color w:val="252525"/>
          <w:shd w:val="clear" w:color="auto" w:fill="FFFFFF"/>
        </w:rPr>
        <w:t xml:space="preserve"> </w:t>
      </w:r>
      <w:r w:rsidRPr="00C828FF">
        <w:rPr>
          <w:rFonts w:cstheme="minorHAnsi"/>
          <w:color w:val="252525"/>
          <w:shd w:val="clear" w:color="auto" w:fill="FFFFFF"/>
        </w:rPr>
        <w:t>which is used to reverse the encrypted data</w:t>
      </w:r>
      <w:r w:rsidR="00343B45">
        <w:rPr>
          <w:rFonts w:cstheme="minorHAnsi"/>
          <w:color w:val="252525"/>
          <w:shd w:val="clear" w:color="auto" w:fill="FFFFFF"/>
        </w:rPr>
        <w:t xml:space="preserve"> </w:t>
      </w:r>
      <w:r w:rsidRPr="00C828FF">
        <w:rPr>
          <w:rFonts w:cstheme="minorHAnsi"/>
          <w:color w:val="252525"/>
          <w:shd w:val="clear" w:color="auto" w:fill="FFFFFF"/>
        </w:rPr>
        <w:t>(cipher</w:t>
      </w:r>
      <w:r w:rsidR="00C828FF">
        <w:rPr>
          <w:rFonts w:cstheme="minorHAnsi"/>
          <w:color w:val="252525"/>
          <w:shd w:val="clear" w:color="auto" w:fill="FFFFFF"/>
        </w:rPr>
        <w:t xml:space="preserve"> </w:t>
      </w:r>
      <w:r w:rsidRPr="00C828FF">
        <w:rPr>
          <w:rFonts w:cstheme="minorHAnsi"/>
          <w:color w:val="252525"/>
          <w:shd w:val="clear" w:color="auto" w:fill="FFFFFF"/>
        </w:rPr>
        <w:t xml:space="preserve">text) back to its original </w:t>
      </w:r>
      <w:proofErr w:type="gramStart"/>
      <w:r w:rsidRPr="00C828FF">
        <w:rPr>
          <w:rFonts w:cstheme="minorHAnsi"/>
          <w:color w:val="252525"/>
          <w:shd w:val="clear" w:color="auto" w:fill="FFFFFF"/>
        </w:rPr>
        <w:t>content(</w:t>
      </w:r>
      <w:proofErr w:type="gramEnd"/>
      <w:r w:rsidRPr="00C828FF">
        <w:rPr>
          <w:rFonts w:cstheme="minorHAnsi"/>
          <w:color w:val="252525"/>
          <w:shd w:val="clear" w:color="auto" w:fill="FFFFFF"/>
        </w:rPr>
        <w:t xml:space="preserve">plaintext). </w:t>
      </w:r>
    </w:p>
    <w:p w14:paraId="4AE185AD" w14:textId="00B66CA6" w:rsidR="00C506A2" w:rsidRPr="00C828FF" w:rsidRDefault="00C506A2" w:rsidP="00C506A2">
      <w:pPr>
        <w:rPr>
          <w:rFonts w:cstheme="minorHAnsi"/>
          <w:color w:val="252525"/>
          <w:shd w:val="clear" w:color="auto" w:fill="FFFFFF"/>
        </w:rPr>
      </w:pPr>
      <w:r w:rsidRPr="00C828FF">
        <w:rPr>
          <w:rFonts w:cstheme="minorHAnsi"/>
          <w:color w:val="252525"/>
          <w:shd w:val="clear" w:color="auto" w:fill="FFFFFF"/>
        </w:rPr>
        <w:t xml:space="preserve">Each encryption and decryption function requires a </w:t>
      </w:r>
      <w:proofErr w:type="gramStart"/>
      <w:r w:rsidRPr="00C828FF">
        <w:rPr>
          <w:rFonts w:cstheme="minorHAnsi"/>
          <w:color w:val="252525"/>
          <w:shd w:val="clear" w:color="auto" w:fill="FFFFFF"/>
        </w:rPr>
        <w:t>key which</w:t>
      </w:r>
      <w:proofErr w:type="gramEnd"/>
      <w:r w:rsidRPr="00C828FF">
        <w:rPr>
          <w:rFonts w:cstheme="minorHAnsi"/>
          <w:color w:val="252525"/>
          <w:shd w:val="clear" w:color="auto" w:fill="FFFFFF"/>
        </w:rPr>
        <w:t xml:space="preserve"> is form</w:t>
      </w:r>
      <w:r w:rsidR="00C828FF">
        <w:rPr>
          <w:rFonts w:cstheme="minorHAnsi"/>
          <w:color w:val="252525"/>
          <w:shd w:val="clear" w:color="auto" w:fill="FFFFFF"/>
        </w:rPr>
        <w:t>ed of a number of binary digits</w:t>
      </w:r>
      <w:r w:rsidRPr="00C828FF">
        <w:rPr>
          <w:rFonts w:cstheme="minorHAnsi"/>
          <w:color w:val="252525"/>
          <w:shd w:val="clear" w:color="auto" w:fill="FFFFFF"/>
        </w:rPr>
        <w:t>. The more bits it has,</w:t>
      </w:r>
      <w:r w:rsidR="00C828FF">
        <w:rPr>
          <w:rFonts w:cstheme="minorHAnsi"/>
          <w:color w:val="252525"/>
          <w:shd w:val="clear" w:color="auto" w:fill="FFFFFF"/>
        </w:rPr>
        <w:t xml:space="preserve"> </w:t>
      </w:r>
      <w:r w:rsidRPr="00C828FF">
        <w:rPr>
          <w:rFonts w:cstheme="minorHAnsi"/>
          <w:color w:val="252525"/>
          <w:shd w:val="clear" w:color="auto" w:fill="FFFFFF"/>
        </w:rPr>
        <w:t xml:space="preserve">the stronger the key is which led us to </w:t>
      </w:r>
      <w:r w:rsidR="00C828FF">
        <w:rPr>
          <w:rFonts w:cstheme="minorHAnsi"/>
          <w:color w:val="252525"/>
          <w:shd w:val="clear" w:color="auto" w:fill="FFFFFF"/>
        </w:rPr>
        <w:t>a better encryption</w:t>
      </w:r>
      <w:r w:rsidRPr="00C828FF">
        <w:rPr>
          <w:rFonts w:cstheme="minorHAnsi"/>
          <w:color w:val="252525"/>
          <w:shd w:val="clear" w:color="auto" w:fill="FFFFFF"/>
        </w:rPr>
        <w:t>.</w:t>
      </w:r>
    </w:p>
    <w:p w14:paraId="48D214FD" w14:textId="77777777" w:rsidR="00C506A2" w:rsidRDefault="00C506A2" w:rsidP="00C506A2">
      <w:pPr>
        <w:rPr>
          <w:rFonts w:ascii="Arial" w:hAnsi="Arial" w:cs="Arial"/>
          <w:color w:val="252525"/>
          <w:sz w:val="28"/>
          <w:szCs w:val="28"/>
          <w:shd w:val="clear" w:color="auto" w:fill="FFFFFF"/>
        </w:rPr>
      </w:pPr>
    </w:p>
    <w:p w14:paraId="3E7C1144" w14:textId="77777777" w:rsidR="00C506A2" w:rsidRDefault="00C506A2" w:rsidP="00C506A2">
      <w:pPr>
        <w:rPr>
          <w:rFonts w:ascii="Arial" w:hAnsi="Arial" w:cs="Arial"/>
          <w:color w:val="252525"/>
          <w:sz w:val="28"/>
          <w:szCs w:val="28"/>
          <w:shd w:val="clear" w:color="auto" w:fill="FFFFFF"/>
        </w:rPr>
      </w:pPr>
      <w:r>
        <w:rPr>
          <w:rFonts w:ascii="Arial" w:hAnsi="Arial" w:cs="Arial"/>
          <w:noProof/>
          <w:color w:val="252525"/>
          <w:sz w:val="28"/>
          <w:szCs w:val="28"/>
          <w:shd w:val="clear" w:color="auto" w:fill="FFFFFF"/>
          <w:lang w:val="fr-FR" w:eastAsia="fr-FR"/>
        </w:rPr>
        <w:lastRenderedPageBreak/>
        <w:drawing>
          <wp:inline distT="0" distB="0" distL="0" distR="0" wp14:anchorId="6B40B2A2" wp14:editId="2C11D39C">
            <wp:extent cx="3581400" cy="1495425"/>
            <wp:effectExtent l="0" t="0" r="0" b="9525"/>
            <wp:docPr id="7" name="Picture 7" descr="C:\Users\toshiba\Desktop\cryptograph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cryptography1.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1400" cy="1495425"/>
                    </a:xfrm>
                    <a:prstGeom prst="rect">
                      <a:avLst/>
                    </a:prstGeom>
                    <a:noFill/>
                    <a:ln>
                      <a:noFill/>
                    </a:ln>
                  </pic:spPr>
                </pic:pic>
              </a:graphicData>
            </a:graphic>
          </wp:inline>
        </w:drawing>
      </w:r>
    </w:p>
    <w:p w14:paraId="38AF3200" w14:textId="77777777" w:rsidR="00C506A2" w:rsidRDefault="00C506A2" w:rsidP="00C506A2">
      <w:pPr>
        <w:rPr>
          <w:rFonts w:ascii="Arial" w:hAnsi="Arial" w:cs="Arial"/>
          <w:color w:val="252525"/>
          <w:sz w:val="28"/>
          <w:szCs w:val="28"/>
          <w:shd w:val="clear" w:color="auto" w:fill="FFFFFF"/>
        </w:rPr>
      </w:pPr>
    </w:p>
    <w:p w14:paraId="341DEABD" w14:textId="50D5E553" w:rsidR="00C506A2" w:rsidRPr="00C828FF" w:rsidRDefault="00C506A2" w:rsidP="00C506A2">
      <w:pPr>
        <w:rPr>
          <w:rFonts w:cstheme="minorHAnsi"/>
          <w:color w:val="252525"/>
          <w:shd w:val="clear" w:color="auto" w:fill="FFFFFF"/>
        </w:rPr>
      </w:pPr>
      <w:r>
        <w:rPr>
          <w:rFonts w:ascii="Arial" w:hAnsi="Arial" w:cs="Arial"/>
          <w:color w:val="252525"/>
          <w:sz w:val="28"/>
          <w:szCs w:val="28"/>
          <w:shd w:val="clear" w:color="auto" w:fill="FFFFFF"/>
        </w:rPr>
        <w:t xml:space="preserve"> </w:t>
      </w:r>
      <w:r w:rsidRPr="00C828FF">
        <w:rPr>
          <w:rFonts w:cstheme="minorHAnsi"/>
          <w:color w:val="252525"/>
          <w:shd w:val="clear" w:color="auto" w:fill="FFFFFF"/>
        </w:rPr>
        <w:t>There are two basic techniques for encrypting inf</w:t>
      </w:r>
      <w:r w:rsidR="00343B45">
        <w:rPr>
          <w:rFonts w:cstheme="minorHAnsi"/>
          <w:color w:val="252525"/>
          <w:shd w:val="clear" w:color="auto" w:fill="FFFFFF"/>
        </w:rPr>
        <w:t>ormation</w:t>
      </w:r>
      <w:r w:rsidRPr="00C828FF">
        <w:rPr>
          <w:rFonts w:cstheme="minorHAnsi"/>
          <w:color w:val="252525"/>
          <w:shd w:val="clear" w:color="auto" w:fill="FFFFFF"/>
        </w:rPr>
        <w:t>:</w:t>
      </w:r>
    </w:p>
    <w:p w14:paraId="7AC32C19" w14:textId="36138E5F" w:rsidR="00C506A2" w:rsidRPr="00343B45" w:rsidRDefault="00C506A2" w:rsidP="00C506A2">
      <w:pPr>
        <w:rPr>
          <w:rFonts w:cstheme="minorHAnsi"/>
          <w:b/>
          <w:iCs/>
          <w:color w:val="252525"/>
          <w:sz w:val="32"/>
          <w:szCs w:val="32"/>
          <w:shd w:val="clear" w:color="auto" w:fill="FFFFFF"/>
        </w:rPr>
      </w:pPr>
      <w:r w:rsidRPr="00C828FF">
        <w:rPr>
          <w:rFonts w:cstheme="minorHAnsi"/>
          <w:i/>
          <w:iCs/>
          <w:color w:val="252525"/>
          <w:shd w:val="clear" w:color="auto" w:fill="FFFFFF"/>
        </w:rPr>
        <w:t xml:space="preserve">      </w:t>
      </w:r>
      <w:r w:rsidRPr="00343B45">
        <w:rPr>
          <w:rFonts w:cstheme="minorHAnsi"/>
          <w:b/>
          <w:iCs/>
          <w:color w:val="252525"/>
          <w:shd w:val="clear" w:color="auto" w:fill="FFFFFF"/>
        </w:rPr>
        <w:t xml:space="preserve"> </w:t>
      </w:r>
      <w:r w:rsidR="00343B45">
        <w:rPr>
          <w:rFonts w:cstheme="minorHAnsi"/>
          <w:b/>
          <w:iCs/>
          <w:color w:val="252525"/>
          <w:sz w:val="32"/>
          <w:szCs w:val="32"/>
          <w:shd w:val="clear" w:color="auto" w:fill="FFFFFF"/>
        </w:rPr>
        <w:t>Symmetric E</w:t>
      </w:r>
      <w:r w:rsidRPr="00343B45">
        <w:rPr>
          <w:rFonts w:cstheme="minorHAnsi"/>
          <w:b/>
          <w:iCs/>
          <w:color w:val="252525"/>
          <w:sz w:val="32"/>
          <w:szCs w:val="32"/>
          <w:shd w:val="clear" w:color="auto" w:fill="FFFFFF"/>
        </w:rPr>
        <w:t>ncryption</w:t>
      </w:r>
      <w:r w:rsidR="00343B45">
        <w:rPr>
          <w:rFonts w:cstheme="minorHAnsi"/>
          <w:b/>
          <w:iCs/>
          <w:color w:val="252525"/>
          <w:sz w:val="32"/>
          <w:szCs w:val="32"/>
          <w:shd w:val="clear" w:color="auto" w:fill="FFFFFF"/>
        </w:rPr>
        <w:t xml:space="preserve"> </w:t>
      </w:r>
      <w:r w:rsidRPr="00343B45">
        <w:rPr>
          <w:rFonts w:cstheme="minorHAnsi"/>
          <w:b/>
          <w:iCs/>
          <w:color w:val="252525"/>
          <w:sz w:val="32"/>
          <w:szCs w:val="32"/>
          <w:shd w:val="clear" w:color="auto" w:fill="FFFFFF"/>
        </w:rPr>
        <w:t>(secret key encryption):</w:t>
      </w:r>
    </w:p>
    <w:p w14:paraId="2C7FBA50" w14:textId="77777777" w:rsidR="00C506A2" w:rsidRPr="00C828FF" w:rsidRDefault="00C506A2" w:rsidP="00C506A2">
      <w:pPr>
        <w:rPr>
          <w:rFonts w:cstheme="minorHAnsi"/>
          <w:color w:val="252525"/>
          <w:shd w:val="clear" w:color="auto" w:fill="FFFFFF"/>
        </w:rPr>
      </w:pPr>
      <w:r w:rsidRPr="00C828FF">
        <w:rPr>
          <w:rFonts w:cstheme="minorHAnsi"/>
          <w:color w:val="252525"/>
          <w:shd w:val="clear" w:color="auto" w:fill="FFFFFF"/>
        </w:rPr>
        <w:t xml:space="preserve">         The same key </w:t>
      </w:r>
      <w:proofErr w:type="gramStart"/>
      <w:r w:rsidRPr="00C828FF">
        <w:rPr>
          <w:rFonts w:cstheme="minorHAnsi"/>
          <w:color w:val="252525"/>
          <w:shd w:val="clear" w:color="auto" w:fill="FFFFFF"/>
        </w:rPr>
        <w:t>is used</w:t>
      </w:r>
      <w:proofErr w:type="gramEnd"/>
      <w:r w:rsidRPr="00C828FF">
        <w:rPr>
          <w:rFonts w:cstheme="minorHAnsi"/>
          <w:color w:val="252525"/>
          <w:shd w:val="clear" w:color="auto" w:fill="FFFFFF"/>
        </w:rPr>
        <w:t xml:space="preserve"> to encrypt and decrypt the message.  </w:t>
      </w:r>
    </w:p>
    <w:p w14:paraId="3B1B5306" w14:textId="7A075B4C" w:rsidR="00C506A2" w:rsidRPr="00C828FF" w:rsidRDefault="00C506A2" w:rsidP="00C506A2">
      <w:pPr>
        <w:rPr>
          <w:rFonts w:cstheme="minorHAnsi"/>
          <w:color w:val="252525"/>
          <w:shd w:val="clear" w:color="auto" w:fill="FFFFFF"/>
        </w:rPr>
      </w:pPr>
      <w:r w:rsidRPr="00C828FF">
        <w:rPr>
          <w:rFonts w:cstheme="minorHAnsi"/>
          <w:color w:val="252525"/>
          <w:shd w:val="clear" w:color="auto" w:fill="FFFFFF"/>
        </w:rPr>
        <w:t xml:space="preserve">        Symmetric algo</w:t>
      </w:r>
      <w:r w:rsidR="00343B45">
        <w:rPr>
          <w:rFonts w:cstheme="minorHAnsi"/>
          <w:color w:val="252525"/>
          <w:shd w:val="clear" w:color="auto" w:fill="FFFFFF"/>
        </w:rPr>
        <w:t xml:space="preserve">rithms </w:t>
      </w:r>
      <w:r w:rsidRPr="00C828FF">
        <w:rPr>
          <w:rFonts w:cstheme="minorHAnsi"/>
          <w:color w:val="252525"/>
          <w:shd w:val="clear" w:color="auto" w:fill="FFFFFF"/>
        </w:rPr>
        <w:t xml:space="preserve">offer more </w:t>
      </w:r>
      <w:proofErr w:type="gramStart"/>
      <w:r w:rsidRPr="00C828FF">
        <w:rPr>
          <w:rFonts w:cstheme="minorHAnsi"/>
          <w:color w:val="252525"/>
          <w:shd w:val="clear" w:color="auto" w:fill="FFFFFF"/>
        </w:rPr>
        <w:t>efficiency(</w:t>
      </w:r>
      <w:proofErr w:type="gramEnd"/>
      <w:r w:rsidRPr="00C828FF">
        <w:rPr>
          <w:rFonts w:cstheme="minorHAnsi"/>
          <w:color w:val="252525"/>
          <w:shd w:val="clear" w:color="auto" w:fill="FFFFFF"/>
        </w:rPr>
        <w:t xml:space="preserve">fast) but less security.   </w:t>
      </w:r>
    </w:p>
    <w:p w14:paraId="224CDD5B" w14:textId="77777777" w:rsidR="00C506A2" w:rsidRPr="00C828FF" w:rsidRDefault="00C506A2" w:rsidP="00C506A2">
      <w:pPr>
        <w:rPr>
          <w:rFonts w:cstheme="minorHAnsi"/>
          <w:color w:val="252525"/>
          <w:shd w:val="clear" w:color="auto" w:fill="FFFFFF"/>
        </w:rPr>
      </w:pPr>
      <w:r w:rsidRPr="00C828FF">
        <w:rPr>
          <w:rFonts w:cstheme="minorHAnsi"/>
          <w:color w:val="252525"/>
          <w:shd w:val="clear" w:color="auto" w:fill="FFFFFF"/>
        </w:rPr>
        <w:t xml:space="preserve">       We have classical cypher which can be </w:t>
      </w:r>
      <w:proofErr w:type="spellStart"/>
      <w:proofErr w:type="gramStart"/>
      <w:r w:rsidRPr="00C828FF">
        <w:rPr>
          <w:rFonts w:cstheme="minorHAnsi"/>
          <w:color w:val="252525"/>
          <w:shd w:val="clear" w:color="auto" w:fill="FFFFFF"/>
        </w:rPr>
        <w:t>monoalphabetic</w:t>
      </w:r>
      <w:proofErr w:type="spellEnd"/>
      <w:r w:rsidRPr="00C828FF">
        <w:rPr>
          <w:rFonts w:cstheme="minorHAnsi"/>
          <w:color w:val="252525"/>
          <w:shd w:val="clear" w:color="auto" w:fill="FFFFFF"/>
        </w:rPr>
        <w:t>(</w:t>
      </w:r>
      <w:proofErr w:type="gramEnd"/>
      <w:r w:rsidRPr="00C828FF">
        <w:rPr>
          <w:rFonts w:cstheme="minorHAnsi"/>
          <w:color w:val="252525"/>
          <w:shd w:val="clear" w:color="auto" w:fill="FFFFFF"/>
        </w:rPr>
        <w:t xml:space="preserve">one by one) or  polyalphabetic (the same character can be </w:t>
      </w:r>
      <w:proofErr w:type="spellStart"/>
      <w:r w:rsidRPr="00C828FF">
        <w:rPr>
          <w:rFonts w:cstheme="minorHAnsi"/>
          <w:color w:val="252525"/>
          <w:shd w:val="clear" w:color="auto" w:fill="FFFFFF"/>
        </w:rPr>
        <w:t>crypted</w:t>
      </w:r>
      <w:proofErr w:type="spellEnd"/>
      <w:r w:rsidRPr="00C828FF">
        <w:rPr>
          <w:rFonts w:cstheme="minorHAnsi"/>
          <w:color w:val="252525"/>
          <w:shd w:val="clear" w:color="auto" w:fill="FFFFFF"/>
        </w:rPr>
        <w:t xml:space="preserve"> in a different way) . </w:t>
      </w:r>
    </w:p>
    <w:p w14:paraId="79D4AD2B" w14:textId="38CB7346" w:rsidR="00C506A2" w:rsidRPr="00C828FF" w:rsidRDefault="00C506A2" w:rsidP="00C506A2">
      <w:pPr>
        <w:rPr>
          <w:rFonts w:cstheme="minorHAnsi"/>
          <w:color w:val="252525"/>
          <w:shd w:val="clear" w:color="auto" w:fill="FFFFFF"/>
        </w:rPr>
      </w:pPr>
      <w:r w:rsidRPr="00C828FF">
        <w:rPr>
          <w:rFonts w:cstheme="minorHAnsi"/>
          <w:color w:val="252525"/>
          <w:shd w:val="clear" w:color="auto" w:fill="FFFFFF"/>
        </w:rPr>
        <w:t xml:space="preserve">      Modern cyp</w:t>
      </w:r>
      <w:r w:rsidR="00343B45">
        <w:rPr>
          <w:rFonts w:cstheme="minorHAnsi"/>
          <w:color w:val="252525"/>
          <w:shd w:val="clear" w:color="auto" w:fill="FFFFFF"/>
        </w:rPr>
        <w:t>h</w:t>
      </w:r>
      <w:r w:rsidRPr="00C828FF">
        <w:rPr>
          <w:rFonts w:cstheme="minorHAnsi"/>
          <w:color w:val="252525"/>
          <w:shd w:val="clear" w:color="auto" w:fill="FFFFFF"/>
        </w:rPr>
        <w:t>er can be either BLOCK CIPHER or STREAM CIPHER.</w:t>
      </w:r>
    </w:p>
    <w:p w14:paraId="6F0444E7" w14:textId="30D57398" w:rsidR="00C506A2" w:rsidRPr="00C828FF" w:rsidRDefault="00C506A2" w:rsidP="00C506A2">
      <w:pPr>
        <w:rPr>
          <w:rFonts w:cstheme="minorHAnsi"/>
          <w:color w:val="252525"/>
          <w:shd w:val="clear" w:color="auto" w:fill="FFFFFF"/>
        </w:rPr>
      </w:pPr>
      <w:r w:rsidRPr="00C828FF">
        <w:rPr>
          <w:rFonts w:cstheme="minorHAnsi"/>
          <w:color w:val="252525"/>
          <w:shd w:val="clear" w:color="auto" w:fill="FFFFFF"/>
        </w:rPr>
        <w:t xml:space="preserve">     BLOCK </w:t>
      </w:r>
      <w:proofErr w:type="gramStart"/>
      <w:r w:rsidRPr="00C828FF">
        <w:rPr>
          <w:rFonts w:cstheme="minorHAnsi"/>
          <w:color w:val="252525"/>
          <w:shd w:val="clear" w:color="auto" w:fill="FFFFFF"/>
        </w:rPr>
        <w:t>CIPHER :</w:t>
      </w:r>
      <w:proofErr w:type="gramEnd"/>
      <w:r w:rsidRPr="00C828FF">
        <w:rPr>
          <w:rFonts w:cstheme="minorHAnsi"/>
          <w:color w:val="252525"/>
          <w:shd w:val="clear" w:color="auto" w:fill="FFFFFF"/>
        </w:rPr>
        <w:t xml:space="preserve"> work on a block at a time as DES, DOUBLE DES,TRIPLE DES,</w:t>
      </w:r>
      <w:r w:rsidR="00343B45">
        <w:rPr>
          <w:rFonts w:cstheme="minorHAnsi"/>
          <w:color w:val="252525"/>
          <w:shd w:val="clear" w:color="auto" w:fill="FFFFFF"/>
        </w:rPr>
        <w:t xml:space="preserve"> </w:t>
      </w:r>
      <w:r w:rsidRPr="00C828FF">
        <w:rPr>
          <w:rFonts w:cstheme="minorHAnsi"/>
          <w:color w:val="252525"/>
          <w:shd w:val="clear" w:color="auto" w:fill="FFFFFF"/>
        </w:rPr>
        <w:t>and AES which is the most used nowadays.</w:t>
      </w:r>
    </w:p>
    <w:p w14:paraId="11D43C8B" w14:textId="77777777" w:rsidR="00C506A2" w:rsidRPr="00C828FF" w:rsidRDefault="00C506A2" w:rsidP="00C506A2">
      <w:pPr>
        <w:rPr>
          <w:rFonts w:cstheme="minorHAnsi"/>
          <w:color w:val="252525"/>
          <w:shd w:val="clear" w:color="auto" w:fill="FFFFFF"/>
        </w:rPr>
      </w:pPr>
      <w:r w:rsidRPr="00C828FF">
        <w:rPr>
          <w:rFonts w:cstheme="minorHAnsi"/>
          <w:color w:val="252525"/>
          <w:shd w:val="clear" w:color="auto" w:fill="FFFFFF"/>
        </w:rPr>
        <w:t xml:space="preserve">    STREAM </w:t>
      </w:r>
      <w:proofErr w:type="gramStart"/>
      <w:r w:rsidRPr="00C828FF">
        <w:rPr>
          <w:rFonts w:cstheme="minorHAnsi"/>
          <w:color w:val="252525"/>
          <w:shd w:val="clear" w:color="auto" w:fill="FFFFFF"/>
        </w:rPr>
        <w:t>CIPHER :</w:t>
      </w:r>
      <w:proofErr w:type="gramEnd"/>
      <w:r w:rsidRPr="00C828FF">
        <w:rPr>
          <w:rFonts w:cstheme="minorHAnsi"/>
          <w:color w:val="252525"/>
          <w:shd w:val="clear" w:color="auto" w:fill="FFFFFF"/>
        </w:rPr>
        <w:t xml:space="preserve"> work on a bit of the message at a time as RC4.</w:t>
      </w:r>
    </w:p>
    <w:p w14:paraId="16236642" w14:textId="5AC30F7D" w:rsidR="00C506A2" w:rsidRPr="00343B45" w:rsidRDefault="00C506A2" w:rsidP="00C506A2">
      <w:pPr>
        <w:rPr>
          <w:rFonts w:cstheme="minorHAnsi"/>
          <w:b/>
          <w:color w:val="252525"/>
          <w:sz w:val="32"/>
          <w:szCs w:val="32"/>
          <w:shd w:val="clear" w:color="auto" w:fill="FFFFFF"/>
        </w:rPr>
      </w:pPr>
      <w:r w:rsidRPr="00C828FF">
        <w:rPr>
          <w:rFonts w:cstheme="minorHAnsi"/>
          <w:color w:val="252525"/>
          <w:shd w:val="clear" w:color="auto" w:fill="FFFFFF"/>
        </w:rPr>
        <w:t xml:space="preserve">      </w:t>
      </w:r>
      <w:r w:rsidRPr="00C828FF">
        <w:rPr>
          <w:rFonts w:cstheme="minorHAnsi"/>
          <w:i/>
          <w:iCs/>
          <w:color w:val="252525"/>
          <w:u w:val="single"/>
          <w:shd w:val="clear" w:color="auto" w:fill="FFFFFF"/>
        </w:rPr>
        <w:t xml:space="preserve"> </w:t>
      </w:r>
      <w:r w:rsidRPr="00343B45">
        <w:rPr>
          <w:rFonts w:cstheme="minorHAnsi"/>
          <w:b/>
          <w:iCs/>
          <w:color w:val="252525"/>
          <w:sz w:val="32"/>
          <w:szCs w:val="32"/>
          <w:shd w:val="clear" w:color="auto" w:fill="FFFFFF"/>
        </w:rPr>
        <w:t>As</w:t>
      </w:r>
      <w:r w:rsidR="00343B45">
        <w:rPr>
          <w:rFonts w:cstheme="minorHAnsi"/>
          <w:b/>
          <w:iCs/>
          <w:color w:val="252525"/>
          <w:sz w:val="32"/>
          <w:szCs w:val="32"/>
          <w:shd w:val="clear" w:color="auto" w:fill="FFFFFF"/>
        </w:rPr>
        <w:t>ymmetric E</w:t>
      </w:r>
      <w:r w:rsidRPr="00343B45">
        <w:rPr>
          <w:rFonts w:cstheme="minorHAnsi"/>
          <w:b/>
          <w:iCs/>
          <w:color w:val="252525"/>
          <w:sz w:val="32"/>
          <w:szCs w:val="32"/>
          <w:shd w:val="clear" w:color="auto" w:fill="FFFFFF"/>
        </w:rPr>
        <w:t>ncryption</w:t>
      </w:r>
      <w:r w:rsidR="00343B45">
        <w:rPr>
          <w:rFonts w:cstheme="minorHAnsi"/>
          <w:b/>
          <w:iCs/>
          <w:color w:val="252525"/>
          <w:sz w:val="32"/>
          <w:szCs w:val="32"/>
          <w:shd w:val="clear" w:color="auto" w:fill="FFFFFF"/>
        </w:rPr>
        <w:t xml:space="preserve"> </w:t>
      </w:r>
      <w:r w:rsidRPr="00343B45">
        <w:rPr>
          <w:rFonts w:cstheme="minorHAnsi"/>
          <w:b/>
          <w:iCs/>
          <w:color w:val="252525"/>
          <w:sz w:val="32"/>
          <w:szCs w:val="32"/>
          <w:shd w:val="clear" w:color="auto" w:fill="FFFFFF"/>
        </w:rPr>
        <w:t>(public key encryption):</w:t>
      </w:r>
    </w:p>
    <w:p w14:paraId="6716A992" w14:textId="1C3FC995" w:rsidR="00C506A2" w:rsidRPr="00C828FF" w:rsidRDefault="00C506A2" w:rsidP="00C506A2">
      <w:pPr>
        <w:ind w:left="855"/>
        <w:rPr>
          <w:rFonts w:cstheme="minorHAnsi"/>
          <w:color w:val="252525"/>
          <w:shd w:val="clear" w:color="auto" w:fill="FFFFFF"/>
        </w:rPr>
      </w:pPr>
      <w:r w:rsidRPr="00C828FF">
        <w:rPr>
          <w:rFonts w:cstheme="minorHAnsi"/>
          <w:color w:val="252525"/>
          <w:shd w:val="clear" w:color="auto" w:fill="FFFFFF"/>
        </w:rPr>
        <w:t>It uses two different keys but mathematically linked keys,</w:t>
      </w:r>
      <w:r w:rsidR="00343B45">
        <w:rPr>
          <w:rFonts w:cstheme="minorHAnsi"/>
          <w:color w:val="252525"/>
          <w:shd w:val="clear" w:color="auto" w:fill="FFFFFF"/>
        </w:rPr>
        <w:t xml:space="preserve"> </w:t>
      </w:r>
      <w:proofErr w:type="gramStart"/>
      <w:r w:rsidR="00343B45">
        <w:rPr>
          <w:rFonts w:cstheme="minorHAnsi"/>
          <w:color w:val="252525"/>
          <w:shd w:val="clear" w:color="auto" w:fill="FFFFFF"/>
        </w:rPr>
        <w:t>one</w:t>
      </w:r>
      <w:r w:rsidRPr="00C828FF">
        <w:rPr>
          <w:rFonts w:cstheme="minorHAnsi"/>
          <w:color w:val="252525"/>
          <w:shd w:val="clear" w:color="auto" w:fill="FFFFFF"/>
        </w:rPr>
        <w:t xml:space="preserve">  public</w:t>
      </w:r>
      <w:proofErr w:type="gramEnd"/>
      <w:r w:rsidRPr="00C828FF">
        <w:rPr>
          <w:rFonts w:cstheme="minorHAnsi"/>
          <w:color w:val="252525"/>
          <w:shd w:val="clear" w:color="auto" w:fill="FFFFFF"/>
        </w:rPr>
        <w:t xml:space="preserve"> (can be shared with everyone) and one private(must be kept secret).</w:t>
      </w:r>
    </w:p>
    <w:p w14:paraId="6B743DB2" w14:textId="77777777" w:rsidR="00C506A2" w:rsidRPr="00C828FF" w:rsidRDefault="00C506A2" w:rsidP="00C506A2">
      <w:pPr>
        <w:ind w:firstLine="708"/>
        <w:rPr>
          <w:rFonts w:cstheme="minorHAnsi"/>
          <w:color w:val="252525"/>
          <w:shd w:val="clear" w:color="auto" w:fill="FFFFFF"/>
        </w:rPr>
      </w:pPr>
      <w:r w:rsidRPr="00C828FF">
        <w:rPr>
          <w:rFonts w:cstheme="minorHAnsi"/>
          <w:color w:val="252525"/>
          <w:shd w:val="clear" w:color="auto" w:fill="FFFFFF"/>
        </w:rPr>
        <w:t>What one key encrypt the other decrypt and vice versa.</w:t>
      </w:r>
    </w:p>
    <w:p w14:paraId="656FD8F0" w14:textId="1CFB4482" w:rsidR="00C506A2" w:rsidRPr="00C828FF" w:rsidRDefault="00C506A2" w:rsidP="00C506A2">
      <w:pPr>
        <w:ind w:left="708"/>
        <w:rPr>
          <w:rFonts w:cstheme="minorHAnsi"/>
          <w:color w:val="252525"/>
          <w:shd w:val="clear" w:color="auto" w:fill="FFFFFF"/>
        </w:rPr>
      </w:pPr>
      <w:r w:rsidRPr="00C828FF">
        <w:rPr>
          <w:rFonts w:cstheme="minorHAnsi"/>
          <w:color w:val="252525"/>
          <w:shd w:val="clear" w:color="auto" w:fill="FFFFFF"/>
        </w:rPr>
        <w:t>Asymmetric algorithms are more computationally resource</w:t>
      </w:r>
      <w:r w:rsidR="00343B45">
        <w:rPr>
          <w:rFonts w:cstheme="minorHAnsi"/>
          <w:color w:val="252525"/>
          <w:shd w:val="clear" w:color="auto" w:fill="FFFFFF"/>
        </w:rPr>
        <w:t xml:space="preserve"> intensive but also more secure</w:t>
      </w:r>
      <w:r w:rsidRPr="00C828FF">
        <w:rPr>
          <w:rFonts w:cstheme="minorHAnsi"/>
          <w:color w:val="252525"/>
          <w:shd w:val="clear" w:color="auto" w:fill="FFFFFF"/>
        </w:rPr>
        <w:t>.</w:t>
      </w:r>
    </w:p>
    <w:p w14:paraId="0EE25205" w14:textId="0D37910C" w:rsidR="00C506A2" w:rsidRPr="00C828FF" w:rsidRDefault="00C506A2" w:rsidP="00C506A2">
      <w:pPr>
        <w:ind w:left="708"/>
        <w:rPr>
          <w:rFonts w:cstheme="minorHAnsi"/>
          <w:color w:val="252525"/>
          <w:shd w:val="clear" w:color="auto" w:fill="FFFFFF"/>
        </w:rPr>
      </w:pPr>
      <w:r w:rsidRPr="00C828FF">
        <w:rPr>
          <w:rFonts w:cstheme="minorHAnsi"/>
          <w:color w:val="252525"/>
          <w:shd w:val="clear" w:color="auto" w:fill="FFFFFF"/>
        </w:rPr>
        <w:t xml:space="preserve">RSA is </w:t>
      </w:r>
      <w:r w:rsidR="00343B45">
        <w:rPr>
          <w:rFonts w:cstheme="minorHAnsi"/>
          <w:color w:val="252525"/>
          <w:shd w:val="clear" w:color="auto" w:fill="FFFFFF"/>
        </w:rPr>
        <w:t>the most widely used asymmetric</w:t>
      </w:r>
      <w:r w:rsidRPr="00C828FF">
        <w:rPr>
          <w:rFonts w:cstheme="minorHAnsi"/>
          <w:color w:val="252525"/>
          <w:shd w:val="clear" w:color="auto" w:fill="FFFFFF"/>
        </w:rPr>
        <w:t xml:space="preserve"> algorithm,</w:t>
      </w:r>
      <w:r w:rsidR="00343B45">
        <w:rPr>
          <w:rFonts w:cstheme="minorHAnsi"/>
          <w:color w:val="252525"/>
          <w:shd w:val="clear" w:color="auto" w:fill="FFFFFF"/>
        </w:rPr>
        <w:t xml:space="preserve"> </w:t>
      </w:r>
      <w:r w:rsidRPr="00C828FF">
        <w:rPr>
          <w:rFonts w:cstheme="minorHAnsi"/>
          <w:color w:val="252525"/>
          <w:shd w:val="clear" w:color="auto" w:fill="FFFFFF"/>
        </w:rPr>
        <w:t>partly because both the public and private keys can encrypt a message,</w:t>
      </w:r>
      <w:r w:rsidR="00343B45">
        <w:rPr>
          <w:rFonts w:cstheme="minorHAnsi"/>
          <w:color w:val="252525"/>
          <w:shd w:val="clear" w:color="auto" w:fill="FFFFFF"/>
        </w:rPr>
        <w:t xml:space="preserve"> </w:t>
      </w:r>
      <w:r w:rsidRPr="00C828FF">
        <w:rPr>
          <w:rFonts w:cstheme="minorHAnsi"/>
          <w:color w:val="252525"/>
          <w:shd w:val="clear" w:color="auto" w:fill="FFFFFF"/>
        </w:rPr>
        <w:t>the opposite key from the one used to encrypt a message is used to decrypt it.</w:t>
      </w:r>
    </w:p>
    <w:p w14:paraId="1B7153B3" w14:textId="77777777" w:rsidR="00C506A2" w:rsidRPr="00C828FF" w:rsidRDefault="00C506A2" w:rsidP="00C506A2">
      <w:pPr>
        <w:rPr>
          <w:rFonts w:cstheme="minorHAnsi"/>
          <w:color w:val="252525"/>
          <w:shd w:val="clear" w:color="auto" w:fill="FFFFFF"/>
        </w:rPr>
      </w:pPr>
    </w:p>
    <w:p w14:paraId="65A4B13F" w14:textId="77777777" w:rsidR="00C506A2" w:rsidRPr="00C828FF" w:rsidRDefault="00C506A2" w:rsidP="00C506A2">
      <w:pPr>
        <w:rPr>
          <w:rFonts w:cstheme="minorHAnsi"/>
          <w:color w:val="252525"/>
          <w:shd w:val="clear" w:color="auto" w:fill="FFFFFF"/>
        </w:rPr>
      </w:pPr>
    </w:p>
    <w:p w14:paraId="7A30B911" w14:textId="77777777" w:rsidR="00C506A2" w:rsidRPr="00C828FF" w:rsidRDefault="00C506A2" w:rsidP="00C506A2">
      <w:pPr>
        <w:rPr>
          <w:rFonts w:cstheme="minorHAnsi"/>
          <w:color w:val="252525"/>
          <w:shd w:val="clear" w:color="auto" w:fill="FFFFFF"/>
        </w:rPr>
      </w:pPr>
      <w:r w:rsidRPr="00C828FF">
        <w:rPr>
          <w:rFonts w:cstheme="minorHAnsi"/>
          <w:noProof/>
          <w:color w:val="252525"/>
          <w:shd w:val="clear" w:color="auto" w:fill="FFFFFF"/>
          <w:lang w:val="fr-FR" w:eastAsia="fr-FR"/>
        </w:rPr>
        <w:drawing>
          <wp:inline distT="0" distB="0" distL="0" distR="0" wp14:anchorId="42EFCABC" wp14:editId="04415795">
            <wp:extent cx="5734050" cy="2447925"/>
            <wp:effectExtent l="0" t="0" r="0" b="9525"/>
            <wp:docPr id="8" name="Picture 8" descr="C:\Users\toshiba\Downloads\asymmetr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ownloads\asymmetric.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2447925"/>
                    </a:xfrm>
                    <a:prstGeom prst="rect">
                      <a:avLst/>
                    </a:prstGeom>
                    <a:noFill/>
                    <a:ln>
                      <a:noFill/>
                    </a:ln>
                  </pic:spPr>
                </pic:pic>
              </a:graphicData>
            </a:graphic>
          </wp:inline>
        </w:drawing>
      </w:r>
    </w:p>
    <w:p w14:paraId="3A38B2B1" w14:textId="77777777" w:rsidR="00C506A2" w:rsidRPr="00C828FF" w:rsidRDefault="00C506A2" w:rsidP="00C506A2">
      <w:pPr>
        <w:rPr>
          <w:rFonts w:cstheme="minorHAnsi"/>
          <w:color w:val="252525"/>
          <w:shd w:val="clear" w:color="auto" w:fill="FFFFFF"/>
        </w:rPr>
      </w:pPr>
    </w:p>
    <w:p w14:paraId="00F6BFE4" w14:textId="77777777" w:rsidR="00343B45" w:rsidRDefault="00C506A2" w:rsidP="00C506A2">
      <w:pPr>
        <w:rPr>
          <w:rFonts w:cstheme="minorHAnsi"/>
          <w:b/>
          <w:color w:val="252525"/>
          <w:sz w:val="32"/>
          <w:szCs w:val="32"/>
          <w:shd w:val="clear" w:color="auto" w:fill="FFFFFF"/>
        </w:rPr>
      </w:pPr>
      <w:r w:rsidRPr="00343B45">
        <w:rPr>
          <w:rFonts w:cstheme="minorHAnsi"/>
          <w:b/>
          <w:color w:val="252525"/>
          <w:sz w:val="32"/>
          <w:szCs w:val="32"/>
          <w:shd w:val="clear" w:color="auto" w:fill="FFFFFF"/>
        </w:rPr>
        <w:t>Wireless network hardening</w:t>
      </w:r>
    </w:p>
    <w:p w14:paraId="0C8EF6FB" w14:textId="152C35EB" w:rsidR="00C506A2" w:rsidRPr="00343B45" w:rsidRDefault="00C506A2" w:rsidP="00C506A2">
      <w:pPr>
        <w:rPr>
          <w:rFonts w:cstheme="minorHAnsi"/>
          <w:b/>
          <w:color w:val="252525"/>
          <w:sz w:val="32"/>
          <w:szCs w:val="32"/>
          <w:shd w:val="clear" w:color="auto" w:fill="FFFFFF"/>
        </w:rPr>
      </w:pPr>
      <w:r w:rsidRPr="00C828FF">
        <w:rPr>
          <w:rFonts w:cstheme="minorHAnsi"/>
          <w:color w:val="252525"/>
          <w:shd w:val="clear" w:color="auto" w:fill="FFFFFF"/>
        </w:rPr>
        <w:t xml:space="preserve">There are steps that </w:t>
      </w:r>
      <w:proofErr w:type="gramStart"/>
      <w:r w:rsidRPr="00C828FF">
        <w:rPr>
          <w:rFonts w:cstheme="minorHAnsi"/>
          <w:color w:val="252525"/>
          <w:shd w:val="clear" w:color="auto" w:fill="FFFFFF"/>
        </w:rPr>
        <w:t>can be taken</w:t>
      </w:r>
      <w:proofErr w:type="gramEnd"/>
      <w:r w:rsidRPr="00C828FF">
        <w:rPr>
          <w:rFonts w:cstheme="minorHAnsi"/>
          <w:color w:val="252525"/>
          <w:shd w:val="clear" w:color="auto" w:fill="FFFFFF"/>
        </w:rPr>
        <w:t xml:space="preserve"> to insure that even if the network traffic is cap</w:t>
      </w:r>
      <w:r w:rsidR="00343B45">
        <w:rPr>
          <w:rFonts w:cstheme="minorHAnsi"/>
          <w:color w:val="252525"/>
          <w:shd w:val="clear" w:color="auto" w:fill="FFFFFF"/>
        </w:rPr>
        <w:t>tured, it cannot be read</w:t>
      </w:r>
      <w:r w:rsidRPr="00C828FF">
        <w:rPr>
          <w:rFonts w:cstheme="minorHAnsi"/>
          <w:color w:val="252525"/>
          <w:shd w:val="clear" w:color="auto" w:fill="FFFFFF"/>
        </w:rPr>
        <w:t xml:space="preserve">: </w:t>
      </w:r>
    </w:p>
    <w:p w14:paraId="63A5B1A8" w14:textId="77777777" w:rsidR="00C506A2" w:rsidRPr="00C828FF" w:rsidRDefault="00C506A2" w:rsidP="00C506A2">
      <w:pPr>
        <w:rPr>
          <w:rFonts w:cstheme="minorHAnsi"/>
          <w:color w:val="252525"/>
          <w:shd w:val="clear" w:color="auto" w:fill="FFFFFF"/>
        </w:rPr>
      </w:pPr>
    </w:p>
    <w:p w14:paraId="669D55E4" w14:textId="12A6D43B" w:rsidR="00C506A2" w:rsidRPr="00C828FF" w:rsidRDefault="00343B45" w:rsidP="00C506A2">
      <w:pPr>
        <w:pStyle w:val="ListParagraph"/>
        <w:numPr>
          <w:ilvl w:val="0"/>
          <w:numId w:val="38"/>
        </w:numPr>
        <w:spacing w:after="200" w:line="276" w:lineRule="auto"/>
        <w:rPr>
          <w:rFonts w:cstheme="minorHAnsi"/>
          <w:color w:val="252525"/>
          <w:shd w:val="clear" w:color="auto" w:fill="FFFFFF"/>
        </w:rPr>
      </w:pPr>
      <w:proofErr w:type="gramStart"/>
      <w:r>
        <w:rPr>
          <w:rFonts w:cstheme="minorHAnsi"/>
          <w:color w:val="252525"/>
          <w:shd w:val="clear" w:color="auto" w:fill="FFFFFF"/>
        </w:rPr>
        <w:t>Mac address filtering</w:t>
      </w:r>
      <w:r w:rsidR="00C506A2" w:rsidRPr="00C828FF">
        <w:rPr>
          <w:rFonts w:cstheme="minorHAnsi"/>
          <w:color w:val="252525"/>
          <w:shd w:val="clear" w:color="auto" w:fill="FFFFFF"/>
        </w:rPr>
        <w:t>: limiting w</w:t>
      </w:r>
      <w:r>
        <w:rPr>
          <w:rFonts w:cstheme="minorHAnsi"/>
          <w:color w:val="252525"/>
          <w:shd w:val="clear" w:color="auto" w:fill="FFFFFF"/>
        </w:rPr>
        <w:t>h</w:t>
      </w:r>
      <w:r w:rsidR="00C506A2" w:rsidRPr="00C828FF">
        <w:rPr>
          <w:rFonts w:cstheme="minorHAnsi"/>
          <w:color w:val="252525"/>
          <w:shd w:val="clear" w:color="auto" w:fill="FFFFFF"/>
        </w:rPr>
        <w:t>ich devices can connect to the wireles</w:t>
      </w:r>
      <w:r>
        <w:rPr>
          <w:rFonts w:cstheme="minorHAnsi"/>
          <w:color w:val="252525"/>
          <w:shd w:val="clear" w:color="auto" w:fill="FFFFFF"/>
        </w:rPr>
        <w:t>s network.</w:t>
      </w:r>
      <w:proofErr w:type="gramEnd"/>
      <w:r>
        <w:rPr>
          <w:rFonts w:cstheme="minorHAnsi"/>
          <w:color w:val="252525"/>
          <w:shd w:val="clear" w:color="auto" w:fill="FFFFFF"/>
        </w:rPr>
        <w:t xml:space="preserve"> If </w:t>
      </w:r>
      <w:proofErr w:type="gramStart"/>
      <w:r>
        <w:rPr>
          <w:rFonts w:cstheme="minorHAnsi"/>
          <w:color w:val="252525"/>
          <w:shd w:val="clear" w:color="auto" w:fill="FFFFFF"/>
        </w:rPr>
        <w:t xml:space="preserve">an unknown device </w:t>
      </w:r>
      <w:r w:rsidR="00C506A2" w:rsidRPr="00C828FF">
        <w:rPr>
          <w:rFonts w:cstheme="minorHAnsi"/>
          <w:color w:val="252525"/>
          <w:shd w:val="clear" w:color="auto" w:fill="FFFFFF"/>
        </w:rPr>
        <w:t>want</w:t>
      </w:r>
      <w:proofErr w:type="gramEnd"/>
      <w:r w:rsidR="00C506A2" w:rsidRPr="00C828FF">
        <w:rPr>
          <w:rFonts w:cstheme="minorHAnsi"/>
          <w:color w:val="252525"/>
          <w:shd w:val="clear" w:color="auto" w:fill="FFFFFF"/>
        </w:rPr>
        <w:t xml:space="preserve"> to connect to this wireless it cannot. This technique can be eff</w:t>
      </w:r>
      <w:r w:rsidR="00C828FF">
        <w:rPr>
          <w:rFonts w:cstheme="minorHAnsi"/>
          <w:color w:val="252525"/>
          <w:shd w:val="clear" w:color="auto" w:fill="FFFFFF"/>
        </w:rPr>
        <w:t>ective but it is hard to manage</w:t>
      </w:r>
      <w:r w:rsidR="00C506A2" w:rsidRPr="00C828FF">
        <w:rPr>
          <w:rFonts w:cstheme="minorHAnsi"/>
          <w:color w:val="252525"/>
          <w:shd w:val="clear" w:color="auto" w:fill="FFFFFF"/>
        </w:rPr>
        <w:t>.</w:t>
      </w:r>
    </w:p>
    <w:p w14:paraId="3CF50031" w14:textId="77777777" w:rsidR="00C506A2" w:rsidRPr="00C828FF" w:rsidRDefault="00C506A2" w:rsidP="00C506A2">
      <w:pPr>
        <w:pStyle w:val="ListParagraph"/>
        <w:ind w:left="1065"/>
        <w:rPr>
          <w:rFonts w:cstheme="minorHAnsi"/>
          <w:color w:val="252525"/>
          <w:shd w:val="clear" w:color="auto" w:fill="FFFFFF"/>
        </w:rPr>
      </w:pPr>
    </w:p>
    <w:p w14:paraId="1E153504" w14:textId="56F3775D" w:rsidR="00C506A2" w:rsidRPr="00C828FF" w:rsidRDefault="00C506A2" w:rsidP="00C506A2">
      <w:pPr>
        <w:pStyle w:val="ListParagraph"/>
        <w:numPr>
          <w:ilvl w:val="0"/>
          <w:numId w:val="38"/>
        </w:numPr>
        <w:spacing w:after="200" w:line="276" w:lineRule="auto"/>
        <w:rPr>
          <w:rFonts w:cstheme="minorHAnsi"/>
          <w:color w:val="252525"/>
          <w:shd w:val="clear" w:color="auto" w:fill="FFFFFF"/>
        </w:rPr>
      </w:pPr>
      <w:r w:rsidRPr="00C828FF">
        <w:rPr>
          <w:rFonts w:cstheme="minorHAnsi"/>
          <w:color w:val="252525"/>
          <w:shd w:val="clear" w:color="auto" w:fill="FFFFFF"/>
        </w:rPr>
        <w:t xml:space="preserve">Using the </w:t>
      </w:r>
      <w:r w:rsidR="00C828FF">
        <w:rPr>
          <w:rFonts w:cstheme="minorHAnsi"/>
          <w:color w:val="252525"/>
          <w:shd w:val="clear" w:color="auto" w:fill="FFFFFF"/>
        </w:rPr>
        <w:t>wireless security</w:t>
      </w:r>
      <w:r w:rsidRPr="00C828FF">
        <w:rPr>
          <w:rFonts w:cstheme="minorHAnsi"/>
          <w:color w:val="252525"/>
          <w:shd w:val="clear" w:color="auto" w:fill="FFFFFF"/>
        </w:rPr>
        <w:t xml:space="preserve"> protocols:</w:t>
      </w:r>
    </w:p>
    <w:p w14:paraId="2E9F8C6F" w14:textId="77777777" w:rsidR="00C506A2" w:rsidRPr="00C828FF" w:rsidRDefault="00C506A2" w:rsidP="00C506A2">
      <w:pPr>
        <w:pStyle w:val="ListParagraph"/>
        <w:rPr>
          <w:rFonts w:cstheme="minorHAnsi"/>
          <w:color w:val="252525"/>
          <w:shd w:val="clear" w:color="auto" w:fill="FFFFFF"/>
        </w:rPr>
      </w:pPr>
    </w:p>
    <w:p w14:paraId="39DB37B8" w14:textId="426453BF" w:rsidR="00C506A2" w:rsidRPr="00C828FF" w:rsidRDefault="00C828FF" w:rsidP="00C506A2">
      <w:pPr>
        <w:pStyle w:val="ListParagraph"/>
        <w:ind w:left="1416"/>
        <w:rPr>
          <w:rFonts w:cstheme="minorHAnsi"/>
          <w:color w:val="252525"/>
          <w:shd w:val="clear" w:color="auto" w:fill="FFFFFF"/>
        </w:rPr>
      </w:pPr>
      <w:r>
        <w:rPr>
          <w:rFonts w:cstheme="minorHAnsi"/>
          <w:color w:val="252525"/>
          <w:shd w:val="clear" w:color="auto" w:fill="FFFFFF"/>
        </w:rPr>
        <w:t>-WEP: Uses a 40-bit pe</w:t>
      </w:r>
      <w:r w:rsidR="00C506A2" w:rsidRPr="00C828FF">
        <w:rPr>
          <w:rFonts w:cstheme="minorHAnsi"/>
          <w:color w:val="252525"/>
          <w:shd w:val="clear" w:color="auto" w:fill="FFFFFF"/>
        </w:rPr>
        <w:t xml:space="preserve">r 128-bit encryption </w:t>
      </w:r>
      <w:r w:rsidR="00343B45">
        <w:rPr>
          <w:rFonts w:cstheme="minorHAnsi"/>
          <w:color w:val="252525"/>
          <w:shd w:val="clear" w:color="auto" w:fill="FFFFFF"/>
        </w:rPr>
        <w:t>key and the RC4 algorithm</w:t>
      </w:r>
      <w:r w:rsidR="00C506A2" w:rsidRPr="00C828FF">
        <w:rPr>
          <w:rFonts w:cstheme="minorHAnsi"/>
          <w:color w:val="252525"/>
          <w:shd w:val="clear" w:color="auto" w:fill="FFFFFF"/>
        </w:rPr>
        <w:t>.</w:t>
      </w:r>
      <w:r w:rsidR="00343B45">
        <w:rPr>
          <w:rFonts w:cstheme="minorHAnsi"/>
          <w:color w:val="252525"/>
          <w:shd w:val="clear" w:color="auto" w:fill="FFFFFF"/>
        </w:rPr>
        <w:t xml:space="preserve"> </w:t>
      </w:r>
      <w:r w:rsidR="00C506A2" w:rsidRPr="00C828FF">
        <w:rPr>
          <w:rFonts w:cstheme="minorHAnsi"/>
          <w:color w:val="252525"/>
          <w:shd w:val="clear" w:color="auto" w:fill="FFFFFF"/>
        </w:rPr>
        <w:t>It uses a pre-shared key as a password to authenticate users. It is difficult to configure and is easily broken.</w:t>
      </w:r>
    </w:p>
    <w:p w14:paraId="29F56CEE" w14:textId="77777777" w:rsidR="00C506A2" w:rsidRPr="00C828FF" w:rsidRDefault="00C506A2" w:rsidP="00C506A2">
      <w:pPr>
        <w:pStyle w:val="ListParagraph"/>
        <w:ind w:left="1416"/>
        <w:rPr>
          <w:rFonts w:cstheme="minorHAnsi"/>
          <w:color w:val="252525"/>
          <w:shd w:val="clear" w:color="auto" w:fill="FFFFFF"/>
        </w:rPr>
      </w:pPr>
    </w:p>
    <w:p w14:paraId="4760AD31" w14:textId="77777777" w:rsidR="00C506A2" w:rsidRPr="00C828FF" w:rsidRDefault="00C506A2" w:rsidP="00C506A2">
      <w:pPr>
        <w:pStyle w:val="ListParagraph"/>
        <w:ind w:left="1416"/>
        <w:rPr>
          <w:rFonts w:cstheme="minorHAnsi"/>
          <w:color w:val="252525"/>
          <w:shd w:val="clear" w:color="auto" w:fill="FFFFFF"/>
        </w:rPr>
      </w:pPr>
      <w:r w:rsidRPr="00C828FF">
        <w:rPr>
          <w:rFonts w:cstheme="minorHAnsi"/>
          <w:color w:val="252525"/>
          <w:shd w:val="clear" w:color="auto" w:fill="FFFFFF"/>
        </w:rPr>
        <w:t>-WAP: Uses PSK and RC4 algorithm but is better than WEP.</w:t>
      </w:r>
    </w:p>
    <w:p w14:paraId="62E11C9F" w14:textId="2CB914FF" w:rsidR="00C506A2" w:rsidRPr="00C828FF" w:rsidRDefault="00C506A2" w:rsidP="00C506A2">
      <w:pPr>
        <w:pStyle w:val="ListParagraph"/>
        <w:ind w:left="1416"/>
        <w:rPr>
          <w:rFonts w:cstheme="minorHAnsi"/>
          <w:color w:val="252525"/>
          <w:shd w:val="clear" w:color="auto" w:fill="FFFFFF"/>
        </w:rPr>
      </w:pPr>
      <w:r w:rsidRPr="00C828FF">
        <w:rPr>
          <w:rFonts w:cstheme="minorHAnsi"/>
          <w:color w:val="252525"/>
          <w:shd w:val="clear" w:color="auto" w:fill="FFFFFF"/>
        </w:rPr>
        <w:t>It introduced temporal key integrity protocol w</w:t>
      </w:r>
      <w:r w:rsidR="00C828FF">
        <w:rPr>
          <w:rFonts w:cstheme="minorHAnsi"/>
          <w:color w:val="252525"/>
          <w:shd w:val="clear" w:color="auto" w:fill="FFFFFF"/>
        </w:rPr>
        <w:t>h</w:t>
      </w:r>
      <w:r w:rsidRPr="00C828FF">
        <w:rPr>
          <w:rFonts w:cstheme="minorHAnsi"/>
          <w:color w:val="252525"/>
          <w:shd w:val="clear" w:color="auto" w:fill="FFFFFF"/>
        </w:rPr>
        <w:t xml:space="preserve">ich generates a new security key with a strength of 128 bits or greater for every packet but it can be also </w:t>
      </w:r>
      <w:proofErr w:type="gramStart"/>
      <w:r w:rsidRPr="00C828FF">
        <w:rPr>
          <w:rFonts w:cstheme="minorHAnsi"/>
          <w:color w:val="252525"/>
          <w:shd w:val="clear" w:color="auto" w:fill="FFFFFF"/>
        </w:rPr>
        <w:t>cra</w:t>
      </w:r>
      <w:r w:rsidR="00C828FF">
        <w:rPr>
          <w:rFonts w:cstheme="minorHAnsi"/>
          <w:color w:val="252525"/>
          <w:shd w:val="clear" w:color="auto" w:fill="FFFFFF"/>
        </w:rPr>
        <w:t>c</w:t>
      </w:r>
      <w:r w:rsidRPr="00C828FF">
        <w:rPr>
          <w:rFonts w:cstheme="minorHAnsi"/>
          <w:color w:val="252525"/>
          <w:shd w:val="clear" w:color="auto" w:fill="FFFFFF"/>
        </w:rPr>
        <w:t>ked .</w:t>
      </w:r>
      <w:proofErr w:type="gramEnd"/>
    </w:p>
    <w:p w14:paraId="7113E836" w14:textId="77777777" w:rsidR="00C506A2" w:rsidRPr="00C828FF" w:rsidRDefault="00C506A2" w:rsidP="00C506A2">
      <w:pPr>
        <w:pStyle w:val="ListParagraph"/>
        <w:ind w:left="1416"/>
        <w:rPr>
          <w:rFonts w:cstheme="minorHAnsi"/>
          <w:color w:val="252525"/>
          <w:shd w:val="clear" w:color="auto" w:fill="FFFFFF"/>
        </w:rPr>
      </w:pPr>
    </w:p>
    <w:p w14:paraId="23C04167" w14:textId="43562655" w:rsidR="00C506A2" w:rsidRPr="00C828FF" w:rsidRDefault="00C828FF" w:rsidP="00C506A2">
      <w:pPr>
        <w:pStyle w:val="ListParagraph"/>
        <w:ind w:left="1416"/>
        <w:rPr>
          <w:rFonts w:cstheme="minorHAnsi"/>
          <w:color w:val="252525"/>
          <w:shd w:val="clear" w:color="auto" w:fill="FFFFFF"/>
        </w:rPr>
      </w:pPr>
      <w:r>
        <w:rPr>
          <w:rFonts w:cstheme="minorHAnsi"/>
          <w:color w:val="252525"/>
          <w:shd w:val="clear" w:color="auto" w:fill="FFFFFF"/>
        </w:rPr>
        <w:t>-WAP2</w:t>
      </w:r>
      <w:r w:rsidR="00C506A2" w:rsidRPr="00C828FF">
        <w:rPr>
          <w:rFonts w:cstheme="minorHAnsi"/>
          <w:color w:val="252525"/>
          <w:shd w:val="clear" w:color="auto" w:fill="FFFFFF"/>
        </w:rPr>
        <w:t xml:space="preserve">: The most significant </w:t>
      </w:r>
      <w:r w:rsidRPr="00C828FF">
        <w:rPr>
          <w:rFonts w:cstheme="minorHAnsi"/>
          <w:color w:val="252525"/>
          <w:shd w:val="clear" w:color="auto" w:fill="FFFFFF"/>
        </w:rPr>
        <w:t>enhancement</w:t>
      </w:r>
      <w:r w:rsidR="00C506A2" w:rsidRPr="00C828FF">
        <w:rPr>
          <w:rFonts w:cstheme="minorHAnsi"/>
          <w:color w:val="252525"/>
          <w:shd w:val="clear" w:color="auto" w:fill="FFFFFF"/>
        </w:rPr>
        <w:t xml:space="preserve"> of the WPA2 over WPA is the use of AES algorithm for </w:t>
      </w:r>
      <w:r w:rsidRPr="00C828FF">
        <w:rPr>
          <w:rFonts w:cstheme="minorHAnsi"/>
          <w:color w:val="252525"/>
          <w:shd w:val="clear" w:color="auto" w:fill="FFFFFF"/>
        </w:rPr>
        <w:t>encryption. The</w:t>
      </w:r>
      <w:r w:rsidR="00C506A2" w:rsidRPr="00C828FF">
        <w:rPr>
          <w:rFonts w:cstheme="minorHAnsi"/>
          <w:color w:val="252525"/>
          <w:shd w:val="clear" w:color="auto" w:fill="FFFFFF"/>
        </w:rPr>
        <w:t xml:space="preserve"> securit</w:t>
      </w:r>
      <w:r>
        <w:rPr>
          <w:rFonts w:cstheme="minorHAnsi"/>
          <w:color w:val="252525"/>
          <w:shd w:val="clear" w:color="auto" w:fill="FFFFFF"/>
        </w:rPr>
        <w:t>y provided by AES is sufficient</w:t>
      </w:r>
      <w:r w:rsidR="00C506A2" w:rsidRPr="00C828FF">
        <w:rPr>
          <w:rFonts w:cstheme="minorHAnsi"/>
          <w:color w:val="252525"/>
          <w:shd w:val="clear" w:color="auto" w:fill="FFFFFF"/>
        </w:rPr>
        <w:t>.</w:t>
      </w:r>
      <w:r>
        <w:rPr>
          <w:rFonts w:cstheme="minorHAnsi"/>
          <w:color w:val="252525"/>
          <w:shd w:val="clear" w:color="auto" w:fill="FFFFFF"/>
        </w:rPr>
        <w:t xml:space="preserve"> </w:t>
      </w:r>
      <w:r w:rsidR="00C506A2" w:rsidRPr="00C828FF">
        <w:rPr>
          <w:rFonts w:cstheme="minorHAnsi"/>
          <w:color w:val="252525"/>
          <w:shd w:val="clear" w:color="auto" w:fill="FFFFFF"/>
        </w:rPr>
        <w:t>It is good enough to protect your secrets as well.</w:t>
      </w:r>
    </w:p>
    <w:p w14:paraId="2D0E87F4" w14:textId="77777777" w:rsidR="00C506A2" w:rsidRPr="00C828FF" w:rsidRDefault="00C506A2" w:rsidP="00C506A2">
      <w:pPr>
        <w:rPr>
          <w:rFonts w:cstheme="minorHAnsi"/>
          <w:b/>
          <w:color w:val="252525"/>
          <w:shd w:val="clear" w:color="auto" w:fill="FFFFFF"/>
        </w:rPr>
      </w:pPr>
    </w:p>
    <w:p w14:paraId="209D7280" w14:textId="4708213E" w:rsidR="00C506A2" w:rsidRPr="00C828FF" w:rsidRDefault="00C506A2" w:rsidP="00C506A2">
      <w:pPr>
        <w:rPr>
          <w:rFonts w:cstheme="minorHAnsi"/>
          <w:b/>
          <w:color w:val="252525"/>
          <w:shd w:val="clear" w:color="auto" w:fill="FFFFFF"/>
        </w:rPr>
      </w:pPr>
      <w:r w:rsidRPr="00C828FF">
        <w:rPr>
          <w:rFonts w:cstheme="minorHAnsi"/>
          <w:b/>
          <w:color w:val="252525"/>
          <w:shd w:val="clear" w:color="auto" w:fill="FFFFFF"/>
        </w:rPr>
        <w:lastRenderedPageBreak/>
        <w:t xml:space="preserve"> Security policies</w:t>
      </w:r>
    </w:p>
    <w:p w14:paraId="533E6AFF" w14:textId="118F4259" w:rsidR="00C506A2" w:rsidRPr="00C828FF" w:rsidRDefault="00C828FF" w:rsidP="00C506A2">
      <w:pPr>
        <w:rPr>
          <w:rFonts w:cstheme="minorHAnsi"/>
          <w:color w:val="252525"/>
          <w:shd w:val="clear" w:color="auto" w:fill="FFFFFF"/>
        </w:rPr>
      </w:pPr>
      <w:r>
        <w:rPr>
          <w:rFonts w:cstheme="minorHAnsi"/>
          <w:color w:val="252525"/>
          <w:shd w:val="clear" w:color="auto" w:fill="FFFFFF"/>
        </w:rPr>
        <w:t>The security policies goes far</w:t>
      </w:r>
      <w:r w:rsidR="00C506A2" w:rsidRPr="00C828FF">
        <w:rPr>
          <w:rFonts w:cstheme="minorHAnsi"/>
          <w:color w:val="252525"/>
          <w:shd w:val="clear" w:color="auto" w:fill="FFFFFF"/>
        </w:rPr>
        <w:t xml:space="preserve"> beyond the simple idea of “keep the bad guys out</w:t>
      </w:r>
      <w:proofErr w:type="gramStart"/>
      <w:r w:rsidR="00C506A2" w:rsidRPr="00C828FF">
        <w:rPr>
          <w:rFonts w:cstheme="minorHAnsi"/>
          <w:color w:val="252525"/>
          <w:shd w:val="clear" w:color="auto" w:fill="FFFFFF"/>
        </w:rPr>
        <w:t>” .</w:t>
      </w:r>
      <w:proofErr w:type="gramEnd"/>
      <w:r w:rsidR="00C506A2" w:rsidRPr="00C828FF">
        <w:rPr>
          <w:rFonts w:cstheme="minorHAnsi"/>
          <w:color w:val="252525"/>
          <w:shd w:val="clear" w:color="auto" w:fill="FFFFFF"/>
        </w:rPr>
        <w:t xml:space="preserve"> </w:t>
      </w:r>
    </w:p>
    <w:p w14:paraId="1C9B91F4" w14:textId="75E0C560" w:rsidR="00C506A2" w:rsidRPr="00C828FF" w:rsidRDefault="00C828FF" w:rsidP="00C506A2">
      <w:pPr>
        <w:rPr>
          <w:rFonts w:cstheme="minorHAnsi"/>
          <w:color w:val="252525"/>
          <w:shd w:val="clear" w:color="auto" w:fill="FFFFFF"/>
        </w:rPr>
      </w:pPr>
      <w:r>
        <w:rPr>
          <w:rFonts w:cstheme="minorHAnsi"/>
          <w:color w:val="252525"/>
          <w:shd w:val="clear" w:color="auto" w:fill="FFFFFF"/>
        </w:rPr>
        <w:t>Security policy</w:t>
      </w:r>
      <w:r w:rsidR="00C506A2" w:rsidRPr="00C828FF">
        <w:rPr>
          <w:rFonts w:cstheme="minorHAnsi"/>
          <w:color w:val="252525"/>
          <w:shd w:val="clear" w:color="auto" w:fill="FFFFFF"/>
        </w:rPr>
        <w:t xml:space="preserve"> is</w:t>
      </w:r>
      <w:r w:rsidR="00343B45">
        <w:rPr>
          <w:rFonts w:cstheme="minorHAnsi"/>
          <w:color w:val="252525"/>
          <w:shd w:val="clear" w:color="auto" w:fill="FFFFFF"/>
        </w:rPr>
        <w:t xml:space="preserve"> a </w:t>
      </w:r>
      <w:proofErr w:type="gramStart"/>
      <w:r w:rsidR="00343B45">
        <w:rPr>
          <w:rFonts w:cstheme="minorHAnsi"/>
          <w:color w:val="252525"/>
          <w:shd w:val="clear" w:color="auto" w:fill="FFFFFF"/>
        </w:rPr>
        <w:t>document which</w:t>
      </w:r>
      <w:proofErr w:type="gramEnd"/>
      <w:r w:rsidR="00C506A2" w:rsidRPr="00C828FF">
        <w:rPr>
          <w:rFonts w:cstheme="minorHAnsi"/>
          <w:color w:val="252525"/>
          <w:shd w:val="clear" w:color="auto" w:fill="FFFFFF"/>
        </w:rPr>
        <w:t xml:space="preserve"> is written at the upper layers of </w:t>
      </w:r>
      <w:r w:rsidR="00343B45">
        <w:rPr>
          <w:rFonts w:cstheme="minorHAnsi"/>
          <w:color w:val="252525"/>
          <w:shd w:val="clear" w:color="auto" w:fill="FFFFFF"/>
        </w:rPr>
        <w:t>management in an organization. I</w:t>
      </w:r>
      <w:r w:rsidR="00C506A2" w:rsidRPr="00C828FF">
        <w:rPr>
          <w:rFonts w:cstheme="minorHAnsi"/>
          <w:color w:val="252525"/>
          <w:shd w:val="clear" w:color="auto" w:fill="FFFFFF"/>
        </w:rPr>
        <w:t xml:space="preserve">t establishes what </w:t>
      </w:r>
      <w:proofErr w:type="gramStart"/>
      <w:r w:rsidR="00C506A2" w:rsidRPr="00C828FF">
        <w:rPr>
          <w:rFonts w:cstheme="minorHAnsi"/>
          <w:color w:val="252525"/>
          <w:shd w:val="clear" w:color="auto" w:fill="FFFFFF"/>
        </w:rPr>
        <w:t>is allowed or not allowed on a network</w:t>
      </w:r>
      <w:proofErr w:type="gramEnd"/>
      <w:r w:rsidR="00C506A2" w:rsidRPr="00C828FF">
        <w:rPr>
          <w:rFonts w:cstheme="minorHAnsi"/>
          <w:color w:val="252525"/>
          <w:shd w:val="clear" w:color="auto" w:fill="FFFFFF"/>
        </w:rPr>
        <w:t xml:space="preserve"> and allows the administrator to put security measures (use o</w:t>
      </w:r>
      <w:r w:rsidR="00343B45">
        <w:rPr>
          <w:rFonts w:cstheme="minorHAnsi"/>
          <w:color w:val="252525"/>
          <w:shd w:val="clear" w:color="auto" w:fill="FFFFFF"/>
        </w:rPr>
        <w:t>f password, web browser habits)</w:t>
      </w:r>
      <w:r w:rsidR="00C506A2" w:rsidRPr="00C828FF">
        <w:rPr>
          <w:rFonts w:cstheme="minorHAnsi"/>
          <w:color w:val="252525"/>
          <w:shd w:val="clear" w:color="auto" w:fill="FFFFFF"/>
        </w:rPr>
        <w:t>.</w:t>
      </w:r>
    </w:p>
    <w:p w14:paraId="173B04E6" w14:textId="77777777" w:rsidR="00C506A2" w:rsidRDefault="00C506A2" w:rsidP="00C506A2">
      <w:pPr>
        <w:rPr>
          <w:rFonts w:ascii="Arial" w:hAnsi="Arial" w:cs="Arial"/>
          <w:color w:val="252525"/>
          <w:sz w:val="28"/>
          <w:szCs w:val="28"/>
          <w:shd w:val="clear" w:color="auto" w:fill="FFFFFF"/>
        </w:rPr>
      </w:pPr>
    </w:p>
    <w:p w14:paraId="4E37BB6D" w14:textId="77777777" w:rsidR="00C506A2" w:rsidRPr="00190B4C" w:rsidRDefault="00C506A2" w:rsidP="00C506A2">
      <w:pPr>
        <w:rPr>
          <w:rFonts w:ascii="Arial" w:hAnsi="Arial" w:cs="Arial"/>
          <w:color w:val="252525"/>
          <w:sz w:val="28"/>
          <w:szCs w:val="28"/>
          <w:shd w:val="clear" w:color="auto" w:fill="FFFFFF"/>
        </w:rPr>
      </w:pPr>
    </w:p>
    <w:p w14:paraId="4B1E3690" w14:textId="77777777" w:rsidR="00C506A2" w:rsidRDefault="00C506A2" w:rsidP="00C506A2">
      <w:pPr>
        <w:rPr>
          <w:rFonts w:ascii="Arial" w:hAnsi="Arial" w:cs="Arial"/>
          <w:color w:val="252525"/>
          <w:sz w:val="32"/>
          <w:szCs w:val="32"/>
          <w:u w:val="single"/>
          <w:shd w:val="clear" w:color="auto" w:fill="FFFFFF"/>
        </w:rPr>
      </w:pPr>
      <w:r>
        <w:rPr>
          <w:rFonts w:ascii="Arial" w:hAnsi="Arial" w:cs="Arial"/>
          <w:noProof/>
          <w:color w:val="252525"/>
          <w:sz w:val="32"/>
          <w:szCs w:val="32"/>
          <w:u w:val="single"/>
          <w:shd w:val="clear" w:color="auto" w:fill="FFFFFF"/>
          <w:lang w:val="fr-FR" w:eastAsia="fr-FR"/>
        </w:rPr>
        <w:drawing>
          <wp:inline distT="0" distB="0" distL="0" distR="0" wp14:anchorId="59C994F7" wp14:editId="2564BD85">
            <wp:extent cx="4019550" cy="3286125"/>
            <wp:effectExtent l="0" t="0" r="0" b="9525"/>
            <wp:docPr id="9" name="Picture 9" descr="C:\Users\toshiba\Pictures\Screenshot_2016-11-2 13.2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Screenshot_2016-11-2 13.28.5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19550" cy="3286125"/>
                    </a:xfrm>
                    <a:prstGeom prst="rect">
                      <a:avLst/>
                    </a:prstGeom>
                    <a:noFill/>
                    <a:ln>
                      <a:noFill/>
                    </a:ln>
                  </pic:spPr>
                </pic:pic>
              </a:graphicData>
            </a:graphic>
          </wp:inline>
        </w:drawing>
      </w:r>
    </w:p>
    <w:p w14:paraId="612016B7" w14:textId="77777777" w:rsidR="00C506A2" w:rsidRDefault="00C506A2" w:rsidP="00C506A2">
      <w:pPr>
        <w:rPr>
          <w:rFonts w:ascii="Arial" w:hAnsi="Arial" w:cs="Arial"/>
          <w:color w:val="252525"/>
          <w:sz w:val="28"/>
          <w:szCs w:val="28"/>
          <w:shd w:val="clear" w:color="auto" w:fill="FFFFFF"/>
        </w:rPr>
      </w:pPr>
    </w:p>
    <w:p w14:paraId="2714539B" w14:textId="77777777" w:rsidR="00C506A2" w:rsidRDefault="00C506A2" w:rsidP="00C506A2">
      <w:pPr>
        <w:rPr>
          <w:rFonts w:ascii="Arial" w:hAnsi="Arial" w:cs="Arial"/>
          <w:color w:val="252525"/>
          <w:sz w:val="28"/>
          <w:szCs w:val="28"/>
          <w:shd w:val="clear" w:color="auto" w:fill="FFFFFF"/>
        </w:rPr>
      </w:pPr>
    </w:p>
    <w:p w14:paraId="51D83514" w14:textId="77777777" w:rsidR="00C506A2" w:rsidRDefault="00C506A2" w:rsidP="00C506A2">
      <w:pPr>
        <w:rPr>
          <w:rFonts w:ascii="Arial" w:hAnsi="Arial" w:cs="Arial"/>
          <w:color w:val="252525"/>
          <w:sz w:val="28"/>
          <w:szCs w:val="28"/>
          <w:shd w:val="clear" w:color="auto" w:fill="FFFFFF"/>
        </w:rPr>
      </w:pPr>
    </w:p>
    <w:p w14:paraId="6E791CF3" w14:textId="77777777" w:rsidR="00C506A2" w:rsidRDefault="00C506A2" w:rsidP="00C506A2">
      <w:pPr>
        <w:rPr>
          <w:rFonts w:ascii="Arial" w:hAnsi="Arial" w:cs="Arial"/>
          <w:color w:val="252525"/>
          <w:sz w:val="28"/>
          <w:szCs w:val="28"/>
          <w:shd w:val="clear" w:color="auto" w:fill="FFFFFF"/>
        </w:rPr>
      </w:pPr>
    </w:p>
    <w:p w14:paraId="37588A91" w14:textId="77777777" w:rsidR="00C506A2" w:rsidRDefault="00C506A2" w:rsidP="00C506A2">
      <w:pPr>
        <w:rPr>
          <w:rFonts w:ascii="Arial" w:hAnsi="Arial" w:cs="Arial"/>
          <w:color w:val="252525"/>
          <w:sz w:val="28"/>
          <w:szCs w:val="28"/>
          <w:shd w:val="clear" w:color="auto" w:fill="FFFFFF"/>
        </w:rPr>
      </w:pPr>
    </w:p>
    <w:p w14:paraId="5AC8B2EB" w14:textId="77777777" w:rsidR="00C506A2" w:rsidRDefault="00C506A2" w:rsidP="00C506A2">
      <w:pPr>
        <w:rPr>
          <w:rFonts w:ascii="Arial" w:hAnsi="Arial" w:cs="Arial"/>
          <w:color w:val="252525"/>
          <w:sz w:val="28"/>
          <w:szCs w:val="28"/>
          <w:shd w:val="clear" w:color="auto" w:fill="FFFFFF"/>
        </w:rPr>
      </w:pPr>
    </w:p>
    <w:p w14:paraId="6084BDD5" w14:textId="6F3502AF" w:rsidR="00C506A2" w:rsidRPr="00C828FF" w:rsidRDefault="00C506A2" w:rsidP="00C506A2">
      <w:pPr>
        <w:rPr>
          <w:rFonts w:cstheme="minorHAnsi"/>
          <w:b/>
          <w:color w:val="252525"/>
          <w:shd w:val="clear" w:color="auto" w:fill="FFFFFF"/>
        </w:rPr>
      </w:pPr>
      <w:r w:rsidRPr="00C828FF">
        <w:rPr>
          <w:rFonts w:cstheme="minorHAnsi"/>
          <w:b/>
          <w:color w:val="252525"/>
          <w:shd w:val="clear" w:color="auto" w:fill="FFFFFF"/>
        </w:rPr>
        <w:t>User authentication</w:t>
      </w:r>
    </w:p>
    <w:p w14:paraId="5F7373C3" w14:textId="1EB708F0" w:rsidR="00C506A2" w:rsidRPr="00C828FF" w:rsidRDefault="00C828FF" w:rsidP="00C506A2">
      <w:pPr>
        <w:rPr>
          <w:rFonts w:cstheme="minorHAnsi"/>
          <w:color w:val="252525"/>
          <w:shd w:val="clear" w:color="auto" w:fill="FFFFFF"/>
        </w:rPr>
      </w:pPr>
      <w:r>
        <w:rPr>
          <w:rFonts w:cstheme="minorHAnsi"/>
          <w:color w:val="252525"/>
          <w:shd w:val="clear" w:color="auto" w:fill="FFFFFF"/>
        </w:rPr>
        <w:lastRenderedPageBreak/>
        <w:t xml:space="preserve">Users and devices allowed </w:t>
      </w:r>
      <w:r w:rsidR="00C506A2" w:rsidRPr="00C828FF">
        <w:rPr>
          <w:rFonts w:cstheme="minorHAnsi"/>
          <w:color w:val="252525"/>
          <w:shd w:val="clear" w:color="auto" w:fill="FFFFFF"/>
        </w:rPr>
        <w:t>on the network shou</w:t>
      </w:r>
      <w:r>
        <w:rPr>
          <w:rFonts w:cstheme="minorHAnsi"/>
          <w:color w:val="252525"/>
          <w:shd w:val="clear" w:color="auto" w:fill="FFFFFF"/>
        </w:rPr>
        <w:t>ld have a strong authentication</w:t>
      </w:r>
      <w:r w:rsidR="00C506A2" w:rsidRPr="00C828FF">
        <w:rPr>
          <w:rFonts w:cstheme="minorHAnsi"/>
          <w:color w:val="252525"/>
          <w:shd w:val="clear" w:color="auto" w:fill="FFFFFF"/>
        </w:rPr>
        <w:t>:</w:t>
      </w:r>
    </w:p>
    <w:p w14:paraId="6B2CE271" w14:textId="39B97676" w:rsidR="00C506A2" w:rsidRPr="00C828FF" w:rsidRDefault="00C828FF" w:rsidP="00C506A2">
      <w:pPr>
        <w:rPr>
          <w:rFonts w:cstheme="minorHAnsi"/>
          <w:color w:val="252525"/>
          <w:shd w:val="clear" w:color="auto" w:fill="FFFFFF"/>
        </w:rPr>
      </w:pPr>
      <w:r>
        <w:rPr>
          <w:rFonts w:cstheme="minorHAnsi"/>
          <w:color w:val="252525"/>
          <w:shd w:val="clear" w:color="auto" w:fill="FFFFFF"/>
        </w:rPr>
        <w:t>In authentication</w:t>
      </w:r>
      <w:r w:rsidR="00C506A2" w:rsidRPr="00C828FF">
        <w:rPr>
          <w:rFonts w:cstheme="minorHAnsi"/>
          <w:color w:val="252525"/>
          <w:shd w:val="clear" w:color="auto" w:fill="FFFFFF"/>
        </w:rPr>
        <w:t>, the user of computer has to p</w:t>
      </w:r>
      <w:r>
        <w:rPr>
          <w:rFonts w:cstheme="minorHAnsi"/>
          <w:color w:val="252525"/>
          <w:shd w:val="clear" w:color="auto" w:fill="FFFFFF"/>
        </w:rPr>
        <w:t xml:space="preserve">rove its identity to the </w:t>
      </w:r>
      <w:proofErr w:type="gramStart"/>
      <w:r>
        <w:rPr>
          <w:rFonts w:cstheme="minorHAnsi"/>
          <w:color w:val="252525"/>
          <w:shd w:val="clear" w:color="auto" w:fill="FFFFFF"/>
        </w:rPr>
        <w:t>server</w:t>
      </w:r>
      <w:r w:rsidR="00C506A2" w:rsidRPr="00C828FF">
        <w:rPr>
          <w:rFonts w:cstheme="minorHAnsi"/>
          <w:color w:val="252525"/>
          <w:shd w:val="clear" w:color="auto" w:fill="FFFFFF"/>
        </w:rPr>
        <w:t>,</w:t>
      </w:r>
      <w:proofErr w:type="gramEnd"/>
      <w:r w:rsidR="00C506A2" w:rsidRPr="00C828FF">
        <w:rPr>
          <w:rFonts w:cstheme="minorHAnsi"/>
          <w:color w:val="252525"/>
          <w:shd w:val="clear" w:color="auto" w:fill="FFFFFF"/>
        </w:rPr>
        <w:t xml:space="preserve"> it c</w:t>
      </w:r>
      <w:r>
        <w:rPr>
          <w:rFonts w:cstheme="minorHAnsi"/>
          <w:color w:val="252525"/>
          <w:shd w:val="clear" w:color="auto" w:fill="FFFFFF"/>
        </w:rPr>
        <w:t>an be done in one of these ways</w:t>
      </w:r>
      <w:r w:rsidR="00C506A2" w:rsidRPr="00C828FF">
        <w:rPr>
          <w:rFonts w:cstheme="minorHAnsi"/>
          <w:color w:val="252525"/>
          <w:shd w:val="clear" w:color="auto" w:fill="FFFFFF"/>
        </w:rPr>
        <w:t>:</w:t>
      </w:r>
    </w:p>
    <w:p w14:paraId="33F80AC1" w14:textId="4328A216" w:rsidR="00C506A2" w:rsidRPr="00C828FF" w:rsidRDefault="00C506A2" w:rsidP="00C506A2">
      <w:pPr>
        <w:rPr>
          <w:rFonts w:cstheme="minorHAnsi"/>
          <w:color w:val="252525"/>
          <w:shd w:val="clear" w:color="auto" w:fill="FFFFFF"/>
        </w:rPr>
      </w:pPr>
      <w:r w:rsidRPr="00C828FF">
        <w:rPr>
          <w:rFonts w:cstheme="minorHAnsi"/>
          <w:color w:val="252525"/>
          <w:shd w:val="clear" w:color="auto" w:fill="FFFFFF"/>
        </w:rPr>
        <w:t xml:space="preserve">  -</w:t>
      </w:r>
      <w:r w:rsidR="00C828FF">
        <w:rPr>
          <w:rFonts w:cstheme="minorHAnsi"/>
          <w:color w:val="252525"/>
          <w:shd w:val="clear" w:color="auto" w:fill="FFFFFF"/>
        </w:rPr>
        <w:t>by what users know</w:t>
      </w:r>
      <w:r w:rsidRPr="00C828FF">
        <w:rPr>
          <w:rFonts w:cstheme="minorHAnsi"/>
          <w:color w:val="252525"/>
          <w:shd w:val="clear" w:color="auto" w:fill="FFFFFF"/>
        </w:rPr>
        <w:t xml:space="preserve">:  username and password             </w:t>
      </w:r>
    </w:p>
    <w:p w14:paraId="4DC151C6" w14:textId="1AF9EBB9" w:rsidR="00C506A2" w:rsidRPr="00C828FF" w:rsidRDefault="00C506A2" w:rsidP="00C506A2">
      <w:pPr>
        <w:rPr>
          <w:rFonts w:cstheme="minorHAnsi"/>
          <w:color w:val="252525"/>
          <w:shd w:val="clear" w:color="auto" w:fill="FFFFFF"/>
        </w:rPr>
      </w:pPr>
      <w:r w:rsidRPr="00C828FF">
        <w:rPr>
          <w:rFonts w:cstheme="minorHAnsi"/>
          <w:color w:val="252525"/>
          <w:shd w:val="clear" w:color="auto" w:fill="FFFFFF"/>
        </w:rPr>
        <w:t xml:space="preserve">  -</w:t>
      </w:r>
      <w:r w:rsidR="00C828FF">
        <w:rPr>
          <w:rFonts w:cstheme="minorHAnsi"/>
          <w:color w:val="252525"/>
          <w:shd w:val="clear" w:color="auto" w:fill="FFFFFF"/>
        </w:rPr>
        <w:t xml:space="preserve">by what users are: </w:t>
      </w:r>
      <w:r w:rsidRPr="00C828FF">
        <w:rPr>
          <w:rFonts w:cstheme="minorHAnsi"/>
          <w:color w:val="252525"/>
          <w:shd w:val="clear" w:color="auto" w:fill="FFFFFF"/>
        </w:rPr>
        <w:t xml:space="preserve"> through biometrics (fingerprint)</w:t>
      </w:r>
    </w:p>
    <w:p w14:paraId="0C6AF399" w14:textId="00D4D667" w:rsidR="00C506A2" w:rsidRPr="00C828FF" w:rsidRDefault="00C506A2" w:rsidP="00C506A2">
      <w:pPr>
        <w:rPr>
          <w:rFonts w:cstheme="minorHAnsi"/>
          <w:color w:val="252525"/>
          <w:shd w:val="clear" w:color="auto" w:fill="FFFFFF"/>
        </w:rPr>
      </w:pPr>
      <w:r w:rsidRPr="00C828FF">
        <w:rPr>
          <w:rFonts w:cstheme="minorHAnsi"/>
          <w:color w:val="252525"/>
          <w:shd w:val="clear" w:color="auto" w:fill="FFFFFF"/>
        </w:rPr>
        <w:t xml:space="preserve">  -</w:t>
      </w:r>
      <w:r w:rsidR="00C828FF">
        <w:rPr>
          <w:rFonts w:cstheme="minorHAnsi"/>
          <w:color w:val="252525"/>
          <w:shd w:val="clear" w:color="auto" w:fill="FFFFFF"/>
        </w:rPr>
        <w:t>by what users have</w:t>
      </w:r>
      <w:r w:rsidRPr="00C828FF">
        <w:rPr>
          <w:rFonts w:cstheme="minorHAnsi"/>
          <w:color w:val="252525"/>
          <w:shd w:val="clear" w:color="auto" w:fill="FFFFFF"/>
        </w:rPr>
        <w:t>:</w:t>
      </w:r>
      <w:r w:rsidR="00C828FF">
        <w:rPr>
          <w:rFonts w:cstheme="minorHAnsi"/>
          <w:color w:val="252525"/>
          <w:shd w:val="clear" w:color="auto" w:fill="FFFFFF"/>
        </w:rPr>
        <w:t xml:space="preserve"> </w:t>
      </w:r>
      <w:r w:rsidRPr="00C828FF">
        <w:rPr>
          <w:rFonts w:cstheme="minorHAnsi"/>
          <w:color w:val="252525"/>
          <w:shd w:val="clear" w:color="auto" w:fill="FFFFFF"/>
        </w:rPr>
        <w:t xml:space="preserve"> through a security token</w:t>
      </w:r>
    </w:p>
    <w:p w14:paraId="7E0FDFD0" w14:textId="77777777" w:rsidR="00C506A2" w:rsidRPr="00C828FF" w:rsidRDefault="00C506A2" w:rsidP="00C506A2">
      <w:pPr>
        <w:rPr>
          <w:rFonts w:cstheme="minorHAnsi"/>
          <w:color w:val="252525"/>
          <w:shd w:val="clear" w:color="auto" w:fill="FFFFFF"/>
        </w:rPr>
      </w:pPr>
    </w:p>
    <w:p w14:paraId="420A2759" w14:textId="77777777" w:rsidR="00C506A2" w:rsidRDefault="00C506A2" w:rsidP="00C506A2">
      <w:pPr>
        <w:rPr>
          <w:rFonts w:ascii="Arial" w:hAnsi="Arial" w:cs="Arial"/>
          <w:noProof/>
          <w:color w:val="252525"/>
          <w:sz w:val="28"/>
          <w:szCs w:val="28"/>
          <w:shd w:val="clear" w:color="auto" w:fill="FFFFFF"/>
          <w:lang w:eastAsia="fr-FR"/>
        </w:rPr>
      </w:pPr>
      <w:r>
        <w:rPr>
          <w:rFonts w:ascii="Arial" w:hAnsi="Arial" w:cs="Arial"/>
          <w:noProof/>
          <w:color w:val="252525"/>
          <w:sz w:val="28"/>
          <w:szCs w:val="28"/>
          <w:shd w:val="clear" w:color="auto" w:fill="FFFFFF"/>
          <w:lang w:eastAsia="fr-FR"/>
        </w:rPr>
        <w:t xml:space="preserve">   </w:t>
      </w:r>
      <w:r w:rsidRPr="00E87783">
        <w:rPr>
          <w:rFonts w:ascii="Arial" w:hAnsi="Arial" w:cs="Arial"/>
          <w:noProof/>
          <w:color w:val="252525"/>
          <w:sz w:val="28"/>
          <w:szCs w:val="28"/>
          <w:shd w:val="clear" w:color="auto" w:fill="FFFFFF"/>
          <w:lang w:eastAsia="fr-FR"/>
        </w:rPr>
        <w:t xml:space="preserve"> </w:t>
      </w:r>
      <w:r>
        <w:rPr>
          <w:rFonts w:ascii="Arial" w:hAnsi="Arial" w:cs="Arial"/>
          <w:noProof/>
          <w:color w:val="252525"/>
          <w:sz w:val="28"/>
          <w:szCs w:val="28"/>
          <w:shd w:val="clear" w:color="auto" w:fill="FFFFFF"/>
          <w:lang w:val="fr-FR" w:eastAsia="fr-FR"/>
        </w:rPr>
        <w:drawing>
          <wp:inline distT="0" distB="0" distL="0" distR="0" wp14:anchorId="24C75F79" wp14:editId="0FA67BBA">
            <wp:extent cx="2057400" cy="1085666"/>
            <wp:effectExtent l="0" t="0" r="0" b="635"/>
            <wp:docPr id="10" name="Picture 10" descr="C:\Users\toshiba\Pictures\r0C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shiba\Pictures\r0C3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716" cy="1085833"/>
                    </a:xfrm>
                    <a:prstGeom prst="rect">
                      <a:avLst/>
                    </a:prstGeom>
                    <a:noFill/>
                    <a:ln>
                      <a:noFill/>
                    </a:ln>
                  </pic:spPr>
                </pic:pic>
              </a:graphicData>
            </a:graphic>
          </wp:inline>
        </w:drawing>
      </w:r>
      <w:r>
        <w:rPr>
          <w:rFonts w:ascii="Arial" w:hAnsi="Arial" w:cs="Arial"/>
          <w:noProof/>
          <w:color w:val="252525"/>
          <w:sz w:val="28"/>
          <w:szCs w:val="28"/>
          <w:shd w:val="clear" w:color="auto" w:fill="FFFFFF"/>
          <w:lang w:eastAsia="fr-FR"/>
        </w:rPr>
        <w:t xml:space="preserve">          </w:t>
      </w:r>
      <w:r>
        <w:rPr>
          <w:rFonts w:ascii="Arial" w:hAnsi="Arial" w:cs="Arial"/>
          <w:noProof/>
          <w:color w:val="252525"/>
          <w:sz w:val="28"/>
          <w:szCs w:val="28"/>
          <w:shd w:val="clear" w:color="auto" w:fill="FFFFFF"/>
          <w:lang w:val="fr-FR" w:eastAsia="fr-FR"/>
        </w:rPr>
        <w:drawing>
          <wp:inline distT="0" distB="0" distL="0" distR="0" wp14:anchorId="00E54F16" wp14:editId="7817C187">
            <wp:extent cx="504825" cy="733425"/>
            <wp:effectExtent l="0" t="0" r="9525" b="9525"/>
            <wp:docPr id="11" name="Picture 11" descr="C:\Users\toshiba\Pictures\2171856647_dfc17df8eb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Pictures\2171856647_dfc17df8eb_m.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04825" cy="733425"/>
                    </a:xfrm>
                    <a:prstGeom prst="rect">
                      <a:avLst/>
                    </a:prstGeom>
                    <a:noFill/>
                    <a:ln>
                      <a:noFill/>
                    </a:ln>
                  </pic:spPr>
                </pic:pic>
              </a:graphicData>
            </a:graphic>
          </wp:inline>
        </w:drawing>
      </w:r>
      <w:r>
        <w:rPr>
          <w:rFonts w:ascii="Arial" w:hAnsi="Arial" w:cs="Arial"/>
          <w:noProof/>
          <w:color w:val="252525"/>
          <w:sz w:val="28"/>
          <w:szCs w:val="28"/>
          <w:shd w:val="clear" w:color="auto" w:fill="FFFFFF"/>
          <w:lang w:eastAsia="fr-FR"/>
        </w:rPr>
        <w:t xml:space="preserve">            </w:t>
      </w:r>
      <w:r>
        <w:rPr>
          <w:rFonts w:ascii="Arial" w:hAnsi="Arial" w:cs="Arial"/>
          <w:noProof/>
          <w:color w:val="252525"/>
          <w:sz w:val="28"/>
          <w:szCs w:val="28"/>
          <w:shd w:val="clear" w:color="auto" w:fill="FFFFFF"/>
          <w:lang w:val="fr-FR" w:eastAsia="fr-FR"/>
        </w:rPr>
        <w:drawing>
          <wp:inline distT="0" distB="0" distL="0" distR="0" wp14:anchorId="42683D46" wp14:editId="340374BB">
            <wp:extent cx="1838325" cy="1228725"/>
            <wp:effectExtent l="0" t="0" r="9525" b="9525"/>
            <wp:docPr id="12" name="Picture 12" descr="C:\Users\toshiba\Pictures\security_tokens_2015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shiba\Pictures\security_tokens_2015_10.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39031" cy="1229197"/>
                    </a:xfrm>
                    <a:prstGeom prst="rect">
                      <a:avLst/>
                    </a:prstGeom>
                    <a:noFill/>
                    <a:ln>
                      <a:noFill/>
                    </a:ln>
                  </pic:spPr>
                </pic:pic>
              </a:graphicData>
            </a:graphic>
          </wp:inline>
        </w:drawing>
      </w:r>
    </w:p>
    <w:p w14:paraId="1A9453AE" w14:textId="77777777" w:rsidR="00C506A2" w:rsidRDefault="00C506A2" w:rsidP="00C506A2">
      <w:pPr>
        <w:rPr>
          <w:rFonts w:ascii="Arial" w:hAnsi="Arial" w:cs="Arial"/>
          <w:color w:val="252525"/>
          <w:sz w:val="28"/>
          <w:szCs w:val="28"/>
          <w:shd w:val="clear" w:color="auto" w:fill="FFFFFF"/>
        </w:rPr>
      </w:pPr>
    </w:p>
    <w:p w14:paraId="475B0597" w14:textId="77777777" w:rsidR="00C506A2" w:rsidRPr="00C828FF" w:rsidRDefault="00C506A2" w:rsidP="00C506A2">
      <w:pPr>
        <w:rPr>
          <w:rFonts w:cstheme="minorHAnsi"/>
          <w:color w:val="252525"/>
          <w:shd w:val="clear" w:color="auto" w:fill="FFFFFF"/>
        </w:rPr>
      </w:pPr>
      <w:r w:rsidRPr="00C828FF">
        <w:rPr>
          <w:rFonts w:cstheme="minorHAnsi"/>
          <w:color w:val="252525"/>
          <w:shd w:val="clear" w:color="auto" w:fill="FFFFFF"/>
        </w:rPr>
        <w:t xml:space="preserve">These factors </w:t>
      </w:r>
      <w:proofErr w:type="gramStart"/>
      <w:r w:rsidRPr="00C828FF">
        <w:rPr>
          <w:rFonts w:cstheme="minorHAnsi"/>
          <w:color w:val="252525"/>
          <w:shd w:val="clear" w:color="auto" w:fill="FFFFFF"/>
        </w:rPr>
        <w:t>can be used</w:t>
      </w:r>
      <w:proofErr w:type="gramEnd"/>
      <w:r w:rsidRPr="00C828FF">
        <w:rPr>
          <w:rFonts w:cstheme="minorHAnsi"/>
          <w:color w:val="252525"/>
          <w:shd w:val="clear" w:color="auto" w:fill="FFFFFF"/>
        </w:rPr>
        <w:t xml:space="preserve"> in combination to increase security.</w:t>
      </w:r>
    </w:p>
    <w:p w14:paraId="09F2415C" w14:textId="77777777" w:rsidR="00C506A2" w:rsidRPr="00C828FF" w:rsidRDefault="00C506A2" w:rsidP="00C506A2">
      <w:pPr>
        <w:rPr>
          <w:rFonts w:cstheme="minorHAnsi"/>
          <w:color w:val="252525"/>
          <w:shd w:val="clear" w:color="auto" w:fill="FFFFFF"/>
        </w:rPr>
      </w:pPr>
    </w:p>
    <w:p w14:paraId="2DC20F2F" w14:textId="08D2FD4C" w:rsidR="00C506A2" w:rsidRPr="00C828FF" w:rsidRDefault="00C506A2" w:rsidP="00C506A2">
      <w:pPr>
        <w:rPr>
          <w:rFonts w:cstheme="minorHAnsi"/>
          <w:b/>
          <w:color w:val="252525"/>
          <w:shd w:val="clear" w:color="auto" w:fill="FFFFFF"/>
        </w:rPr>
      </w:pPr>
      <w:r w:rsidRPr="00C828FF">
        <w:rPr>
          <w:rFonts w:cstheme="minorHAnsi"/>
          <w:b/>
          <w:color w:val="252525"/>
          <w:shd w:val="clear" w:color="auto" w:fill="FFFFFF"/>
        </w:rPr>
        <w:t>Authentication and authorization methods</w:t>
      </w:r>
    </w:p>
    <w:p w14:paraId="08CD50B9" w14:textId="2AD1D900" w:rsidR="00C506A2" w:rsidRPr="00C828FF" w:rsidRDefault="00C506A2" w:rsidP="00C506A2">
      <w:pPr>
        <w:rPr>
          <w:rFonts w:cstheme="minorHAnsi"/>
          <w:color w:val="252525"/>
          <w:shd w:val="clear" w:color="auto" w:fill="FFFFFF"/>
        </w:rPr>
      </w:pPr>
      <w:r w:rsidRPr="00C828FF">
        <w:rPr>
          <w:rFonts w:cstheme="minorHAnsi"/>
          <w:color w:val="252525"/>
          <w:shd w:val="clear" w:color="auto" w:fill="FFFFFF"/>
        </w:rPr>
        <w:t>Authentication and authorization meth</w:t>
      </w:r>
      <w:r w:rsidR="00C828FF">
        <w:rPr>
          <w:rFonts w:cstheme="minorHAnsi"/>
          <w:color w:val="252525"/>
          <w:shd w:val="clear" w:color="auto" w:fill="FFFFFF"/>
        </w:rPr>
        <w:t xml:space="preserve">ods </w:t>
      </w:r>
      <w:proofErr w:type="gramStart"/>
      <w:r w:rsidR="00C828FF">
        <w:rPr>
          <w:rFonts w:cstheme="minorHAnsi"/>
          <w:color w:val="252525"/>
          <w:shd w:val="clear" w:color="auto" w:fill="FFFFFF"/>
        </w:rPr>
        <w:t>can be done</w:t>
      </w:r>
      <w:proofErr w:type="gramEnd"/>
      <w:r w:rsidR="00C828FF">
        <w:rPr>
          <w:rFonts w:cstheme="minorHAnsi"/>
          <w:color w:val="252525"/>
          <w:shd w:val="clear" w:color="auto" w:fill="FFFFFF"/>
        </w:rPr>
        <w:t xml:space="preserve"> in several ways</w:t>
      </w:r>
      <w:r w:rsidRPr="00C828FF">
        <w:rPr>
          <w:rFonts w:cstheme="minorHAnsi"/>
          <w:color w:val="252525"/>
          <w:shd w:val="clear" w:color="auto" w:fill="FFFFFF"/>
        </w:rPr>
        <w:t>:</w:t>
      </w:r>
    </w:p>
    <w:p w14:paraId="479E8A18" w14:textId="4768F374" w:rsidR="00C506A2" w:rsidRPr="00C828FF" w:rsidRDefault="00C828FF" w:rsidP="00C506A2">
      <w:pPr>
        <w:pStyle w:val="ListParagraph"/>
        <w:numPr>
          <w:ilvl w:val="0"/>
          <w:numId w:val="39"/>
        </w:numPr>
        <w:spacing w:after="200" w:line="276" w:lineRule="auto"/>
        <w:rPr>
          <w:rFonts w:cstheme="minorHAnsi"/>
          <w:color w:val="252525"/>
          <w:shd w:val="clear" w:color="auto" w:fill="FFFFFF"/>
        </w:rPr>
      </w:pPr>
      <w:r>
        <w:rPr>
          <w:rFonts w:cstheme="minorHAnsi"/>
          <w:color w:val="252525"/>
          <w:shd w:val="clear" w:color="auto" w:fill="FFFFFF"/>
        </w:rPr>
        <w:t>PAP</w:t>
      </w:r>
      <w:r w:rsidR="00C506A2" w:rsidRPr="00C828FF">
        <w:rPr>
          <w:rFonts w:cstheme="minorHAnsi"/>
          <w:color w:val="252525"/>
          <w:shd w:val="clear" w:color="auto" w:fill="FFFFFF"/>
        </w:rPr>
        <w:t>: when you e</w:t>
      </w:r>
      <w:r>
        <w:rPr>
          <w:rFonts w:cstheme="minorHAnsi"/>
          <w:color w:val="252525"/>
          <w:shd w:val="clear" w:color="auto" w:fill="FFFFFF"/>
        </w:rPr>
        <w:t xml:space="preserve">nter your username and password, they are sent in clear text </w:t>
      </w:r>
      <w:proofErr w:type="gramStart"/>
      <w:r>
        <w:rPr>
          <w:rFonts w:cstheme="minorHAnsi"/>
          <w:color w:val="252525"/>
          <w:shd w:val="clear" w:color="auto" w:fill="FFFFFF"/>
        </w:rPr>
        <w:t>format</w:t>
      </w:r>
      <w:r w:rsidR="00C506A2" w:rsidRPr="00C828FF">
        <w:rPr>
          <w:rFonts w:cstheme="minorHAnsi"/>
          <w:color w:val="252525"/>
          <w:shd w:val="clear" w:color="auto" w:fill="FFFFFF"/>
        </w:rPr>
        <w:t xml:space="preserve"> .</w:t>
      </w:r>
      <w:proofErr w:type="gramEnd"/>
      <w:r w:rsidR="00C506A2" w:rsidRPr="00C828FF">
        <w:rPr>
          <w:rFonts w:cstheme="minorHAnsi"/>
          <w:color w:val="252525"/>
          <w:shd w:val="clear" w:color="auto" w:fill="FFFFFF"/>
        </w:rPr>
        <w:t xml:space="preserve"> PAP is subject for numerous attacks </w:t>
      </w:r>
    </w:p>
    <w:p w14:paraId="2824A019" w14:textId="4CD8539A" w:rsidR="00C506A2" w:rsidRPr="00C828FF" w:rsidRDefault="00C506A2" w:rsidP="00C506A2">
      <w:pPr>
        <w:pStyle w:val="ListParagraph"/>
        <w:numPr>
          <w:ilvl w:val="0"/>
          <w:numId w:val="39"/>
        </w:numPr>
        <w:spacing w:after="200" w:line="276" w:lineRule="auto"/>
        <w:rPr>
          <w:rFonts w:cstheme="minorHAnsi"/>
          <w:color w:val="252525"/>
          <w:shd w:val="clear" w:color="auto" w:fill="FFFFFF"/>
        </w:rPr>
      </w:pPr>
      <w:r w:rsidRPr="00C828FF">
        <w:rPr>
          <w:rFonts w:cstheme="minorHAnsi"/>
          <w:color w:val="252525"/>
          <w:shd w:val="clear" w:color="auto" w:fill="FFFFFF"/>
        </w:rPr>
        <w:t xml:space="preserve">CHAP:  when you </w:t>
      </w:r>
      <w:r w:rsidR="00C828FF">
        <w:rPr>
          <w:rFonts w:cstheme="minorHAnsi"/>
          <w:color w:val="252525"/>
          <w:shd w:val="clear" w:color="auto" w:fill="FFFFFF"/>
        </w:rPr>
        <w:t>enter a username and a password</w:t>
      </w:r>
      <w:r w:rsidRPr="00C828FF">
        <w:rPr>
          <w:rFonts w:cstheme="minorHAnsi"/>
          <w:color w:val="252525"/>
          <w:shd w:val="clear" w:color="auto" w:fill="FFFFFF"/>
        </w:rPr>
        <w:t>, it authenticates th</w:t>
      </w:r>
      <w:r w:rsidR="00C828FF">
        <w:rPr>
          <w:rFonts w:cstheme="minorHAnsi"/>
          <w:color w:val="252525"/>
          <w:shd w:val="clear" w:color="auto" w:fill="FFFFFF"/>
        </w:rPr>
        <w:t>rough a 3-way handshake process</w:t>
      </w:r>
      <w:r w:rsidRPr="00C828FF">
        <w:rPr>
          <w:rFonts w:cstheme="minorHAnsi"/>
          <w:color w:val="252525"/>
          <w:shd w:val="clear" w:color="auto" w:fill="FFFFFF"/>
        </w:rPr>
        <w:t>. The resource</w:t>
      </w:r>
      <w:r>
        <w:rPr>
          <w:rFonts w:ascii="Arial" w:hAnsi="Arial" w:cs="Arial"/>
          <w:color w:val="252525"/>
          <w:sz w:val="28"/>
          <w:szCs w:val="28"/>
          <w:shd w:val="clear" w:color="auto" w:fill="FFFFFF"/>
        </w:rPr>
        <w:t xml:space="preserve"> </w:t>
      </w:r>
      <w:r w:rsidR="00C828FF">
        <w:rPr>
          <w:rFonts w:cstheme="minorHAnsi"/>
          <w:color w:val="252525"/>
          <w:shd w:val="clear" w:color="auto" w:fill="FFFFFF"/>
        </w:rPr>
        <w:t>issues a challenge</w:t>
      </w:r>
      <w:r w:rsidRPr="00C828FF">
        <w:rPr>
          <w:rFonts w:cstheme="minorHAnsi"/>
          <w:color w:val="252525"/>
          <w:shd w:val="clear" w:color="auto" w:fill="FFFFFF"/>
        </w:rPr>
        <w:t xml:space="preserve">: what </w:t>
      </w:r>
      <w:proofErr w:type="gramStart"/>
      <w:r w:rsidRPr="00C828FF">
        <w:rPr>
          <w:rFonts w:cstheme="minorHAnsi"/>
          <w:color w:val="252525"/>
          <w:shd w:val="clear" w:color="auto" w:fill="FFFFFF"/>
        </w:rPr>
        <w:t>is the hashed valu</w:t>
      </w:r>
      <w:r w:rsidR="00C828FF">
        <w:rPr>
          <w:rFonts w:cstheme="minorHAnsi"/>
          <w:color w:val="252525"/>
          <w:shd w:val="clear" w:color="auto" w:fill="FFFFFF"/>
        </w:rPr>
        <w:t>es</w:t>
      </w:r>
      <w:proofErr w:type="gramEnd"/>
      <w:r w:rsidR="00C828FF">
        <w:rPr>
          <w:rFonts w:cstheme="minorHAnsi"/>
          <w:color w:val="252525"/>
          <w:shd w:val="clear" w:color="auto" w:fill="FFFFFF"/>
        </w:rPr>
        <w:t xml:space="preserve"> of the username and password</w:t>
      </w:r>
      <w:r w:rsidRPr="00C828FF">
        <w:rPr>
          <w:rFonts w:cstheme="minorHAnsi"/>
          <w:color w:val="252525"/>
          <w:shd w:val="clear" w:color="auto" w:fill="FFFFFF"/>
        </w:rPr>
        <w:t xml:space="preserve">?   </w:t>
      </w:r>
    </w:p>
    <w:p w14:paraId="201EAFB5" w14:textId="33E0432E" w:rsidR="00C506A2" w:rsidRPr="00C828FF" w:rsidRDefault="00C506A2" w:rsidP="00C506A2">
      <w:pPr>
        <w:pStyle w:val="ListParagraph"/>
        <w:rPr>
          <w:rFonts w:cstheme="minorHAnsi"/>
          <w:color w:val="252525"/>
          <w:shd w:val="clear" w:color="auto" w:fill="FFFFFF"/>
        </w:rPr>
      </w:pPr>
      <w:r w:rsidRPr="00C828FF">
        <w:rPr>
          <w:rFonts w:cstheme="minorHAnsi"/>
          <w:color w:val="252525"/>
          <w:shd w:val="clear" w:color="auto" w:fill="FFFFFF"/>
        </w:rPr>
        <w:t xml:space="preserve">The user’s device sends a hashed value to the resource </w:t>
      </w:r>
      <w:proofErr w:type="gramStart"/>
      <w:r w:rsidRPr="00C828FF">
        <w:rPr>
          <w:rFonts w:cstheme="minorHAnsi"/>
          <w:color w:val="252525"/>
          <w:shd w:val="clear" w:color="auto" w:fill="FFFFFF"/>
        </w:rPr>
        <w:t>device which evaluates the hashed values</w:t>
      </w:r>
      <w:proofErr w:type="gramEnd"/>
      <w:r w:rsidRPr="00C828FF">
        <w:rPr>
          <w:rFonts w:cstheme="minorHAnsi"/>
          <w:color w:val="252525"/>
          <w:shd w:val="clear" w:color="auto" w:fill="FFFFFF"/>
        </w:rPr>
        <w:t xml:space="preserve"> and either ac</w:t>
      </w:r>
      <w:r w:rsidR="00C828FF">
        <w:rPr>
          <w:rFonts w:cstheme="minorHAnsi"/>
          <w:color w:val="252525"/>
          <w:shd w:val="clear" w:color="auto" w:fill="FFFFFF"/>
        </w:rPr>
        <w:t>cepts or rejects the connection</w:t>
      </w:r>
      <w:r w:rsidRPr="00C828FF">
        <w:rPr>
          <w:rFonts w:cstheme="minorHAnsi"/>
          <w:color w:val="252525"/>
          <w:shd w:val="clear" w:color="auto" w:fill="FFFFFF"/>
        </w:rPr>
        <w:t>.</w:t>
      </w:r>
    </w:p>
    <w:p w14:paraId="54477750" w14:textId="24A3E6B9" w:rsidR="00C506A2" w:rsidRPr="00C828FF" w:rsidRDefault="00C828FF" w:rsidP="00C506A2">
      <w:pPr>
        <w:pStyle w:val="ListParagraph"/>
        <w:rPr>
          <w:rFonts w:cstheme="minorHAnsi"/>
          <w:color w:val="252525"/>
          <w:shd w:val="clear" w:color="auto" w:fill="FFFFFF"/>
        </w:rPr>
      </w:pPr>
      <w:r>
        <w:rPr>
          <w:rFonts w:cstheme="minorHAnsi"/>
          <w:color w:val="252525"/>
          <w:shd w:val="clear" w:color="auto" w:fill="FFFFFF"/>
        </w:rPr>
        <w:t>-MS-</w:t>
      </w:r>
      <w:proofErr w:type="gramStart"/>
      <w:r>
        <w:rPr>
          <w:rFonts w:cstheme="minorHAnsi"/>
          <w:color w:val="252525"/>
          <w:shd w:val="clear" w:color="auto" w:fill="FFFFFF"/>
        </w:rPr>
        <w:t>CHAP</w:t>
      </w:r>
      <w:r w:rsidR="00C506A2" w:rsidRPr="00C828FF">
        <w:rPr>
          <w:rFonts w:cstheme="minorHAnsi"/>
          <w:color w:val="252525"/>
          <w:shd w:val="clear" w:color="auto" w:fill="FFFFFF"/>
        </w:rPr>
        <w:t>:</w:t>
      </w:r>
      <w:proofErr w:type="gramEnd"/>
      <w:r w:rsidR="00C506A2" w:rsidRPr="00C828FF">
        <w:rPr>
          <w:rFonts w:cstheme="minorHAnsi"/>
          <w:color w:val="252525"/>
          <w:shd w:val="clear" w:color="auto" w:fill="FFFFFF"/>
        </w:rPr>
        <w:t xml:space="preserve"> same as CHAP but used only by Microsoft</w:t>
      </w:r>
    </w:p>
    <w:p w14:paraId="54B9199E" w14:textId="38F78EF2" w:rsidR="00C506A2" w:rsidRPr="00C828FF" w:rsidRDefault="00C506A2" w:rsidP="00C506A2">
      <w:pPr>
        <w:pStyle w:val="ListParagraph"/>
        <w:rPr>
          <w:rFonts w:cstheme="minorHAnsi"/>
          <w:color w:val="252525"/>
          <w:shd w:val="clear" w:color="auto" w:fill="FFFFFF"/>
        </w:rPr>
      </w:pPr>
      <w:r w:rsidRPr="00C828FF">
        <w:rPr>
          <w:rFonts w:cstheme="minorHAnsi"/>
          <w:color w:val="252525"/>
          <w:shd w:val="clear" w:color="auto" w:fill="FFFFFF"/>
        </w:rPr>
        <w:t>-EAP (Ext</w:t>
      </w:r>
      <w:r w:rsidR="00C828FF">
        <w:rPr>
          <w:rFonts w:cstheme="minorHAnsi"/>
          <w:color w:val="252525"/>
          <w:shd w:val="clear" w:color="auto" w:fill="FFFFFF"/>
        </w:rPr>
        <w:t>ensible authentication protocol)</w:t>
      </w:r>
      <w:r w:rsidRPr="00C828FF">
        <w:rPr>
          <w:rFonts w:cstheme="minorHAnsi"/>
          <w:color w:val="252525"/>
          <w:shd w:val="clear" w:color="auto" w:fill="FFFFFF"/>
        </w:rPr>
        <w:t xml:space="preserve">: </w:t>
      </w:r>
    </w:p>
    <w:p w14:paraId="5C18AF45" w14:textId="77777777" w:rsidR="00C506A2" w:rsidRPr="00C828FF" w:rsidRDefault="00C506A2" w:rsidP="00C506A2">
      <w:pPr>
        <w:pStyle w:val="ListParagraph"/>
        <w:rPr>
          <w:rFonts w:cstheme="minorHAnsi"/>
          <w:color w:val="252525"/>
          <w:shd w:val="clear" w:color="auto" w:fill="FFFFFF"/>
        </w:rPr>
      </w:pPr>
    </w:p>
    <w:p w14:paraId="3A08C0FC" w14:textId="02930992" w:rsidR="00C506A2" w:rsidRPr="00C828FF" w:rsidRDefault="00C828FF" w:rsidP="00C506A2">
      <w:pPr>
        <w:pStyle w:val="ListParagraph"/>
        <w:rPr>
          <w:rFonts w:cstheme="minorHAnsi"/>
          <w:color w:val="252525"/>
          <w:shd w:val="clear" w:color="auto" w:fill="FFFFFF"/>
        </w:rPr>
      </w:pPr>
      <w:proofErr w:type="gramStart"/>
      <w:r>
        <w:rPr>
          <w:rFonts w:cstheme="minorHAnsi"/>
          <w:color w:val="252525"/>
          <w:shd w:val="clear" w:color="auto" w:fill="FFFFFF"/>
        </w:rPr>
        <w:t>It is a</w:t>
      </w:r>
      <w:r w:rsidR="00C506A2" w:rsidRPr="00C828FF">
        <w:rPr>
          <w:rFonts w:cstheme="minorHAnsi"/>
          <w:color w:val="252525"/>
          <w:shd w:val="clear" w:color="auto" w:fill="FFFFFF"/>
        </w:rPr>
        <w:t xml:space="preserve"> specification that</w:t>
      </w:r>
      <w:proofErr w:type="gramEnd"/>
      <w:r w:rsidR="00C506A2" w:rsidRPr="00C828FF">
        <w:rPr>
          <w:rFonts w:cstheme="minorHAnsi"/>
          <w:color w:val="252525"/>
          <w:shd w:val="clear" w:color="auto" w:fill="FFFFFF"/>
        </w:rPr>
        <w:t xml:space="preserve"> de</w:t>
      </w:r>
      <w:r w:rsidR="00343B45">
        <w:rPr>
          <w:rFonts w:cstheme="minorHAnsi"/>
          <w:color w:val="252525"/>
          <w:shd w:val="clear" w:color="auto" w:fill="FFFFFF"/>
        </w:rPr>
        <w:t>tails over 100 separate methods</w:t>
      </w:r>
      <w:r w:rsidR="00C506A2" w:rsidRPr="00C828FF">
        <w:rPr>
          <w:rFonts w:cstheme="minorHAnsi"/>
          <w:color w:val="252525"/>
          <w:shd w:val="clear" w:color="auto" w:fill="FFFFFF"/>
        </w:rPr>
        <w:t>. One of thes</w:t>
      </w:r>
      <w:r>
        <w:rPr>
          <w:rFonts w:cstheme="minorHAnsi"/>
          <w:color w:val="252525"/>
          <w:shd w:val="clear" w:color="auto" w:fill="FFFFFF"/>
        </w:rPr>
        <w:t>e methods is Kerberos</w:t>
      </w:r>
      <w:r w:rsidR="00C506A2" w:rsidRPr="00C828FF">
        <w:rPr>
          <w:rFonts w:cstheme="minorHAnsi"/>
          <w:color w:val="252525"/>
          <w:shd w:val="clear" w:color="auto" w:fill="FFFFFF"/>
        </w:rPr>
        <w:t xml:space="preserve">. </w:t>
      </w:r>
    </w:p>
    <w:p w14:paraId="7CE051FE" w14:textId="77777777" w:rsidR="00C506A2" w:rsidRPr="00C828FF" w:rsidRDefault="00C506A2" w:rsidP="00C506A2">
      <w:pPr>
        <w:pStyle w:val="ListParagraph"/>
        <w:rPr>
          <w:rFonts w:cstheme="minorHAnsi"/>
          <w:color w:val="252525"/>
          <w:shd w:val="clear" w:color="auto" w:fill="FFFFFF"/>
        </w:rPr>
      </w:pPr>
    </w:p>
    <w:p w14:paraId="44B6844B" w14:textId="59A51581" w:rsidR="00C506A2" w:rsidRPr="00343B45" w:rsidRDefault="00C828FF" w:rsidP="00C506A2">
      <w:pPr>
        <w:pStyle w:val="ListParagraph"/>
        <w:rPr>
          <w:rFonts w:cstheme="minorHAnsi"/>
          <w:iCs/>
          <w:color w:val="252525"/>
          <w:shd w:val="clear" w:color="auto" w:fill="FFFFFF"/>
        </w:rPr>
      </w:pPr>
      <w:r w:rsidRPr="00343B45">
        <w:rPr>
          <w:rFonts w:cstheme="minorHAnsi"/>
          <w:iCs/>
          <w:color w:val="252525"/>
          <w:shd w:val="clear" w:color="auto" w:fill="FFFFFF"/>
        </w:rPr>
        <w:t>What is Kerberos</w:t>
      </w:r>
      <w:r w:rsidR="00C506A2" w:rsidRPr="00343B45">
        <w:rPr>
          <w:rFonts w:cstheme="minorHAnsi"/>
          <w:iCs/>
          <w:color w:val="252525"/>
          <w:shd w:val="clear" w:color="auto" w:fill="FFFFFF"/>
        </w:rPr>
        <w:t xml:space="preserve">? </w:t>
      </w:r>
    </w:p>
    <w:p w14:paraId="28FE1760" w14:textId="77777777" w:rsidR="00C506A2" w:rsidRPr="00C828FF" w:rsidRDefault="00C506A2" w:rsidP="00C506A2">
      <w:pPr>
        <w:pStyle w:val="ListParagraph"/>
        <w:rPr>
          <w:rFonts w:cstheme="minorHAnsi"/>
          <w:color w:val="252525"/>
          <w:shd w:val="clear" w:color="auto" w:fill="FFFFFF"/>
        </w:rPr>
      </w:pPr>
    </w:p>
    <w:p w14:paraId="36D38775" w14:textId="2E7413E7" w:rsidR="00C506A2" w:rsidRPr="00C828FF" w:rsidRDefault="00C506A2" w:rsidP="00343B45">
      <w:pPr>
        <w:pStyle w:val="ListParagraph"/>
        <w:numPr>
          <w:ilvl w:val="0"/>
          <w:numId w:val="41"/>
        </w:numPr>
        <w:spacing w:after="200" w:line="276" w:lineRule="auto"/>
        <w:rPr>
          <w:rFonts w:cstheme="minorHAnsi"/>
          <w:color w:val="252525"/>
          <w:shd w:val="clear" w:color="auto" w:fill="FFFFFF"/>
        </w:rPr>
      </w:pPr>
      <w:r w:rsidRPr="00C828FF">
        <w:rPr>
          <w:rFonts w:cstheme="minorHAnsi"/>
          <w:color w:val="252525"/>
          <w:shd w:val="clear" w:color="auto" w:fill="FFFFFF"/>
        </w:rPr>
        <w:t>I</w:t>
      </w:r>
      <w:r w:rsidR="00C828FF">
        <w:rPr>
          <w:rFonts w:cstheme="minorHAnsi"/>
          <w:color w:val="252525"/>
          <w:shd w:val="clear" w:color="auto" w:fill="FFFFFF"/>
        </w:rPr>
        <w:t xml:space="preserve">t is an authentication </w:t>
      </w:r>
      <w:proofErr w:type="gramStart"/>
      <w:r w:rsidR="00C828FF">
        <w:rPr>
          <w:rFonts w:cstheme="minorHAnsi"/>
          <w:color w:val="252525"/>
          <w:shd w:val="clear" w:color="auto" w:fill="FFFFFF"/>
        </w:rPr>
        <w:t>protocol</w:t>
      </w:r>
      <w:r w:rsidRPr="00C828FF">
        <w:rPr>
          <w:rFonts w:cstheme="minorHAnsi"/>
          <w:color w:val="252525"/>
          <w:shd w:val="clear" w:color="auto" w:fill="FFFFFF"/>
        </w:rPr>
        <w:t xml:space="preserve"> which</w:t>
      </w:r>
      <w:proofErr w:type="gramEnd"/>
      <w:r w:rsidRPr="00C828FF">
        <w:rPr>
          <w:rFonts w:cstheme="minorHAnsi"/>
          <w:color w:val="252525"/>
          <w:shd w:val="clear" w:color="auto" w:fill="FFFFFF"/>
        </w:rPr>
        <w:t xml:space="preserve"> uses</w:t>
      </w:r>
      <w:r w:rsidR="00C828FF">
        <w:rPr>
          <w:rFonts w:cstheme="minorHAnsi"/>
          <w:color w:val="252525"/>
          <w:shd w:val="clear" w:color="auto" w:fill="FFFFFF"/>
        </w:rPr>
        <w:t xml:space="preserve"> TCP or UDP protocol by default</w:t>
      </w:r>
      <w:r w:rsidRPr="00C828FF">
        <w:rPr>
          <w:rFonts w:cstheme="minorHAnsi"/>
          <w:color w:val="252525"/>
          <w:shd w:val="clear" w:color="auto" w:fill="FFFFFF"/>
        </w:rPr>
        <w:t>.</w:t>
      </w:r>
    </w:p>
    <w:p w14:paraId="6C005537" w14:textId="12F9BE56" w:rsidR="00C506A2" w:rsidRPr="00343B45" w:rsidRDefault="00C828FF" w:rsidP="00343B45">
      <w:pPr>
        <w:pStyle w:val="ListParagraph"/>
        <w:numPr>
          <w:ilvl w:val="0"/>
          <w:numId w:val="41"/>
        </w:numPr>
        <w:rPr>
          <w:rFonts w:cstheme="minorHAnsi"/>
          <w:color w:val="252525"/>
          <w:shd w:val="clear" w:color="auto" w:fill="FFFFFF"/>
        </w:rPr>
      </w:pPr>
      <w:r w:rsidRPr="00343B45">
        <w:rPr>
          <w:rFonts w:cstheme="minorHAnsi"/>
          <w:color w:val="252525"/>
          <w:shd w:val="clear" w:color="auto" w:fill="FFFFFF"/>
        </w:rPr>
        <w:t>When we use it</w:t>
      </w:r>
      <w:r w:rsidR="00C506A2" w:rsidRPr="00343B45">
        <w:rPr>
          <w:rFonts w:cstheme="minorHAnsi"/>
          <w:color w:val="252525"/>
          <w:shd w:val="clear" w:color="auto" w:fill="FFFFFF"/>
        </w:rPr>
        <w:t>?</w:t>
      </w:r>
    </w:p>
    <w:p w14:paraId="63D20448" w14:textId="77777777" w:rsidR="00C506A2" w:rsidRPr="00C828FF" w:rsidRDefault="00C506A2" w:rsidP="00343B45">
      <w:pPr>
        <w:pStyle w:val="ListParagraph"/>
        <w:numPr>
          <w:ilvl w:val="0"/>
          <w:numId w:val="41"/>
        </w:numPr>
        <w:spacing w:after="200" w:line="276" w:lineRule="auto"/>
        <w:rPr>
          <w:rFonts w:cstheme="minorHAnsi"/>
          <w:color w:val="252525"/>
          <w:shd w:val="clear" w:color="auto" w:fill="FFFFFF"/>
        </w:rPr>
      </w:pPr>
      <w:r w:rsidRPr="00C828FF">
        <w:rPr>
          <w:rFonts w:cstheme="minorHAnsi"/>
          <w:color w:val="252525"/>
          <w:shd w:val="clear" w:color="auto" w:fill="FFFFFF"/>
        </w:rPr>
        <w:t>It works well in environments that have a lot of clients</w:t>
      </w:r>
    </w:p>
    <w:p w14:paraId="0AFB2E2D" w14:textId="09A424F5" w:rsidR="00C506A2" w:rsidRPr="00343B45" w:rsidRDefault="00C828FF" w:rsidP="00343B45">
      <w:pPr>
        <w:pStyle w:val="ListParagraph"/>
        <w:numPr>
          <w:ilvl w:val="0"/>
          <w:numId w:val="41"/>
        </w:numPr>
        <w:rPr>
          <w:rFonts w:cstheme="minorHAnsi"/>
          <w:color w:val="252525"/>
          <w:shd w:val="clear" w:color="auto" w:fill="FFFFFF"/>
        </w:rPr>
      </w:pPr>
      <w:r w:rsidRPr="00343B45">
        <w:rPr>
          <w:rFonts w:cstheme="minorHAnsi"/>
          <w:color w:val="252525"/>
          <w:shd w:val="clear" w:color="auto" w:fill="FFFFFF"/>
        </w:rPr>
        <w:t>How it works</w:t>
      </w:r>
      <w:r w:rsidR="00C506A2" w:rsidRPr="00343B45">
        <w:rPr>
          <w:rFonts w:cstheme="minorHAnsi"/>
          <w:color w:val="252525"/>
          <w:shd w:val="clear" w:color="auto" w:fill="FFFFFF"/>
        </w:rPr>
        <w:t xml:space="preserve">? </w:t>
      </w:r>
    </w:p>
    <w:p w14:paraId="61273D07" w14:textId="36671900" w:rsidR="00C506A2" w:rsidRPr="00343B45" w:rsidRDefault="00C506A2" w:rsidP="00343B45">
      <w:pPr>
        <w:pStyle w:val="ListParagraph"/>
        <w:numPr>
          <w:ilvl w:val="2"/>
          <w:numId w:val="41"/>
        </w:numPr>
        <w:rPr>
          <w:rFonts w:cstheme="minorHAnsi"/>
          <w:color w:val="252525"/>
          <w:shd w:val="clear" w:color="auto" w:fill="FFFFFF"/>
        </w:rPr>
      </w:pPr>
      <w:r w:rsidRPr="00343B45">
        <w:rPr>
          <w:rFonts w:cstheme="minorHAnsi"/>
          <w:color w:val="252525"/>
          <w:shd w:val="clear" w:color="auto" w:fill="FFFFFF"/>
        </w:rPr>
        <w:t>T</w:t>
      </w:r>
      <w:r w:rsidR="00C828FF" w:rsidRPr="00343B45">
        <w:rPr>
          <w:rFonts w:cstheme="minorHAnsi"/>
          <w:color w:val="252525"/>
          <w:shd w:val="clear" w:color="auto" w:fill="FFFFFF"/>
        </w:rPr>
        <w:t>he KDC (Key Distribution Center</w:t>
      </w:r>
      <w:r w:rsidRPr="00343B45">
        <w:rPr>
          <w:rFonts w:cstheme="minorHAnsi"/>
          <w:color w:val="252525"/>
          <w:shd w:val="clear" w:color="auto" w:fill="FFFFFF"/>
        </w:rPr>
        <w:t>)</w:t>
      </w:r>
      <w:r w:rsidR="00C828FF" w:rsidRPr="00343B45">
        <w:rPr>
          <w:rFonts w:cstheme="minorHAnsi"/>
          <w:color w:val="252525"/>
          <w:shd w:val="clear" w:color="auto" w:fill="FFFFFF"/>
        </w:rPr>
        <w:t xml:space="preserve"> </w:t>
      </w:r>
      <w:r w:rsidRPr="00343B45">
        <w:rPr>
          <w:rFonts w:cstheme="minorHAnsi"/>
          <w:color w:val="252525"/>
          <w:shd w:val="clear" w:color="auto" w:fill="FFFFFF"/>
        </w:rPr>
        <w:t>is the main component of     Kerberos and it has two parts: AS(authentication server ) and TGS (Ticket-granting server)</w:t>
      </w:r>
    </w:p>
    <w:p w14:paraId="395D16BA" w14:textId="58264792" w:rsidR="00C506A2" w:rsidRPr="00C828FF" w:rsidRDefault="00C506A2" w:rsidP="00343B45">
      <w:pPr>
        <w:pStyle w:val="ListParagraph"/>
        <w:numPr>
          <w:ilvl w:val="0"/>
          <w:numId w:val="41"/>
        </w:numPr>
        <w:spacing w:after="200" w:line="276" w:lineRule="auto"/>
        <w:rPr>
          <w:rFonts w:cstheme="minorHAnsi"/>
          <w:color w:val="252525"/>
          <w:shd w:val="clear" w:color="auto" w:fill="FFFFFF"/>
        </w:rPr>
      </w:pPr>
      <w:r w:rsidRPr="00C828FF">
        <w:rPr>
          <w:rFonts w:cstheme="minorHAnsi"/>
          <w:color w:val="252525"/>
          <w:shd w:val="clear" w:color="auto" w:fill="FFFFFF"/>
        </w:rPr>
        <w:t>When the us</w:t>
      </w:r>
      <w:r w:rsidR="00C828FF">
        <w:rPr>
          <w:rFonts w:cstheme="minorHAnsi"/>
          <w:color w:val="252525"/>
          <w:shd w:val="clear" w:color="auto" w:fill="FFFFFF"/>
        </w:rPr>
        <w:t>er enters his name and password, the hash of</w:t>
      </w:r>
      <w:r w:rsidRPr="00C828FF">
        <w:rPr>
          <w:rFonts w:cstheme="minorHAnsi"/>
          <w:color w:val="252525"/>
          <w:shd w:val="clear" w:color="auto" w:fill="FFFFFF"/>
        </w:rPr>
        <w:t xml:space="preserve"> these last two </w:t>
      </w:r>
      <w:proofErr w:type="gramStart"/>
      <w:r w:rsidRPr="00C828FF">
        <w:rPr>
          <w:rFonts w:cstheme="minorHAnsi"/>
          <w:color w:val="252525"/>
          <w:shd w:val="clear" w:color="auto" w:fill="FFFFFF"/>
        </w:rPr>
        <w:t>is sent</w:t>
      </w:r>
      <w:proofErr w:type="gramEnd"/>
      <w:r w:rsidRPr="00C828FF">
        <w:rPr>
          <w:rFonts w:cstheme="minorHAnsi"/>
          <w:color w:val="252525"/>
          <w:shd w:val="clear" w:color="auto" w:fill="FFFFFF"/>
        </w:rPr>
        <w:t xml:space="preserve"> to the AS. </w:t>
      </w:r>
    </w:p>
    <w:p w14:paraId="433DA799" w14:textId="7DA0A098" w:rsidR="00C506A2" w:rsidRPr="00C828FF" w:rsidRDefault="00C506A2" w:rsidP="00343B45">
      <w:pPr>
        <w:pStyle w:val="ListParagraph"/>
        <w:numPr>
          <w:ilvl w:val="3"/>
          <w:numId w:val="41"/>
        </w:numPr>
        <w:rPr>
          <w:rFonts w:cstheme="minorHAnsi"/>
          <w:color w:val="252525"/>
          <w:shd w:val="clear" w:color="auto" w:fill="FFFFFF"/>
        </w:rPr>
      </w:pPr>
      <w:r w:rsidRPr="00C828FF">
        <w:rPr>
          <w:rFonts w:cstheme="minorHAnsi"/>
          <w:color w:val="252525"/>
          <w:shd w:val="clear" w:color="auto" w:fill="FFFFFF"/>
        </w:rPr>
        <w:t>If it likes the hash, it responds with a TGT</w:t>
      </w:r>
      <w:r w:rsidR="00C828FF">
        <w:rPr>
          <w:rFonts w:cstheme="minorHAnsi"/>
          <w:color w:val="252525"/>
          <w:shd w:val="clear" w:color="auto" w:fill="FFFFFF"/>
        </w:rPr>
        <w:t xml:space="preserve"> </w:t>
      </w:r>
      <w:r w:rsidR="00343B45">
        <w:rPr>
          <w:rFonts w:cstheme="minorHAnsi"/>
          <w:color w:val="252525"/>
          <w:shd w:val="clear" w:color="auto" w:fill="FFFFFF"/>
        </w:rPr>
        <w:t xml:space="preserve">(ticket granted ticket) </w:t>
      </w:r>
      <w:r w:rsidRPr="00C828FF">
        <w:rPr>
          <w:rFonts w:cstheme="minorHAnsi"/>
          <w:color w:val="252525"/>
          <w:shd w:val="clear" w:color="auto" w:fill="FFFFFF"/>
        </w:rPr>
        <w:t>and a timestamp.</w:t>
      </w:r>
    </w:p>
    <w:p w14:paraId="2F53841B" w14:textId="77777777" w:rsidR="00C506A2" w:rsidRPr="00C828FF" w:rsidRDefault="00C506A2" w:rsidP="00343B45">
      <w:pPr>
        <w:pStyle w:val="ListParagraph"/>
        <w:numPr>
          <w:ilvl w:val="0"/>
          <w:numId w:val="41"/>
        </w:numPr>
        <w:spacing w:after="200" w:line="276" w:lineRule="auto"/>
        <w:rPr>
          <w:rFonts w:cstheme="minorHAnsi"/>
          <w:color w:val="252525"/>
          <w:shd w:val="clear" w:color="auto" w:fill="FFFFFF"/>
        </w:rPr>
      </w:pPr>
      <w:r w:rsidRPr="00C828FF">
        <w:rPr>
          <w:rFonts w:cstheme="minorHAnsi"/>
          <w:color w:val="252525"/>
          <w:shd w:val="clear" w:color="auto" w:fill="FFFFFF"/>
        </w:rPr>
        <w:t xml:space="preserve">The </w:t>
      </w:r>
      <w:proofErr w:type="gramStart"/>
      <w:r w:rsidRPr="00C828FF">
        <w:rPr>
          <w:rFonts w:cstheme="minorHAnsi"/>
          <w:color w:val="252525"/>
          <w:shd w:val="clear" w:color="auto" w:fill="FFFFFF"/>
        </w:rPr>
        <w:t>client send</w:t>
      </w:r>
      <w:proofErr w:type="gramEnd"/>
      <w:r w:rsidRPr="00C828FF">
        <w:rPr>
          <w:rFonts w:cstheme="minorHAnsi"/>
          <w:color w:val="252525"/>
          <w:shd w:val="clear" w:color="auto" w:fill="FFFFFF"/>
        </w:rPr>
        <w:t xml:space="preserve"> the TGT to the TGS.</w:t>
      </w:r>
    </w:p>
    <w:p w14:paraId="31FFCC63" w14:textId="77777777" w:rsidR="00C506A2" w:rsidRPr="00C828FF" w:rsidRDefault="00C506A2" w:rsidP="00343B45">
      <w:pPr>
        <w:pStyle w:val="ListParagraph"/>
        <w:numPr>
          <w:ilvl w:val="0"/>
          <w:numId w:val="41"/>
        </w:numPr>
        <w:spacing w:after="200" w:line="276" w:lineRule="auto"/>
        <w:rPr>
          <w:rFonts w:cstheme="minorHAnsi"/>
          <w:color w:val="252525"/>
          <w:shd w:val="clear" w:color="auto" w:fill="FFFFFF"/>
        </w:rPr>
      </w:pPr>
      <w:r w:rsidRPr="00C828FF">
        <w:rPr>
          <w:rFonts w:cstheme="minorHAnsi"/>
          <w:color w:val="252525"/>
          <w:shd w:val="clear" w:color="auto" w:fill="FFFFFF"/>
        </w:rPr>
        <w:t>The TGS responds with a server ticket (token)</w:t>
      </w:r>
    </w:p>
    <w:p w14:paraId="3D50BDDE" w14:textId="3A0BB650" w:rsidR="00C506A2" w:rsidRPr="00C828FF" w:rsidRDefault="00C506A2" w:rsidP="00343B45">
      <w:pPr>
        <w:pStyle w:val="ListParagraph"/>
        <w:numPr>
          <w:ilvl w:val="0"/>
          <w:numId w:val="41"/>
        </w:numPr>
        <w:spacing w:after="200" w:line="276" w:lineRule="auto"/>
        <w:rPr>
          <w:rFonts w:cstheme="minorHAnsi"/>
          <w:color w:val="252525"/>
          <w:shd w:val="clear" w:color="auto" w:fill="FFFFFF"/>
        </w:rPr>
      </w:pPr>
      <w:r w:rsidRPr="00C828FF">
        <w:rPr>
          <w:rFonts w:cstheme="minorHAnsi"/>
          <w:color w:val="252525"/>
          <w:shd w:val="clear" w:color="auto" w:fill="FFFFFF"/>
        </w:rPr>
        <w:t>The token let the user acces</w:t>
      </w:r>
      <w:r w:rsidR="00C828FF">
        <w:rPr>
          <w:rFonts w:cstheme="minorHAnsi"/>
          <w:color w:val="252525"/>
          <w:shd w:val="clear" w:color="auto" w:fill="FFFFFF"/>
        </w:rPr>
        <w:t>s</w:t>
      </w:r>
      <w:r w:rsidRPr="00C828FF">
        <w:rPr>
          <w:rFonts w:cstheme="minorHAnsi"/>
          <w:color w:val="252525"/>
          <w:shd w:val="clear" w:color="auto" w:fill="FFFFFF"/>
        </w:rPr>
        <w:t xml:space="preserve"> specific resources</w:t>
      </w:r>
    </w:p>
    <w:p w14:paraId="5D90C790" w14:textId="26ED838E" w:rsidR="00C506A2" w:rsidRPr="00C828FF" w:rsidRDefault="00C828FF" w:rsidP="00343B45">
      <w:pPr>
        <w:pStyle w:val="ListParagraph"/>
        <w:numPr>
          <w:ilvl w:val="0"/>
          <w:numId w:val="41"/>
        </w:numPr>
        <w:spacing w:after="200" w:line="276" w:lineRule="auto"/>
        <w:rPr>
          <w:rFonts w:cstheme="minorHAnsi"/>
          <w:color w:val="252525"/>
          <w:shd w:val="clear" w:color="auto" w:fill="FFFFFF"/>
        </w:rPr>
      </w:pPr>
      <w:r>
        <w:rPr>
          <w:rFonts w:cstheme="minorHAnsi"/>
          <w:color w:val="252525"/>
          <w:shd w:val="clear" w:color="auto" w:fill="FFFFFF"/>
        </w:rPr>
        <w:t>While TGT still valid</w:t>
      </w:r>
      <w:r w:rsidR="00C506A2" w:rsidRPr="00C828FF">
        <w:rPr>
          <w:rFonts w:cstheme="minorHAnsi"/>
          <w:color w:val="252525"/>
          <w:shd w:val="clear" w:color="auto" w:fill="FFFFFF"/>
        </w:rPr>
        <w:t>, the TGS will grant authorization by issuing a new token.</w:t>
      </w:r>
    </w:p>
    <w:p w14:paraId="1644B7F5" w14:textId="77777777" w:rsidR="00C506A2" w:rsidRPr="00C828FF" w:rsidRDefault="00C506A2" w:rsidP="00C506A2">
      <w:pPr>
        <w:ind w:left="1410"/>
        <w:rPr>
          <w:rFonts w:cstheme="minorHAnsi"/>
          <w:color w:val="252525"/>
          <w:shd w:val="clear" w:color="auto" w:fill="FFFFFF"/>
        </w:rPr>
      </w:pPr>
    </w:p>
    <w:p w14:paraId="6551E0E8" w14:textId="77777777" w:rsidR="00C506A2" w:rsidRPr="006B41EE" w:rsidRDefault="00C506A2" w:rsidP="00C506A2">
      <w:pPr>
        <w:rPr>
          <w:rFonts w:ascii="Arial" w:hAnsi="Arial" w:cs="Arial"/>
          <w:color w:val="252525"/>
          <w:sz w:val="28"/>
          <w:szCs w:val="28"/>
          <w:shd w:val="clear" w:color="auto" w:fill="FFFFFF"/>
        </w:rPr>
      </w:pPr>
      <w:r>
        <w:rPr>
          <w:rFonts w:ascii="Arial" w:hAnsi="Arial" w:cs="Arial"/>
          <w:color w:val="252525"/>
          <w:sz w:val="28"/>
          <w:szCs w:val="28"/>
          <w:shd w:val="clear" w:color="auto" w:fill="FFFFFF"/>
        </w:rPr>
        <w:tab/>
      </w:r>
      <w:r>
        <w:rPr>
          <w:rFonts w:ascii="Arial" w:hAnsi="Arial" w:cs="Arial"/>
          <w:noProof/>
          <w:color w:val="252525"/>
          <w:sz w:val="28"/>
          <w:szCs w:val="28"/>
          <w:shd w:val="clear" w:color="auto" w:fill="FFFFFF"/>
          <w:lang w:val="fr-FR" w:eastAsia="fr-FR"/>
        </w:rPr>
        <w:drawing>
          <wp:inline distT="0" distB="0" distL="0" distR="0" wp14:anchorId="03A1FCA9" wp14:editId="786680E2">
            <wp:extent cx="4486275" cy="2057400"/>
            <wp:effectExtent l="0" t="0" r="9525" b="0"/>
            <wp:docPr id="13" name="Picture 13" descr="C:\Users\toshiba\Pictures\Screenshot_2016-11-2 14.5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Pictures\Screenshot_2016-11-2 14.54.2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93344" cy="2060642"/>
                    </a:xfrm>
                    <a:prstGeom prst="rect">
                      <a:avLst/>
                    </a:prstGeom>
                    <a:noFill/>
                    <a:ln>
                      <a:noFill/>
                    </a:ln>
                  </pic:spPr>
                </pic:pic>
              </a:graphicData>
            </a:graphic>
          </wp:inline>
        </w:drawing>
      </w:r>
    </w:p>
    <w:p w14:paraId="78D5EC61" w14:textId="77777777" w:rsidR="00C506A2" w:rsidRPr="006D3CBF" w:rsidRDefault="00C506A2" w:rsidP="006D3CBF">
      <w:pPr>
        <w:widowControl w:val="0"/>
        <w:autoSpaceDE w:val="0"/>
        <w:autoSpaceDN w:val="0"/>
        <w:adjustRightInd w:val="0"/>
        <w:spacing w:line="360" w:lineRule="atLeast"/>
        <w:rPr>
          <w:rFonts w:cstheme="minorHAnsi"/>
          <w:color w:val="auto"/>
        </w:rPr>
      </w:pPr>
    </w:p>
    <w:p w14:paraId="5062DD31" w14:textId="47F8ECED" w:rsidR="006D3CBF" w:rsidRDefault="00AA5B53" w:rsidP="006D3CBF">
      <w:pPr>
        <w:widowControl w:val="0"/>
        <w:autoSpaceDE w:val="0"/>
        <w:autoSpaceDN w:val="0"/>
        <w:adjustRightInd w:val="0"/>
        <w:spacing w:line="360" w:lineRule="atLeast"/>
        <w:rPr>
          <w:rFonts w:cstheme="minorHAnsi"/>
          <w:b/>
          <w:color w:val="auto"/>
          <w:sz w:val="32"/>
          <w:szCs w:val="32"/>
        </w:rPr>
      </w:pPr>
      <w:r w:rsidRPr="00AA5B53">
        <w:rPr>
          <w:rFonts w:cstheme="minorHAnsi"/>
          <w:b/>
          <w:color w:val="auto"/>
          <w:sz w:val="32"/>
          <w:szCs w:val="32"/>
        </w:rPr>
        <w:t>Application Hardening</w:t>
      </w:r>
    </w:p>
    <w:p w14:paraId="2D27A44E" w14:textId="77777777" w:rsidR="00AA1AD1" w:rsidRPr="00AA1AD1" w:rsidRDefault="00AA1AD1" w:rsidP="00AA1AD1">
      <w:pPr>
        <w:spacing w:after="0" w:line="240" w:lineRule="auto"/>
        <w:rPr>
          <w:rFonts w:eastAsia="Times New Roman" w:cstheme="minorHAnsi"/>
          <w:lang w:eastAsia="en-US"/>
        </w:rPr>
      </w:pPr>
      <w:r w:rsidRPr="00AA1AD1">
        <w:rPr>
          <w:rFonts w:eastAsia="Times New Roman" w:cstheme="minorHAnsi"/>
          <w:shd w:val="clear" w:color="auto" w:fill="FFFFFF"/>
          <w:lang w:eastAsia="en-US"/>
        </w:rPr>
        <w:t>Applications are the most difficult parts of an IT infrastructure to secure because of their complexity and because they often need to accept input from a variety of users. Here are guidelines to lowering the risk of a system intrusion because of an application flaw:</w:t>
      </w:r>
    </w:p>
    <w:p w14:paraId="64D6FE1B" w14:textId="151E0BE3" w:rsidR="00AA1AD1" w:rsidRPr="00AA1AD1" w:rsidRDefault="00AA1AD1" w:rsidP="00AA1AD1">
      <w:pPr>
        <w:spacing w:after="0" w:line="240" w:lineRule="auto"/>
        <w:rPr>
          <w:rFonts w:ascii="Times New Roman" w:eastAsia="Times New Roman" w:hAnsi="Times New Roman" w:cs="Times New Roman"/>
          <w:color w:val="auto"/>
          <w:lang w:eastAsia="en-US"/>
        </w:rPr>
      </w:pPr>
      <w:r w:rsidRPr="00AA1AD1">
        <w:rPr>
          <w:rFonts w:ascii="Times New Roman" w:eastAsia="Times New Roman" w:hAnsi="Symbol" w:cs="Times New Roman"/>
          <w:color w:val="auto"/>
          <w:lang w:eastAsia="en-US"/>
        </w:rPr>
        <w:t></w:t>
      </w:r>
      <w:r w:rsidRPr="00AA1AD1">
        <w:rPr>
          <w:rFonts w:ascii="Times New Roman" w:eastAsia="Times New Roman" w:hAnsi="Times New Roman" w:cs="Times New Roman"/>
          <w:color w:val="auto"/>
          <w:lang w:eastAsia="en-US"/>
        </w:rPr>
        <w:t xml:space="preserve"> </w:t>
      </w:r>
      <w:r w:rsidR="00730D0A">
        <w:rPr>
          <w:rFonts w:ascii="Times New Roman" w:eastAsia="Times New Roman" w:hAnsi="Times New Roman" w:cs="Times New Roman"/>
          <w:color w:val="auto"/>
          <w:lang w:eastAsia="en-US"/>
        </w:rPr>
        <w:t xml:space="preserve">Assume </w:t>
      </w:r>
      <w:r w:rsidRPr="00AA1AD1">
        <w:rPr>
          <w:rFonts w:ascii="Times New Roman" w:eastAsia="Times New Roman" w:hAnsi="Times New Roman" w:cs="Times New Roman"/>
          <w:color w:val="auto"/>
          <w:lang w:eastAsia="en-US"/>
        </w:rPr>
        <w:t>all installed applications are flawed—</w:t>
      </w:r>
      <w:proofErr w:type="gramStart"/>
      <w:r w:rsidRPr="00AA1AD1">
        <w:rPr>
          <w:rFonts w:ascii="Times New Roman" w:eastAsia="Times New Roman" w:hAnsi="Times New Roman" w:cs="Times New Roman"/>
          <w:color w:val="auto"/>
          <w:lang w:eastAsia="en-US"/>
        </w:rPr>
        <w:t>don</w:t>
      </w:r>
      <w:r w:rsidR="00730D0A" w:rsidRPr="00730D0A">
        <w:rPr>
          <w:rFonts w:ascii="Times New Roman" w:eastAsia="Times New Roman" w:hAnsi="Times New Roman" w:cs="Times New Roman"/>
          <w:color w:val="auto"/>
          <w:lang w:eastAsia="en-US"/>
        </w:rPr>
        <w:t>’</w:t>
      </w:r>
      <w:r w:rsidRPr="00AA1AD1">
        <w:rPr>
          <w:rFonts w:ascii="Times New Roman" w:eastAsia="Times New Roman" w:hAnsi="Times New Roman" w:cs="Times New Roman"/>
          <w:color w:val="auto"/>
          <w:lang w:eastAsia="en-US"/>
        </w:rPr>
        <w:t>t</w:t>
      </w:r>
      <w:proofErr w:type="gramEnd"/>
      <w:r w:rsidRPr="00AA1AD1">
        <w:rPr>
          <w:rFonts w:ascii="Times New Roman" w:eastAsia="Times New Roman" w:hAnsi="Times New Roman" w:cs="Times New Roman"/>
          <w:color w:val="auto"/>
          <w:lang w:eastAsia="en-US"/>
        </w:rPr>
        <w:t xml:space="preserve"> rely on the security programmed into them.</w:t>
      </w:r>
    </w:p>
    <w:p w14:paraId="26DF2D5F" w14:textId="3CBABDFC" w:rsidR="00AA1AD1" w:rsidRPr="00AA1AD1" w:rsidRDefault="00AA1AD1" w:rsidP="00AA1AD1">
      <w:pPr>
        <w:spacing w:after="0" w:line="240" w:lineRule="auto"/>
        <w:rPr>
          <w:rFonts w:ascii="Times New Roman" w:eastAsia="Times New Roman" w:hAnsi="Times New Roman" w:cs="Times New Roman"/>
          <w:color w:val="auto"/>
          <w:lang w:eastAsia="en-US"/>
        </w:rPr>
      </w:pPr>
      <w:r w:rsidRPr="00AA1AD1">
        <w:rPr>
          <w:rFonts w:ascii="Times New Roman" w:eastAsia="Times New Roman" w:hAnsi="Symbol" w:cs="Times New Roman"/>
          <w:color w:val="auto"/>
          <w:lang w:eastAsia="en-US"/>
        </w:rPr>
        <w:t></w:t>
      </w:r>
      <w:r w:rsidRPr="00AA1AD1">
        <w:rPr>
          <w:rFonts w:ascii="Times New Roman" w:eastAsia="Times New Roman" w:hAnsi="Times New Roman" w:cs="Times New Roman"/>
          <w:color w:val="auto"/>
          <w:lang w:eastAsia="en-US"/>
        </w:rPr>
        <w:t xml:space="preserve"> </w:t>
      </w:r>
      <w:proofErr w:type="gramStart"/>
      <w:r w:rsidRPr="00AA1AD1">
        <w:rPr>
          <w:rFonts w:ascii="Times New Roman" w:eastAsia="Times New Roman" w:hAnsi="Times New Roman" w:cs="Times New Roman"/>
          <w:color w:val="auto"/>
          <w:lang w:eastAsia="en-US"/>
        </w:rPr>
        <w:t>Physically</w:t>
      </w:r>
      <w:proofErr w:type="gramEnd"/>
      <w:r w:rsidRPr="00AA1AD1">
        <w:rPr>
          <w:rFonts w:ascii="Times New Roman" w:eastAsia="Times New Roman" w:hAnsi="Times New Roman" w:cs="Times New Roman"/>
          <w:color w:val="auto"/>
          <w:lang w:eastAsia="en-US"/>
        </w:rPr>
        <w:t xml:space="preserve"> remove from the system all applications not being used.</w:t>
      </w:r>
    </w:p>
    <w:p w14:paraId="6BC558C9" w14:textId="63174110" w:rsidR="00730D0A" w:rsidRPr="00730D0A" w:rsidRDefault="00730D0A" w:rsidP="00730D0A">
      <w:pPr>
        <w:spacing w:after="0" w:line="240" w:lineRule="auto"/>
        <w:rPr>
          <w:rFonts w:ascii="Times New Roman" w:eastAsia="Times New Roman" w:hAnsi="Times New Roman" w:cs="Times New Roman"/>
          <w:color w:val="auto"/>
          <w:lang w:eastAsia="en-US"/>
        </w:rPr>
      </w:pPr>
      <w:r w:rsidRPr="00730D0A">
        <w:rPr>
          <w:rFonts w:ascii="Times New Roman" w:eastAsia="Times New Roman" w:hAnsi="Symbol" w:cs="Times New Roman"/>
          <w:color w:val="auto"/>
          <w:lang w:eastAsia="en-US"/>
        </w:rPr>
        <w:t></w:t>
      </w:r>
      <w:r w:rsidRPr="00730D0A">
        <w:rPr>
          <w:rFonts w:ascii="Times New Roman" w:eastAsia="Times New Roman" w:hAnsi="Times New Roman" w:cs="Times New Roman"/>
          <w:color w:val="auto"/>
          <w:lang w:eastAsia="en-US"/>
        </w:rPr>
        <w:t xml:space="preserve"> Use firewalls, content filters and OS user authentication features to restrict access to the application, and provide access only to those who absolutely must have it.</w:t>
      </w:r>
    </w:p>
    <w:p w14:paraId="0CEC06F7" w14:textId="0E27FED2" w:rsidR="00730D0A" w:rsidRPr="00730D0A" w:rsidRDefault="00730D0A" w:rsidP="00730D0A">
      <w:pPr>
        <w:spacing w:after="0" w:line="240" w:lineRule="auto"/>
        <w:rPr>
          <w:rFonts w:ascii="Times New Roman" w:eastAsia="Times New Roman" w:hAnsi="Times New Roman" w:cs="Times New Roman"/>
          <w:color w:val="auto"/>
          <w:lang w:eastAsia="en-US"/>
        </w:rPr>
      </w:pPr>
      <w:r w:rsidRPr="00730D0A">
        <w:rPr>
          <w:rFonts w:ascii="Times New Roman" w:eastAsia="Times New Roman" w:hAnsi="Symbol" w:cs="Times New Roman"/>
          <w:color w:val="auto"/>
          <w:lang w:eastAsia="en-US"/>
        </w:rPr>
        <w:t></w:t>
      </w:r>
      <w:r w:rsidRPr="00730D0A">
        <w:rPr>
          <w:rFonts w:ascii="Times New Roman" w:eastAsia="Times New Roman" w:hAnsi="Times New Roman" w:cs="Times New Roman"/>
          <w:color w:val="auto"/>
          <w:lang w:eastAsia="en-US"/>
        </w:rPr>
        <w:t xml:space="preserve"> Update all applications to the latest patches when security bulletins </w:t>
      </w:r>
      <w:proofErr w:type="gramStart"/>
      <w:r w:rsidRPr="00730D0A">
        <w:rPr>
          <w:rFonts w:ascii="Times New Roman" w:eastAsia="Times New Roman" w:hAnsi="Times New Roman" w:cs="Times New Roman"/>
          <w:color w:val="auto"/>
          <w:lang w:eastAsia="en-US"/>
        </w:rPr>
        <w:t>are released</w:t>
      </w:r>
      <w:proofErr w:type="gramEnd"/>
      <w:r w:rsidRPr="00730D0A">
        <w:rPr>
          <w:rFonts w:ascii="Times New Roman" w:eastAsia="Times New Roman" w:hAnsi="Times New Roman" w:cs="Times New Roman"/>
          <w:color w:val="auto"/>
          <w:lang w:eastAsia="en-US"/>
        </w:rPr>
        <w:t>.</w:t>
      </w:r>
    </w:p>
    <w:p w14:paraId="55D3F397" w14:textId="2F67895E" w:rsidR="00730D0A" w:rsidRPr="00730D0A" w:rsidRDefault="00730D0A" w:rsidP="00730D0A">
      <w:pPr>
        <w:spacing w:after="0" w:line="240" w:lineRule="auto"/>
        <w:rPr>
          <w:rFonts w:ascii="Times New Roman" w:eastAsia="Times New Roman" w:hAnsi="Times New Roman" w:cs="Times New Roman"/>
          <w:color w:val="auto"/>
          <w:lang w:eastAsia="en-US"/>
        </w:rPr>
      </w:pPr>
      <w:r w:rsidRPr="00730D0A">
        <w:rPr>
          <w:rFonts w:ascii="Times New Roman" w:eastAsia="Times New Roman" w:hAnsi="Symbol" w:cs="Times New Roman"/>
          <w:color w:val="auto"/>
          <w:lang w:eastAsia="en-US"/>
        </w:rPr>
        <w:t></w:t>
      </w:r>
      <w:r w:rsidRPr="00730D0A">
        <w:rPr>
          <w:rFonts w:ascii="Times New Roman" w:eastAsia="Times New Roman" w:hAnsi="Times New Roman" w:cs="Times New Roman"/>
          <w:color w:val="auto"/>
          <w:lang w:eastAsia="en-US"/>
        </w:rPr>
        <w:t xml:space="preserve"> </w:t>
      </w:r>
      <w:proofErr w:type="gramStart"/>
      <w:r w:rsidRPr="00730D0A">
        <w:rPr>
          <w:rFonts w:ascii="Times New Roman" w:eastAsia="Times New Roman" w:hAnsi="Times New Roman" w:cs="Times New Roman"/>
          <w:color w:val="auto"/>
          <w:lang w:eastAsia="en-US"/>
        </w:rPr>
        <w:t>Internally</w:t>
      </w:r>
      <w:proofErr w:type="gramEnd"/>
      <w:r w:rsidRPr="00730D0A">
        <w:rPr>
          <w:rFonts w:ascii="Times New Roman" w:eastAsia="Times New Roman" w:hAnsi="Times New Roman" w:cs="Times New Roman"/>
          <w:color w:val="auto"/>
          <w:lang w:eastAsia="en-US"/>
        </w:rPr>
        <w:t xml:space="preserve"> developed applications need to be code-reviewed for security weaknesses. Consider an external security review for critical applications.</w:t>
      </w:r>
    </w:p>
    <w:p w14:paraId="3F34DB18" w14:textId="320DB523" w:rsidR="00730D0A" w:rsidRPr="00730D0A" w:rsidRDefault="00730D0A" w:rsidP="00730D0A">
      <w:pPr>
        <w:spacing w:after="0" w:line="240" w:lineRule="auto"/>
        <w:rPr>
          <w:rFonts w:ascii="Times New Roman" w:eastAsia="Times New Roman" w:hAnsi="Times New Roman" w:cs="Times New Roman"/>
          <w:color w:val="auto"/>
          <w:lang w:eastAsia="en-US"/>
        </w:rPr>
      </w:pPr>
      <w:r w:rsidRPr="00730D0A">
        <w:rPr>
          <w:rFonts w:ascii="Times New Roman" w:eastAsia="Times New Roman" w:hAnsi="Symbol" w:cs="Times New Roman"/>
          <w:color w:val="auto"/>
          <w:lang w:eastAsia="en-US"/>
        </w:rPr>
        <w:lastRenderedPageBreak/>
        <w:t></w:t>
      </w:r>
      <w:r w:rsidRPr="00730D0A">
        <w:rPr>
          <w:rFonts w:ascii="Times New Roman" w:eastAsia="Times New Roman" w:hAnsi="Times New Roman" w:cs="Times New Roman"/>
          <w:color w:val="auto"/>
          <w:lang w:eastAsia="en-US"/>
        </w:rPr>
        <w:t xml:space="preserve"> </w:t>
      </w:r>
      <w:proofErr w:type="gramStart"/>
      <w:r w:rsidRPr="00730D0A">
        <w:rPr>
          <w:rFonts w:ascii="Times New Roman" w:eastAsia="Times New Roman" w:hAnsi="Times New Roman" w:cs="Times New Roman"/>
          <w:color w:val="auto"/>
          <w:lang w:eastAsia="en-US"/>
        </w:rPr>
        <w:t>Externally</w:t>
      </w:r>
      <w:proofErr w:type="gramEnd"/>
      <w:r w:rsidRPr="00730D0A">
        <w:rPr>
          <w:rFonts w:ascii="Times New Roman" w:eastAsia="Times New Roman" w:hAnsi="Times New Roman" w:cs="Times New Roman"/>
          <w:color w:val="auto"/>
          <w:lang w:eastAsia="en-US"/>
        </w:rPr>
        <w:t xml:space="preserve"> facing Web applications are high-risk applications because they are a bridge between the outside world and internal customer databases. </w:t>
      </w:r>
      <w:proofErr w:type="gramStart"/>
      <w:r w:rsidRPr="00730D0A">
        <w:rPr>
          <w:rFonts w:ascii="Times New Roman" w:eastAsia="Times New Roman" w:hAnsi="Times New Roman" w:cs="Times New Roman"/>
          <w:color w:val="auto"/>
          <w:lang w:eastAsia="en-US"/>
        </w:rPr>
        <w:t>Be sure to add code that can block or otherwise safely deal with all of the following hostile inputs: missing page parameters, parameters that are unusually long, parameters will nulls or hexadecimal encoding, parameters with Web browser script blocks (which are used to create server-side scripting attacks), and parameters with quotes and semicolons (likely attempts to send hostile SQL commands through to the database).</w:t>
      </w:r>
      <w:proofErr w:type="gramEnd"/>
    </w:p>
    <w:p w14:paraId="69C60F7E" w14:textId="52EADF53" w:rsidR="00730D0A" w:rsidRPr="00730D0A" w:rsidRDefault="00730D0A" w:rsidP="00730D0A">
      <w:pPr>
        <w:spacing w:after="0" w:line="240" w:lineRule="auto"/>
        <w:rPr>
          <w:rFonts w:ascii="Times New Roman" w:eastAsia="Times New Roman" w:hAnsi="Times New Roman" w:cs="Times New Roman"/>
          <w:color w:val="auto"/>
          <w:lang w:eastAsia="en-US"/>
        </w:rPr>
      </w:pPr>
      <w:r w:rsidRPr="00730D0A">
        <w:rPr>
          <w:rFonts w:ascii="Times New Roman" w:eastAsia="Times New Roman" w:hAnsi="Symbol" w:cs="Times New Roman"/>
          <w:color w:val="auto"/>
          <w:lang w:eastAsia="en-US"/>
        </w:rPr>
        <w:t></w:t>
      </w:r>
      <w:r w:rsidRPr="00730D0A">
        <w:rPr>
          <w:rFonts w:ascii="Times New Roman" w:eastAsia="Times New Roman" w:hAnsi="Times New Roman" w:cs="Times New Roman"/>
          <w:color w:val="auto"/>
          <w:lang w:eastAsia="en-US"/>
        </w:rPr>
        <w:t xml:space="preserve"> If possible, write applications in languages that run in virtual machines--such as Java, Visual Basic .Net or C#--because they provide an extra layer of security protection. Avoid C and C++ because they make it easy to write applications that allow buffer overflow attacks. </w:t>
      </w:r>
    </w:p>
    <w:p w14:paraId="6A6C4AD4" w14:textId="77777777" w:rsidR="00AA1AD1" w:rsidRDefault="00AA1AD1" w:rsidP="006D3CBF">
      <w:pPr>
        <w:widowControl w:val="0"/>
        <w:autoSpaceDE w:val="0"/>
        <w:autoSpaceDN w:val="0"/>
        <w:adjustRightInd w:val="0"/>
        <w:spacing w:line="360" w:lineRule="atLeast"/>
        <w:rPr>
          <w:rFonts w:cstheme="minorHAnsi"/>
          <w:b/>
          <w:color w:val="auto"/>
          <w:sz w:val="32"/>
          <w:szCs w:val="32"/>
        </w:rPr>
      </w:pPr>
    </w:p>
    <w:p w14:paraId="11CBA7BA" w14:textId="37881DA0" w:rsidR="00067F5E" w:rsidRPr="000F0251" w:rsidRDefault="00AA5B53" w:rsidP="00AA5B53">
      <w:pPr>
        <w:rPr>
          <w:rFonts w:eastAsia="Times New Roman" w:cstheme="minorHAnsi"/>
          <w:shd w:val="clear" w:color="auto" w:fill="FFFFFF"/>
          <w:lang w:eastAsia="en-US"/>
        </w:rPr>
      </w:pPr>
      <w:r w:rsidRPr="00AA5B53">
        <w:rPr>
          <w:rFonts w:cstheme="minorHAnsi"/>
          <w:color w:val="auto"/>
        </w:rPr>
        <w:t xml:space="preserve">By </w:t>
      </w:r>
      <w:proofErr w:type="gramStart"/>
      <w:r w:rsidRPr="00AA5B53">
        <w:rPr>
          <w:rFonts w:cstheme="minorHAnsi"/>
          <w:color w:val="auto"/>
        </w:rPr>
        <w:t>definition</w:t>
      </w:r>
      <w:proofErr w:type="gramEnd"/>
      <w:r>
        <w:rPr>
          <w:rFonts w:cstheme="minorHAnsi"/>
          <w:color w:val="auto"/>
        </w:rPr>
        <w:t xml:space="preserve"> application hardening is </w:t>
      </w:r>
      <w:r w:rsidRPr="00AA5B53">
        <w:rPr>
          <w:rFonts w:eastAsia="Times New Roman" w:cstheme="minorHAnsi"/>
          <w:shd w:val="clear" w:color="auto" w:fill="FFFFFF"/>
          <w:lang w:eastAsia="en-US"/>
        </w:rPr>
        <w:t>a process to changing the default application configuration in order to achieve greater security.</w:t>
      </w:r>
    </w:p>
    <w:p w14:paraId="5FF778FB" w14:textId="77777777" w:rsidR="00067F5E" w:rsidRPr="00067F5E" w:rsidRDefault="00067F5E" w:rsidP="00067F5E">
      <w:pPr>
        <w:shd w:val="clear" w:color="auto" w:fill="FFFFFF"/>
        <w:spacing w:before="360" w:after="360" w:line="420" w:lineRule="atLeast"/>
        <w:rPr>
          <w:rFonts w:cstheme="minorHAnsi"/>
          <w:b/>
          <w:sz w:val="32"/>
          <w:szCs w:val="32"/>
          <w:lang w:eastAsia="en-US"/>
        </w:rPr>
      </w:pPr>
      <w:r w:rsidRPr="00067F5E">
        <w:rPr>
          <w:rFonts w:cstheme="minorHAnsi"/>
          <w:b/>
          <w:bCs/>
          <w:sz w:val="32"/>
          <w:szCs w:val="32"/>
          <w:lang w:eastAsia="en-US"/>
        </w:rPr>
        <w:t>Closing unnecessary ports</w:t>
      </w:r>
    </w:p>
    <w:p w14:paraId="33E912D8" w14:textId="77777777" w:rsidR="00067F5E" w:rsidRPr="00067F5E" w:rsidRDefault="00067F5E" w:rsidP="00067F5E">
      <w:pPr>
        <w:shd w:val="clear" w:color="auto" w:fill="FFFFFF"/>
        <w:spacing w:before="360" w:after="360" w:line="420" w:lineRule="atLeast"/>
        <w:rPr>
          <w:rFonts w:cstheme="minorHAnsi"/>
          <w:lang w:eastAsia="en-US"/>
        </w:rPr>
      </w:pPr>
      <w:r w:rsidRPr="00067F5E">
        <w:rPr>
          <w:rFonts w:cstheme="minorHAnsi"/>
          <w:lang w:eastAsia="en-US"/>
        </w:rPr>
        <w:t xml:space="preserve">Ports </w:t>
      </w:r>
      <w:proofErr w:type="gramStart"/>
      <w:r w:rsidRPr="00067F5E">
        <w:rPr>
          <w:rFonts w:cstheme="minorHAnsi"/>
          <w:lang w:eastAsia="en-US"/>
        </w:rPr>
        <w:t>are used</w:t>
      </w:r>
      <w:proofErr w:type="gramEnd"/>
      <w:r w:rsidRPr="00067F5E">
        <w:rPr>
          <w:rFonts w:cstheme="minorHAnsi"/>
          <w:lang w:eastAsia="en-US"/>
        </w:rPr>
        <w:t xml:space="preserve"> by services and other applications to allow two computers to communicate. These ports are doorways into a client or server. Over the years, attackers have exploited ports to gain access to Windows–based computers. Therefore, if a port is open that </w:t>
      </w:r>
      <w:proofErr w:type="gramStart"/>
      <w:r w:rsidRPr="00067F5E">
        <w:rPr>
          <w:rFonts w:cstheme="minorHAnsi"/>
          <w:lang w:eastAsia="en-US"/>
        </w:rPr>
        <w:t>is not being used</w:t>
      </w:r>
      <w:proofErr w:type="gramEnd"/>
      <w:r w:rsidRPr="00067F5E">
        <w:rPr>
          <w:rFonts w:cstheme="minorHAnsi"/>
          <w:lang w:eastAsia="en-US"/>
        </w:rPr>
        <w:t xml:space="preserve"> by the computer, the port should be closed to help protect the computer from an attacker.</w:t>
      </w:r>
    </w:p>
    <w:p w14:paraId="0F84C442" w14:textId="77777777" w:rsidR="00067F5E" w:rsidRPr="00067F5E" w:rsidRDefault="00067F5E" w:rsidP="00067F5E">
      <w:pPr>
        <w:shd w:val="clear" w:color="auto" w:fill="FFFFFF"/>
        <w:spacing w:before="360" w:after="360" w:line="420" w:lineRule="atLeast"/>
        <w:rPr>
          <w:rFonts w:cstheme="minorHAnsi"/>
          <w:lang w:eastAsia="en-US"/>
        </w:rPr>
      </w:pPr>
      <w:r w:rsidRPr="00067F5E">
        <w:rPr>
          <w:rFonts w:cstheme="minorHAnsi"/>
          <w:lang w:eastAsia="en-US"/>
        </w:rPr>
        <w:t>Many approaches are available for closing these ports. Some are manual and can be time consuming and cumbersome when you consider the number of clients and servers in your organization. The following three other approaches are efficient and provide ease of administration and persistence of the configurations:</w:t>
      </w:r>
    </w:p>
    <w:p w14:paraId="3F9D310F" w14:textId="77777777" w:rsidR="00067F5E" w:rsidRPr="000F0251" w:rsidRDefault="00067F5E" w:rsidP="000F0251">
      <w:pPr>
        <w:pStyle w:val="ListParagraph"/>
        <w:numPr>
          <w:ilvl w:val="0"/>
          <w:numId w:val="26"/>
        </w:numPr>
        <w:shd w:val="clear" w:color="auto" w:fill="FFFFFF"/>
        <w:spacing w:before="150" w:after="150" w:line="420" w:lineRule="atLeast"/>
        <w:rPr>
          <w:rFonts w:eastAsia="Times New Roman" w:cstheme="minorHAnsi"/>
          <w:sz w:val="32"/>
          <w:szCs w:val="32"/>
          <w:lang w:eastAsia="en-US"/>
        </w:rPr>
      </w:pPr>
      <w:r w:rsidRPr="000F0251">
        <w:rPr>
          <w:rFonts w:eastAsia="Times New Roman" w:cstheme="minorHAnsi"/>
          <w:b/>
          <w:bCs/>
          <w:sz w:val="32"/>
          <w:szCs w:val="32"/>
          <w:lang w:eastAsia="en-US"/>
        </w:rPr>
        <w:t>Windows Firewall</w:t>
      </w:r>
      <w:r w:rsidRPr="000F0251">
        <w:rPr>
          <w:rFonts w:eastAsia="Times New Roman" w:cstheme="minorHAnsi"/>
          <w:sz w:val="32"/>
          <w:szCs w:val="32"/>
          <w:lang w:eastAsia="en-US"/>
        </w:rPr>
        <w:t>   </w:t>
      </w:r>
    </w:p>
    <w:p w14:paraId="7369DF01" w14:textId="0C6FE47E" w:rsidR="00067F5E" w:rsidRDefault="00067F5E" w:rsidP="00067F5E">
      <w:pPr>
        <w:shd w:val="clear" w:color="auto" w:fill="FFFFFF"/>
        <w:spacing w:before="150" w:after="150" w:line="420" w:lineRule="atLeast"/>
        <w:rPr>
          <w:rFonts w:eastAsia="Times New Roman" w:cstheme="minorHAnsi"/>
          <w:lang w:eastAsia="en-US"/>
        </w:rPr>
      </w:pPr>
      <w:r w:rsidRPr="00067F5E">
        <w:rPr>
          <w:rFonts w:eastAsia="Times New Roman" w:cstheme="minorHAnsi"/>
          <w:lang w:eastAsia="en-US"/>
        </w:rPr>
        <w:t xml:space="preserve">Windows Firewall </w:t>
      </w:r>
      <w:proofErr w:type="gramStart"/>
      <w:r w:rsidRPr="00067F5E">
        <w:rPr>
          <w:rFonts w:eastAsia="Times New Roman" w:cstheme="minorHAnsi"/>
          <w:lang w:eastAsia="en-US"/>
        </w:rPr>
        <w:t>is designed</w:t>
      </w:r>
      <w:proofErr w:type="gramEnd"/>
      <w:r w:rsidRPr="00067F5E">
        <w:rPr>
          <w:rFonts w:eastAsia="Times New Roman" w:cstheme="minorHAnsi"/>
          <w:lang w:eastAsia="en-US"/>
        </w:rPr>
        <w:t xml:space="preserve"> to control the inbound and outbound communication of a computer. When you configure Windows Firewall, you have a set list of services that you can allow or deny. These services are associated with ports within Windows Firewall. If you have a special port that </w:t>
      </w:r>
      <w:proofErr w:type="gramStart"/>
      <w:r w:rsidRPr="00067F5E">
        <w:rPr>
          <w:rFonts w:eastAsia="Times New Roman" w:cstheme="minorHAnsi"/>
          <w:lang w:eastAsia="en-US"/>
        </w:rPr>
        <w:t>is not listed</w:t>
      </w:r>
      <w:proofErr w:type="gramEnd"/>
      <w:r w:rsidRPr="00067F5E">
        <w:rPr>
          <w:rFonts w:eastAsia="Times New Roman" w:cstheme="minorHAnsi"/>
          <w:lang w:eastAsia="en-US"/>
        </w:rPr>
        <w:t xml:space="preserve"> through a service, you can add individual ports and services that can be controlled.</w:t>
      </w:r>
    </w:p>
    <w:p w14:paraId="0F8D3FA5" w14:textId="77777777" w:rsidR="00DA2898" w:rsidRPr="000F0251" w:rsidRDefault="00DA2898" w:rsidP="000F0251">
      <w:pPr>
        <w:pStyle w:val="ListParagraph"/>
        <w:numPr>
          <w:ilvl w:val="0"/>
          <w:numId w:val="26"/>
        </w:numPr>
        <w:shd w:val="clear" w:color="auto" w:fill="FFFFFF"/>
        <w:spacing w:before="150" w:after="150" w:line="420" w:lineRule="atLeast"/>
        <w:rPr>
          <w:rFonts w:eastAsia="Times New Roman" w:cstheme="minorHAnsi"/>
          <w:b/>
          <w:sz w:val="32"/>
          <w:szCs w:val="32"/>
          <w:lang w:eastAsia="en-US"/>
        </w:rPr>
      </w:pPr>
      <w:r w:rsidRPr="000F0251">
        <w:rPr>
          <w:rFonts w:eastAsia="Times New Roman" w:cstheme="minorHAnsi"/>
          <w:b/>
          <w:bCs/>
          <w:sz w:val="32"/>
          <w:szCs w:val="32"/>
          <w:lang w:eastAsia="en-US"/>
        </w:rPr>
        <w:t>Security Configuration Wizard</w:t>
      </w:r>
      <w:r w:rsidRPr="000F0251">
        <w:rPr>
          <w:rFonts w:eastAsia="Times New Roman" w:cstheme="minorHAnsi"/>
          <w:b/>
          <w:sz w:val="32"/>
          <w:szCs w:val="32"/>
          <w:lang w:eastAsia="en-US"/>
        </w:rPr>
        <w:t> </w:t>
      </w:r>
    </w:p>
    <w:p w14:paraId="4CEE3CFF" w14:textId="751AF0EB" w:rsidR="00067F5E" w:rsidRDefault="00DA2898" w:rsidP="000F0251">
      <w:pPr>
        <w:shd w:val="clear" w:color="auto" w:fill="FFFFFF"/>
        <w:spacing w:before="150" w:after="150" w:line="420" w:lineRule="atLeast"/>
        <w:rPr>
          <w:rFonts w:eastAsia="Times New Roman" w:cstheme="minorHAnsi"/>
          <w:lang w:eastAsia="en-US"/>
        </w:rPr>
      </w:pPr>
      <w:r w:rsidRPr="00DA2898">
        <w:rPr>
          <w:rFonts w:eastAsia="Times New Roman" w:cstheme="minorHAnsi"/>
          <w:lang w:eastAsia="en-US"/>
        </w:rPr>
        <w:t xml:space="preserve">The Security Configuration Wizard provides a seamless method for configuring ports for servers. It uses server roles, administrative options, and Windows Firewall to open and close ports to protect the server. Within the wizard, you have the option to add specific UDP and </w:t>
      </w:r>
      <w:r w:rsidRPr="00DA2898">
        <w:rPr>
          <w:rFonts w:eastAsia="Times New Roman" w:cstheme="minorHAnsi"/>
          <w:lang w:eastAsia="en-US"/>
        </w:rPr>
        <w:lastRenderedPageBreak/>
        <w:t>TCP ports, as well as add approved applications. (You need not know the ports that the application uses.) You can apply these port restrictions using the wizard, or you can export the security policy to a GPO for deployment through Acti</w:t>
      </w:r>
      <w:r w:rsidR="000F0251">
        <w:rPr>
          <w:rFonts w:eastAsia="Times New Roman" w:cstheme="minorHAnsi"/>
          <w:lang w:eastAsia="en-US"/>
        </w:rPr>
        <w:t>ve Directory.</w:t>
      </w:r>
    </w:p>
    <w:p w14:paraId="259970DE" w14:textId="0A8BB41E" w:rsidR="000F0251" w:rsidRDefault="000F0251" w:rsidP="000F0251">
      <w:pPr>
        <w:shd w:val="clear" w:color="auto" w:fill="FFFFFF"/>
        <w:spacing w:before="150" w:after="150" w:line="420" w:lineRule="atLeast"/>
        <w:rPr>
          <w:rFonts w:eastAsia="Times New Roman" w:cstheme="minorHAnsi"/>
          <w:b/>
          <w:sz w:val="32"/>
          <w:szCs w:val="32"/>
          <w:lang w:eastAsia="en-US"/>
        </w:rPr>
      </w:pPr>
      <w:r w:rsidRPr="000F0251">
        <w:rPr>
          <w:rFonts w:eastAsia="Times New Roman" w:cstheme="minorHAnsi"/>
          <w:b/>
          <w:sz w:val="32"/>
          <w:szCs w:val="32"/>
          <w:lang w:eastAsia="en-US"/>
        </w:rPr>
        <w:t>Techniques</w:t>
      </w:r>
    </w:p>
    <w:p w14:paraId="4A885FCB" w14:textId="6CCFDC37" w:rsidR="000F0251" w:rsidRPr="000F0251" w:rsidRDefault="000F0251" w:rsidP="000F0251">
      <w:pPr>
        <w:shd w:val="clear" w:color="auto" w:fill="FFFFFF"/>
        <w:spacing w:before="150" w:after="150" w:line="420" w:lineRule="atLeast"/>
        <w:rPr>
          <w:rFonts w:eastAsia="Times New Roman" w:cstheme="minorHAnsi"/>
          <w:b/>
          <w:sz w:val="32"/>
          <w:szCs w:val="32"/>
          <w:lang w:eastAsia="en-US"/>
        </w:rPr>
      </w:pPr>
      <w:r w:rsidRPr="000F0251">
        <w:rPr>
          <w:rFonts w:ascii="Times" w:hAnsi="Times" w:cs="Times"/>
          <w:b/>
          <w:color w:val="auto"/>
          <w:sz w:val="32"/>
          <w:szCs w:val="32"/>
        </w:rPr>
        <w:t>E-mail</w:t>
      </w:r>
    </w:p>
    <w:p w14:paraId="556BC098" w14:textId="77777777" w:rsidR="000F0251" w:rsidRPr="000F0251" w:rsidRDefault="000F0251" w:rsidP="000F0251">
      <w:pPr>
        <w:widowControl w:val="0"/>
        <w:autoSpaceDE w:val="0"/>
        <w:autoSpaceDN w:val="0"/>
        <w:adjustRightInd w:val="0"/>
        <w:spacing w:line="360" w:lineRule="atLeast"/>
        <w:rPr>
          <w:rFonts w:cstheme="minorHAnsi"/>
          <w:color w:val="auto"/>
        </w:rPr>
      </w:pPr>
      <w:r w:rsidRPr="000F0251">
        <w:rPr>
          <w:rFonts w:cstheme="minorHAnsi"/>
          <w:color w:val="auto"/>
        </w:rPr>
        <w:t xml:space="preserve">E-mail servers have their own set of built-in and application-specific vulnerabilities. All e-mail servers are vulnerable to normal attacks that </w:t>
      </w:r>
      <w:proofErr w:type="gramStart"/>
      <w:r w:rsidRPr="000F0251">
        <w:rPr>
          <w:rFonts w:cstheme="minorHAnsi"/>
          <w:color w:val="auto"/>
        </w:rPr>
        <w:t>are mounted</w:t>
      </w:r>
      <w:proofErr w:type="gramEnd"/>
      <w:r w:rsidRPr="000F0251">
        <w:rPr>
          <w:rFonts w:cstheme="minorHAnsi"/>
          <w:color w:val="auto"/>
        </w:rPr>
        <w:t xml:space="preserve"> against their specific OS, but they are also vulnerable to Denial of Service (</w:t>
      </w:r>
      <w:proofErr w:type="spellStart"/>
      <w:r w:rsidRPr="000F0251">
        <w:rPr>
          <w:rFonts w:cstheme="minorHAnsi"/>
          <w:color w:val="auto"/>
        </w:rPr>
        <w:t>DoS</w:t>
      </w:r>
      <w:proofErr w:type="spellEnd"/>
      <w:r w:rsidRPr="000F0251">
        <w:rPr>
          <w:rFonts w:cstheme="minorHAnsi"/>
          <w:color w:val="auto"/>
        </w:rPr>
        <w:t xml:space="preserve">) attacks, virus attacks, and relay and spoofing attacks that may affect the level of service. </w:t>
      </w:r>
    </w:p>
    <w:p w14:paraId="21C87909" w14:textId="5B870668" w:rsidR="000F0251" w:rsidRPr="000F0251" w:rsidRDefault="000F0251" w:rsidP="000F0251">
      <w:pPr>
        <w:widowControl w:val="0"/>
        <w:autoSpaceDE w:val="0"/>
        <w:autoSpaceDN w:val="0"/>
        <w:adjustRightInd w:val="0"/>
        <w:spacing w:line="360" w:lineRule="atLeast"/>
        <w:rPr>
          <w:rFonts w:cstheme="minorHAnsi"/>
          <w:color w:val="auto"/>
        </w:rPr>
      </w:pPr>
      <w:r w:rsidRPr="000F0251">
        <w:rPr>
          <w:rFonts w:cstheme="minorHAnsi"/>
          <w:color w:val="auto"/>
        </w:rPr>
        <w:t>To protect the servers, the OS</w:t>
      </w:r>
      <w:r w:rsidR="00B07862">
        <w:rPr>
          <w:rFonts w:cstheme="minorHAnsi"/>
          <w:color w:val="auto"/>
        </w:rPr>
        <w:t xml:space="preserve"> </w:t>
      </w:r>
      <w:proofErr w:type="spellStart"/>
      <w:r w:rsidRPr="000F0251">
        <w:rPr>
          <w:rFonts w:cstheme="minorHAnsi"/>
          <w:color w:val="auto"/>
        </w:rPr>
        <w:t>es</w:t>
      </w:r>
      <w:proofErr w:type="spellEnd"/>
      <w:r w:rsidRPr="000F0251">
        <w:rPr>
          <w:rFonts w:cstheme="minorHAnsi"/>
          <w:color w:val="auto"/>
        </w:rPr>
        <w:t xml:space="preserve"> and NOS</w:t>
      </w:r>
      <w:r w:rsidR="00B07862">
        <w:rPr>
          <w:rFonts w:cstheme="minorHAnsi"/>
          <w:color w:val="auto"/>
        </w:rPr>
        <w:t xml:space="preserve"> </w:t>
      </w:r>
      <w:proofErr w:type="spellStart"/>
      <w:r w:rsidRPr="000F0251">
        <w:rPr>
          <w:rFonts w:cstheme="minorHAnsi"/>
          <w:color w:val="auto"/>
        </w:rPr>
        <w:t>es</w:t>
      </w:r>
      <w:proofErr w:type="spellEnd"/>
      <w:r w:rsidRPr="000F0251">
        <w:rPr>
          <w:rFonts w:cstheme="minorHAnsi"/>
          <w:color w:val="auto"/>
        </w:rPr>
        <w:t xml:space="preserve"> on the server must be hardened, as well as the e-mail service applications. In e-mail, no systems are immune to attack. </w:t>
      </w:r>
    </w:p>
    <w:p w14:paraId="376BEC08" w14:textId="69D07685" w:rsidR="000F0251" w:rsidRPr="000F0251" w:rsidRDefault="000F0251" w:rsidP="000F0251">
      <w:pPr>
        <w:widowControl w:val="0"/>
        <w:autoSpaceDE w:val="0"/>
        <w:autoSpaceDN w:val="0"/>
        <w:adjustRightInd w:val="0"/>
        <w:spacing w:line="360" w:lineRule="atLeast"/>
        <w:rPr>
          <w:rFonts w:cstheme="minorHAnsi"/>
          <w:color w:val="auto"/>
        </w:rPr>
      </w:pPr>
      <w:r w:rsidRPr="000F0251">
        <w:rPr>
          <w:rFonts w:cstheme="minorHAnsi"/>
          <w:color w:val="auto"/>
        </w:rPr>
        <w:t>There are many deficiencies in the various versions of e-mail server software such as Send</w:t>
      </w:r>
      <w:r w:rsidR="00B07862">
        <w:rPr>
          <w:rFonts w:cstheme="minorHAnsi"/>
          <w:color w:val="auto"/>
        </w:rPr>
        <w:t xml:space="preserve"> </w:t>
      </w:r>
      <w:r w:rsidRPr="000F0251">
        <w:rPr>
          <w:rFonts w:cstheme="minorHAnsi"/>
          <w:color w:val="auto"/>
        </w:rPr>
        <w:t xml:space="preserve">mail for Linux and UNIX, and the Exchange/Outlook platform. Any problems that </w:t>
      </w:r>
      <w:proofErr w:type="gramStart"/>
      <w:r w:rsidRPr="000F0251">
        <w:rPr>
          <w:rFonts w:cstheme="minorHAnsi"/>
          <w:color w:val="auto"/>
        </w:rPr>
        <w:t>have been exposed</w:t>
      </w:r>
      <w:proofErr w:type="gramEnd"/>
      <w:r w:rsidRPr="000F0251">
        <w:rPr>
          <w:rFonts w:cstheme="minorHAnsi"/>
          <w:color w:val="auto"/>
        </w:rPr>
        <w:t xml:space="preserve"> must be investigated, to evaluate the services and functions that should be included in the e-mail serv</w:t>
      </w:r>
      <w:r>
        <w:rPr>
          <w:rFonts w:cstheme="minorHAnsi"/>
          <w:color w:val="auto"/>
        </w:rPr>
        <w:t>ice. For example, specific vul</w:t>
      </w:r>
      <w:r w:rsidRPr="000F0251">
        <w:rPr>
          <w:rFonts w:cstheme="minorHAnsi"/>
          <w:color w:val="auto"/>
        </w:rPr>
        <w:t xml:space="preserve">nerabilities exist if Hypertext Markup Language (HTML) e-mail </w:t>
      </w:r>
      <w:proofErr w:type="gramStart"/>
      <w:r w:rsidRPr="000F0251">
        <w:rPr>
          <w:rFonts w:cstheme="minorHAnsi"/>
          <w:color w:val="auto"/>
        </w:rPr>
        <w:t>is used</w:t>
      </w:r>
      <w:proofErr w:type="gramEnd"/>
      <w:r w:rsidRPr="000F0251">
        <w:rPr>
          <w:rFonts w:cstheme="minorHAnsi"/>
          <w:color w:val="auto"/>
        </w:rPr>
        <w:t xml:space="preserve"> on a system, both on the e-mail server side and the client side. If HTML e-mail </w:t>
      </w:r>
      <w:proofErr w:type="gramStart"/>
      <w:r w:rsidRPr="000F0251">
        <w:rPr>
          <w:rFonts w:cstheme="minorHAnsi"/>
          <w:color w:val="auto"/>
        </w:rPr>
        <w:t>is chosen</w:t>
      </w:r>
      <w:proofErr w:type="gramEnd"/>
      <w:r w:rsidRPr="000F0251">
        <w:rPr>
          <w:rFonts w:cstheme="minorHAnsi"/>
          <w:color w:val="auto"/>
        </w:rPr>
        <w:t xml:space="preserve">, arrangements must be made to apply all security patches to client machines, browsers, and servers, to protect against arbitrary execution of code. It is also important to evaluate the messaging and instant messaging capabilities, as the implementation of Internet Message Access Protocol (IMAP) technologies may also expose the network to further risk. Additionally, e-mail servers are constant potential sources of virus attacks, and therefore must have the strongest possible protection for scanning incoming and outgoing messages. Finally, e-mail servers should not have extraneous services and applications </w:t>
      </w:r>
      <w:proofErr w:type="gramStart"/>
      <w:r w:rsidRPr="000F0251">
        <w:rPr>
          <w:rFonts w:cstheme="minorHAnsi"/>
          <w:color w:val="auto"/>
        </w:rPr>
        <w:t>installed,</w:t>
      </w:r>
      <w:proofErr w:type="gramEnd"/>
      <w:r w:rsidRPr="000F0251">
        <w:rPr>
          <w:rFonts w:cstheme="minorHAnsi"/>
          <w:color w:val="auto"/>
        </w:rPr>
        <w:t xml:space="preserve"> and administrative and system access permissions should be tightly controlled to block installation or execution of unauthorized programs and Trojans. </w:t>
      </w:r>
    </w:p>
    <w:p w14:paraId="424AB62A" w14:textId="77777777" w:rsidR="000F0251" w:rsidRPr="000F0251" w:rsidRDefault="000F0251" w:rsidP="000F0251">
      <w:pPr>
        <w:widowControl w:val="0"/>
        <w:autoSpaceDE w:val="0"/>
        <w:autoSpaceDN w:val="0"/>
        <w:adjustRightInd w:val="0"/>
        <w:spacing w:line="360" w:lineRule="atLeast"/>
        <w:rPr>
          <w:rFonts w:cstheme="minorHAnsi"/>
          <w:color w:val="auto"/>
        </w:rPr>
      </w:pPr>
      <w:r w:rsidRPr="000F0251">
        <w:rPr>
          <w:rFonts w:cstheme="minorHAnsi"/>
          <w:color w:val="auto"/>
        </w:rPr>
        <w:t xml:space="preserve">When hardening an e-mail server, it is important to consider the following attack points: </w:t>
      </w:r>
    </w:p>
    <w:p w14:paraId="473B5022" w14:textId="77777777" w:rsidR="000F0251" w:rsidRPr="000F0251" w:rsidRDefault="000F0251" w:rsidP="000F0251">
      <w:pPr>
        <w:widowControl w:val="0"/>
        <w:numPr>
          <w:ilvl w:val="0"/>
          <w:numId w:val="21"/>
        </w:numPr>
        <w:tabs>
          <w:tab w:val="left" w:pos="220"/>
          <w:tab w:val="left" w:pos="720"/>
        </w:tabs>
        <w:autoSpaceDE w:val="0"/>
        <w:autoSpaceDN w:val="0"/>
        <w:adjustRightInd w:val="0"/>
        <w:spacing w:after="186" w:line="360" w:lineRule="atLeast"/>
        <w:ind w:hanging="720"/>
        <w:rPr>
          <w:rFonts w:cstheme="minorHAnsi"/>
          <w:color w:val="auto"/>
          <w:position w:val="2"/>
        </w:rPr>
      </w:pPr>
      <w:r w:rsidRPr="000F0251">
        <w:rPr>
          <w:rFonts w:cstheme="minorHAnsi"/>
          <w:color w:val="auto"/>
          <w:position w:val="2"/>
        </w:rPr>
        <w:t xml:space="preserve">E-mail relay, which allows unauthorized users to send e-mail through an e-mail server </w:t>
      </w:r>
      <w:r w:rsidRPr="000F0251">
        <w:rPr>
          <w:rFonts w:ascii="MS Mincho" w:eastAsia="MS Mincho" w:hAnsi="MS Mincho" w:cs="MS Mincho"/>
          <w:color w:val="auto"/>
        </w:rPr>
        <w:t> </w:t>
      </w:r>
    </w:p>
    <w:p w14:paraId="497E1140" w14:textId="77777777" w:rsidR="000F0251" w:rsidRPr="000F0251" w:rsidRDefault="000F0251" w:rsidP="000F0251">
      <w:pPr>
        <w:widowControl w:val="0"/>
        <w:numPr>
          <w:ilvl w:val="0"/>
          <w:numId w:val="21"/>
        </w:numPr>
        <w:tabs>
          <w:tab w:val="left" w:pos="220"/>
          <w:tab w:val="left" w:pos="720"/>
        </w:tabs>
        <w:autoSpaceDE w:val="0"/>
        <w:autoSpaceDN w:val="0"/>
        <w:adjustRightInd w:val="0"/>
        <w:spacing w:after="186" w:line="360" w:lineRule="atLeast"/>
        <w:ind w:hanging="720"/>
        <w:rPr>
          <w:rFonts w:cstheme="minorHAnsi"/>
          <w:color w:val="auto"/>
          <w:position w:val="2"/>
        </w:rPr>
      </w:pPr>
      <w:r w:rsidRPr="000F0251">
        <w:rPr>
          <w:rFonts w:cstheme="minorHAnsi"/>
          <w:color w:val="auto"/>
          <w:position w:val="2"/>
        </w:rPr>
        <w:t xml:space="preserve">Virus propagation; make sure the anti-virus planning and applications are performing correctly </w:t>
      </w:r>
      <w:r w:rsidRPr="000F0251">
        <w:rPr>
          <w:rFonts w:ascii="MS Mincho" w:eastAsia="MS Mincho" w:hAnsi="MS Mincho" w:cs="MS Mincho"/>
          <w:color w:val="auto"/>
        </w:rPr>
        <w:t> </w:t>
      </w:r>
    </w:p>
    <w:p w14:paraId="0468A97B" w14:textId="77777777" w:rsidR="000F0251" w:rsidRPr="000F0251" w:rsidRDefault="000F0251" w:rsidP="000F0251">
      <w:pPr>
        <w:widowControl w:val="0"/>
        <w:numPr>
          <w:ilvl w:val="0"/>
          <w:numId w:val="21"/>
        </w:numPr>
        <w:tabs>
          <w:tab w:val="left" w:pos="220"/>
          <w:tab w:val="left" w:pos="720"/>
        </w:tabs>
        <w:autoSpaceDE w:val="0"/>
        <w:autoSpaceDN w:val="0"/>
        <w:adjustRightInd w:val="0"/>
        <w:spacing w:after="186" w:line="360" w:lineRule="atLeast"/>
        <w:ind w:hanging="720"/>
        <w:rPr>
          <w:rFonts w:cstheme="minorHAnsi"/>
          <w:color w:val="auto"/>
          <w:position w:val="2"/>
        </w:rPr>
      </w:pPr>
      <w:r w:rsidRPr="000F0251">
        <w:rPr>
          <w:rFonts w:cstheme="minorHAnsi"/>
          <w:color w:val="auto"/>
          <w:position w:val="2"/>
        </w:rPr>
        <w:t xml:space="preserve">Spamming, including </w:t>
      </w:r>
      <w:proofErr w:type="spellStart"/>
      <w:r w:rsidRPr="000F0251">
        <w:rPr>
          <w:rFonts w:cstheme="minorHAnsi"/>
          <w:color w:val="auto"/>
          <w:position w:val="2"/>
        </w:rPr>
        <w:t>DoS</w:t>
      </w:r>
      <w:proofErr w:type="spellEnd"/>
      <w:r w:rsidRPr="000F0251">
        <w:rPr>
          <w:rFonts w:cstheme="minorHAnsi"/>
          <w:color w:val="auto"/>
          <w:position w:val="2"/>
        </w:rPr>
        <w:t xml:space="preserve"> conditions that exist in response to “flame wars” </w:t>
      </w:r>
      <w:r w:rsidRPr="000F0251">
        <w:rPr>
          <w:rFonts w:ascii="MS Mincho" w:eastAsia="MS Mincho" w:hAnsi="MS Mincho" w:cs="MS Mincho"/>
          <w:color w:val="auto"/>
        </w:rPr>
        <w:t> </w:t>
      </w:r>
    </w:p>
    <w:p w14:paraId="3E3A965F" w14:textId="77777777" w:rsidR="000F0251" w:rsidRPr="000F0251" w:rsidRDefault="000F0251" w:rsidP="000F0251">
      <w:pPr>
        <w:widowControl w:val="0"/>
        <w:numPr>
          <w:ilvl w:val="0"/>
          <w:numId w:val="21"/>
        </w:numPr>
        <w:tabs>
          <w:tab w:val="left" w:pos="220"/>
          <w:tab w:val="left" w:pos="720"/>
        </w:tabs>
        <w:autoSpaceDE w:val="0"/>
        <w:autoSpaceDN w:val="0"/>
        <w:adjustRightInd w:val="0"/>
        <w:spacing w:after="186" w:line="360" w:lineRule="atLeast"/>
        <w:ind w:hanging="720"/>
        <w:rPr>
          <w:rFonts w:cstheme="minorHAnsi"/>
          <w:color w:val="auto"/>
          <w:position w:val="2"/>
        </w:rPr>
      </w:pPr>
      <w:r w:rsidRPr="000F0251">
        <w:rPr>
          <w:rFonts w:cstheme="minorHAnsi"/>
          <w:color w:val="auto"/>
          <w:position w:val="2"/>
        </w:rPr>
        <w:t xml:space="preserve">Mail bombing; the practice of flooding the recipients e-mail account with huge amounts of mail </w:t>
      </w:r>
      <w:r w:rsidRPr="000F0251">
        <w:rPr>
          <w:rFonts w:ascii="MS Mincho" w:eastAsia="MS Mincho" w:hAnsi="MS Mincho" w:cs="MS Mincho"/>
          <w:color w:val="auto"/>
        </w:rPr>
        <w:t> </w:t>
      </w:r>
    </w:p>
    <w:p w14:paraId="68A78750" w14:textId="77777777" w:rsidR="000F0251" w:rsidRPr="00A7034D" w:rsidRDefault="000F0251" w:rsidP="000F0251">
      <w:pPr>
        <w:widowControl w:val="0"/>
        <w:numPr>
          <w:ilvl w:val="0"/>
          <w:numId w:val="21"/>
        </w:numPr>
        <w:tabs>
          <w:tab w:val="left" w:pos="220"/>
          <w:tab w:val="left" w:pos="720"/>
        </w:tabs>
        <w:autoSpaceDE w:val="0"/>
        <w:autoSpaceDN w:val="0"/>
        <w:adjustRightInd w:val="0"/>
        <w:spacing w:after="186" w:line="360" w:lineRule="atLeast"/>
        <w:ind w:hanging="720"/>
        <w:rPr>
          <w:rFonts w:cstheme="minorHAnsi"/>
          <w:color w:val="auto"/>
          <w:position w:val="2"/>
        </w:rPr>
      </w:pPr>
      <w:r w:rsidRPr="000F0251">
        <w:rPr>
          <w:rFonts w:cstheme="minorHAnsi"/>
          <w:color w:val="auto"/>
          <w:position w:val="2"/>
        </w:rPr>
        <w:lastRenderedPageBreak/>
        <w:t xml:space="preserve">Storage limitations, to limit </w:t>
      </w:r>
      <w:proofErr w:type="spellStart"/>
      <w:r w:rsidRPr="000F0251">
        <w:rPr>
          <w:rFonts w:cstheme="minorHAnsi"/>
          <w:color w:val="auto"/>
          <w:position w:val="2"/>
        </w:rPr>
        <w:t>DoS</w:t>
      </w:r>
      <w:proofErr w:type="spellEnd"/>
      <w:r w:rsidRPr="000F0251">
        <w:rPr>
          <w:rFonts w:cstheme="minorHAnsi"/>
          <w:color w:val="auto"/>
          <w:position w:val="2"/>
        </w:rPr>
        <w:t xml:space="preserve"> attacks based on message size or volume </w:t>
      </w:r>
      <w:r w:rsidRPr="000F0251">
        <w:rPr>
          <w:rFonts w:ascii="MS Mincho" w:eastAsia="MS Mincho" w:hAnsi="MS Mincho" w:cs="MS Mincho"/>
          <w:color w:val="auto"/>
        </w:rPr>
        <w:t> </w:t>
      </w:r>
    </w:p>
    <w:p w14:paraId="6FD42821" w14:textId="77777777" w:rsidR="00A7034D" w:rsidRPr="00A7034D" w:rsidRDefault="00A7034D" w:rsidP="00A7034D">
      <w:pPr>
        <w:widowControl w:val="0"/>
        <w:tabs>
          <w:tab w:val="left" w:pos="220"/>
          <w:tab w:val="left" w:pos="720"/>
        </w:tabs>
        <w:autoSpaceDE w:val="0"/>
        <w:autoSpaceDN w:val="0"/>
        <w:adjustRightInd w:val="0"/>
        <w:spacing w:after="186" w:line="560" w:lineRule="atLeast"/>
        <w:rPr>
          <w:rFonts w:eastAsia="MS Mincho" w:cstheme="minorHAnsi"/>
          <w:b/>
          <w:color w:val="auto"/>
          <w:sz w:val="32"/>
          <w:szCs w:val="32"/>
        </w:rPr>
      </w:pPr>
      <w:r w:rsidRPr="00A7034D">
        <w:rPr>
          <w:rFonts w:cstheme="minorHAnsi"/>
          <w:b/>
          <w:color w:val="auto"/>
          <w:position w:val="2"/>
          <w:sz w:val="32"/>
          <w:szCs w:val="32"/>
        </w:rPr>
        <w:t xml:space="preserve">FTP Servers </w:t>
      </w:r>
      <w:r w:rsidRPr="00A7034D">
        <w:rPr>
          <w:rFonts w:ascii="MS Mincho" w:eastAsia="MS Mincho" w:hAnsi="MS Mincho" w:cs="MS Mincho"/>
          <w:b/>
          <w:color w:val="auto"/>
          <w:sz w:val="32"/>
          <w:szCs w:val="32"/>
        </w:rPr>
        <w:t> </w:t>
      </w:r>
    </w:p>
    <w:p w14:paraId="5FD65147" w14:textId="61DF91A1" w:rsidR="00A7034D" w:rsidRPr="00A7034D" w:rsidRDefault="00A7034D" w:rsidP="00A7034D">
      <w:pPr>
        <w:widowControl w:val="0"/>
        <w:tabs>
          <w:tab w:val="left" w:pos="220"/>
          <w:tab w:val="left" w:pos="720"/>
        </w:tabs>
        <w:autoSpaceDE w:val="0"/>
        <w:autoSpaceDN w:val="0"/>
        <w:adjustRightInd w:val="0"/>
        <w:spacing w:after="186" w:line="560" w:lineRule="atLeast"/>
        <w:rPr>
          <w:rFonts w:cstheme="minorHAnsi"/>
          <w:color w:val="auto"/>
          <w:position w:val="2"/>
        </w:rPr>
      </w:pPr>
      <w:r w:rsidRPr="00A7034D">
        <w:rPr>
          <w:rFonts w:cstheme="minorHAnsi"/>
          <w:color w:val="auto"/>
          <w:position w:val="2"/>
        </w:rPr>
        <w:t xml:space="preserve">FTP servers are potential security problems, as they </w:t>
      </w:r>
      <w:proofErr w:type="gramStart"/>
      <w:r w:rsidRPr="00A7034D">
        <w:rPr>
          <w:rFonts w:cstheme="minorHAnsi"/>
          <w:color w:val="auto"/>
          <w:position w:val="2"/>
        </w:rPr>
        <w:t>are exposed</w:t>
      </w:r>
      <w:proofErr w:type="gramEnd"/>
      <w:r w:rsidRPr="00A7034D">
        <w:rPr>
          <w:rFonts w:cstheme="minorHAnsi"/>
          <w:color w:val="auto"/>
          <w:position w:val="2"/>
        </w:rPr>
        <w:t xml:space="preserve"> to outside interfaces, thereby inviting anyone to access them. The vast majority of FTP servers open to the Internet support anonymous access to public resources. </w:t>
      </w:r>
      <w:proofErr w:type="gramStart"/>
      <w:r w:rsidRPr="00A7034D">
        <w:rPr>
          <w:rFonts w:ascii="MS Mincho" w:eastAsia="MS Mincho" w:hAnsi="MS Mincho" w:cs="MS Mincho"/>
          <w:color w:val="auto"/>
        </w:rPr>
        <w:t> </w:t>
      </w:r>
      <w:r w:rsidRPr="00A7034D">
        <w:rPr>
          <w:rFonts w:cstheme="minorHAnsi"/>
          <w:color w:val="auto"/>
          <w:position w:val="2"/>
        </w:rPr>
        <w:t>Incorrect file system settings in a server hosting an FTP server allows</w:t>
      </w:r>
      <w:proofErr w:type="gramEnd"/>
      <w:r w:rsidRPr="00A7034D">
        <w:rPr>
          <w:rFonts w:cstheme="minorHAnsi"/>
          <w:color w:val="auto"/>
          <w:position w:val="2"/>
        </w:rPr>
        <w:t xml:space="preserve"> unrestricted access to all resources stored on that server, and could lead to a system breach. FTP servers exposed to the Internet </w:t>
      </w:r>
      <w:proofErr w:type="gramStart"/>
      <w:r w:rsidRPr="00A7034D">
        <w:rPr>
          <w:rFonts w:cstheme="minorHAnsi"/>
          <w:color w:val="auto"/>
          <w:position w:val="2"/>
        </w:rPr>
        <w:t>are best operated</w:t>
      </w:r>
      <w:proofErr w:type="gramEnd"/>
      <w:r w:rsidRPr="00A7034D">
        <w:rPr>
          <w:rFonts w:cstheme="minorHAnsi"/>
          <w:color w:val="auto"/>
          <w:position w:val="2"/>
        </w:rPr>
        <w:t xml:space="preserve"> in the demilitarized zone (DMZ), rather than the internal network. They should be hardened with all of the OS and NOS fixes available, but all services other than FTP that could lead to breach of the system should be disabled or removed. Contact from the internal network to the FTP server through the firewall should be restricted and controlled through ACL entries, to prevent possible traffic through the FTP server from returning to the internal network. </w:t>
      </w:r>
      <w:r w:rsidRPr="00A7034D">
        <w:rPr>
          <w:rFonts w:ascii="MS Mincho" w:eastAsia="MS Mincho" w:hAnsi="MS Mincho" w:cs="MS Mincho"/>
          <w:color w:val="auto"/>
        </w:rPr>
        <w:t> </w:t>
      </w:r>
      <w:r w:rsidRPr="00A7034D">
        <w:rPr>
          <w:rFonts w:cstheme="minorHAnsi"/>
          <w:color w:val="auto"/>
          <w:position w:val="2"/>
        </w:rPr>
        <w:t xml:space="preserve">FTP servers providing service in an internal network are also susceptible to attack; therefore, administrators should consider establishing access controls including usernames and passwords, as well as the use of SSL for authentication. </w:t>
      </w:r>
      <w:r w:rsidRPr="00A7034D">
        <w:rPr>
          <w:rFonts w:ascii="MS Mincho" w:eastAsia="MS Mincho" w:hAnsi="MS Mincho" w:cs="MS Mincho"/>
          <w:color w:val="auto"/>
        </w:rPr>
        <w:t> </w:t>
      </w:r>
      <w:r w:rsidRPr="00A7034D">
        <w:rPr>
          <w:rFonts w:cstheme="minorHAnsi"/>
          <w:color w:val="auto"/>
          <w:position w:val="2"/>
        </w:rPr>
        <w:t xml:space="preserve">Some of the hardening tasks that </w:t>
      </w:r>
      <w:proofErr w:type="gramStart"/>
      <w:r w:rsidRPr="00A7034D">
        <w:rPr>
          <w:rFonts w:cstheme="minorHAnsi"/>
          <w:color w:val="auto"/>
          <w:position w:val="2"/>
        </w:rPr>
        <w:t>should be performed</w:t>
      </w:r>
      <w:proofErr w:type="gramEnd"/>
      <w:r w:rsidRPr="00A7034D">
        <w:rPr>
          <w:rFonts w:cstheme="minorHAnsi"/>
          <w:color w:val="auto"/>
          <w:position w:val="2"/>
        </w:rPr>
        <w:t xml:space="preserve"> on FTP servers include: </w:t>
      </w:r>
      <w:r w:rsidRPr="00A7034D">
        <w:rPr>
          <w:rFonts w:ascii="MS Mincho" w:eastAsia="MS Mincho" w:hAnsi="MS Mincho" w:cs="MS Mincho"/>
          <w:color w:val="auto"/>
        </w:rPr>
        <w:t> </w:t>
      </w:r>
    </w:p>
    <w:p w14:paraId="71A6203B" w14:textId="0D2F6F79" w:rsidR="00A7034D" w:rsidRPr="00A7034D" w:rsidRDefault="00A7034D" w:rsidP="00A7034D">
      <w:pPr>
        <w:widowControl w:val="0"/>
        <w:autoSpaceDE w:val="0"/>
        <w:autoSpaceDN w:val="0"/>
        <w:adjustRightInd w:val="0"/>
        <w:spacing w:after="0" w:line="280" w:lineRule="atLeast"/>
        <w:rPr>
          <w:rFonts w:eastAsia="MS Mincho" w:cstheme="minorHAnsi"/>
          <w:color w:val="auto"/>
        </w:rPr>
      </w:pPr>
      <w:r w:rsidRPr="00A7034D">
        <w:rPr>
          <w:rFonts w:cstheme="minorHAnsi"/>
          <w:color w:val="auto"/>
          <w:position w:val="2"/>
        </w:rPr>
        <w:t xml:space="preserve">   </w:t>
      </w:r>
      <w:proofErr w:type="gramStart"/>
      <w:r w:rsidRPr="00A7034D">
        <w:rPr>
          <w:rFonts w:cstheme="minorHAnsi"/>
          <w:color w:val="auto"/>
          <w:position w:val="2"/>
        </w:rPr>
        <w:t>Protection of the server file</w:t>
      </w:r>
      <w:proofErr w:type="gramEnd"/>
      <w:r w:rsidRPr="00A7034D">
        <w:rPr>
          <w:rFonts w:cstheme="minorHAnsi"/>
          <w:color w:val="auto"/>
          <w:position w:val="2"/>
        </w:rPr>
        <w:t xml:space="preserve"> system </w:t>
      </w:r>
      <w:r w:rsidRPr="00A7034D">
        <w:rPr>
          <w:rFonts w:ascii="MS Mincho" w:eastAsia="MS Mincho" w:hAnsi="MS Mincho" w:cs="MS Mincho"/>
          <w:color w:val="auto"/>
        </w:rPr>
        <w:t> </w:t>
      </w:r>
    </w:p>
    <w:p w14:paraId="3BBB44ED" w14:textId="77777777" w:rsidR="00A7034D" w:rsidRPr="00A7034D" w:rsidRDefault="00A7034D" w:rsidP="00A7034D">
      <w:pPr>
        <w:widowControl w:val="0"/>
        <w:numPr>
          <w:ilvl w:val="0"/>
          <w:numId w:val="28"/>
        </w:numPr>
        <w:tabs>
          <w:tab w:val="left" w:pos="220"/>
          <w:tab w:val="left" w:pos="720"/>
        </w:tabs>
        <w:autoSpaceDE w:val="0"/>
        <w:autoSpaceDN w:val="0"/>
        <w:adjustRightInd w:val="0"/>
        <w:spacing w:after="186" w:line="360" w:lineRule="atLeast"/>
        <w:ind w:hanging="720"/>
        <w:rPr>
          <w:rFonts w:cstheme="minorHAnsi"/>
          <w:color w:val="auto"/>
          <w:position w:val="2"/>
        </w:rPr>
      </w:pPr>
      <w:r w:rsidRPr="00A7034D">
        <w:rPr>
          <w:rFonts w:cstheme="minorHAnsi"/>
          <w:color w:val="auto"/>
          <w:position w:val="2"/>
        </w:rPr>
        <w:t xml:space="preserve">Isolation of the FTP directories </w:t>
      </w:r>
      <w:r w:rsidRPr="00A7034D">
        <w:rPr>
          <w:rFonts w:ascii="MS Mincho" w:eastAsia="MS Mincho" w:hAnsi="MS Mincho" w:cs="MS Mincho"/>
          <w:color w:val="auto"/>
        </w:rPr>
        <w:t> </w:t>
      </w:r>
    </w:p>
    <w:p w14:paraId="1A501875" w14:textId="77777777" w:rsidR="00A7034D" w:rsidRPr="00A7034D" w:rsidRDefault="00A7034D" w:rsidP="00A7034D">
      <w:pPr>
        <w:widowControl w:val="0"/>
        <w:numPr>
          <w:ilvl w:val="0"/>
          <w:numId w:val="28"/>
        </w:numPr>
        <w:tabs>
          <w:tab w:val="left" w:pos="220"/>
          <w:tab w:val="left" w:pos="720"/>
        </w:tabs>
        <w:autoSpaceDE w:val="0"/>
        <w:autoSpaceDN w:val="0"/>
        <w:adjustRightInd w:val="0"/>
        <w:spacing w:after="186" w:line="360" w:lineRule="atLeast"/>
        <w:ind w:hanging="720"/>
        <w:rPr>
          <w:rFonts w:cstheme="minorHAnsi"/>
          <w:color w:val="auto"/>
          <w:position w:val="2"/>
        </w:rPr>
      </w:pPr>
      <w:r w:rsidRPr="00A7034D">
        <w:rPr>
          <w:rFonts w:cstheme="minorHAnsi"/>
          <w:color w:val="auto"/>
          <w:position w:val="2"/>
        </w:rPr>
        <w:t xml:space="preserve">Positive creation of authorization and access control rules </w:t>
      </w:r>
      <w:r w:rsidRPr="00A7034D">
        <w:rPr>
          <w:rFonts w:ascii="MS Mincho" w:eastAsia="MS Mincho" w:hAnsi="MS Mincho" w:cs="MS Mincho"/>
          <w:color w:val="auto"/>
        </w:rPr>
        <w:t> </w:t>
      </w:r>
    </w:p>
    <w:p w14:paraId="0DC70A9D" w14:textId="77777777" w:rsidR="00A7034D" w:rsidRPr="00A7034D" w:rsidRDefault="00A7034D" w:rsidP="00A7034D">
      <w:pPr>
        <w:widowControl w:val="0"/>
        <w:numPr>
          <w:ilvl w:val="0"/>
          <w:numId w:val="28"/>
        </w:numPr>
        <w:tabs>
          <w:tab w:val="left" w:pos="220"/>
          <w:tab w:val="left" w:pos="720"/>
        </w:tabs>
        <w:autoSpaceDE w:val="0"/>
        <w:autoSpaceDN w:val="0"/>
        <w:adjustRightInd w:val="0"/>
        <w:spacing w:after="186" w:line="360" w:lineRule="atLeast"/>
        <w:ind w:hanging="720"/>
        <w:rPr>
          <w:rFonts w:cstheme="minorHAnsi"/>
          <w:color w:val="auto"/>
          <w:position w:val="2"/>
        </w:rPr>
      </w:pPr>
      <w:r w:rsidRPr="00A7034D">
        <w:rPr>
          <w:rFonts w:cstheme="minorHAnsi"/>
          <w:color w:val="auto"/>
          <w:position w:val="2"/>
        </w:rPr>
        <w:t xml:space="preserve">Regular review of logs </w:t>
      </w:r>
      <w:r w:rsidRPr="00A7034D">
        <w:rPr>
          <w:rFonts w:ascii="MS Mincho" w:eastAsia="MS Mincho" w:hAnsi="MS Mincho" w:cs="MS Mincho"/>
          <w:color w:val="auto"/>
        </w:rPr>
        <w:t> </w:t>
      </w:r>
    </w:p>
    <w:p w14:paraId="27EECECD" w14:textId="77777777" w:rsidR="00A7034D" w:rsidRPr="00A7034D" w:rsidRDefault="00A7034D" w:rsidP="00A7034D">
      <w:pPr>
        <w:widowControl w:val="0"/>
        <w:numPr>
          <w:ilvl w:val="0"/>
          <w:numId w:val="28"/>
        </w:numPr>
        <w:tabs>
          <w:tab w:val="left" w:pos="220"/>
          <w:tab w:val="left" w:pos="720"/>
        </w:tabs>
        <w:autoSpaceDE w:val="0"/>
        <w:autoSpaceDN w:val="0"/>
        <w:adjustRightInd w:val="0"/>
        <w:spacing w:after="186" w:line="360" w:lineRule="atLeast"/>
        <w:ind w:hanging="720"/>
        <w:rPr>
          <w:rFonts w:cstheme="minorHAnsi"/>
          <w:color w:val="auto"/>
          <w:position w:val="2"/>
        </w:rPr>
      </w:pPr>
      <w:r w:rsidRPr="00A7034D">
        <w:rPr>
          <w:rFonts w:cstheme="minorHAnsi"/>
          <w:color w:val="auto"/>
          <w:position w:val="2"/>
        </w:rPr>
        <w:t xml:space="preserve">Regular review of directory content to detect unauthorized files and usage </w:t>
      </w:r>
      <w:r w:rsidRPr="00A7034D">
        <w:rPr>
          <w:rFonts w:ascii="MS Mincho" w:eastAsia="MS Mincho" w:hAnsi="MS Mincho" w:cs="MS Mincho"/>
          <w:color w:val="auto"/>
        </w:rPr>
        <w:t> </w:t>
      </w:r>
    </w:p>
    <w:p w14:paraId="0A7B1943" w14:textId="77777777" w:rsidR="00A7034D" w:rsidRPr="000F0251" w:rsidRDefault="00A7034D" w:rsidP="00A7034D">
      <w:pPr>
        <w:widowControl w:val="0"/>
        <w:tabs>
          <w:tab w:val="left" w:pos="220"/>
          <w:tab w:val="left" w:pos="720"/>
        </w:tabs>
        <w:autoSpaceDE w:val="0"/>
        <w:autoSpaceDN w:val="0"/>
        <w:adjustRightInd w:val="0"/>
        <w:spacing w:after="186" w:line="360" w:lineRule="atLeast"/>
        <w:rPr>
          <w:rFonts w:cstheme="minorHAnsi"/>
          <w:color w:val="auto"/>
          <w:position w:val="2"/>
        </w:rPr>
      </w:pPr>
    </w:p>
    <w:p w14:paraId="2C89909B" w14:textId="77777777" w:rsidR="000F0251" w:rsidRPr="000F0251" w:rsidRDefault="000F0251" w:rsidP="000F0251">
      <w:pPr>
        <w:shd w:val="clear" w:color="auto" w:fill="FFFFFF"/>
        <w:spacing w:before="150" w:after="150" w:line="420" w:lineRule="atLeast"/>
        <w:rPr>
          <w:rFonts w:eastAsia="Times New Roman" w:cstheme="minorHAnsi"/>
          <w:b/>
          <w:sz w:val="32"/>
          <w:szCs w:val="32"/>
          <w:lang w:eastAsia="en-US"/>
        </w:rPr>
      </w:pPr>
    </w:p>
    <w:p w14:paraId="33A62122" w14:textId="68DCCFD0" w:rsidR="00AA5B53" w:rsidRPr="00AA5B53" w:rsidRDefault="00AA5B53" w:rsidP="006D3CBF">
      <w:pPr>
        <w:widowControl w:val="0"/>
        <w:autoSpaceDE w:val="0"/>
        <w:autoSpaceDN w:val="0"/>
        <w:adjustRightInd w:val="0"/>
        <w:spacing w:line="360" w:lineRule="atLeast"/>
        <w:rPr>
          <w:rFonts w:cstheme="minorHAnsi"/>
          <w:color w:val="auto"/>
        </w:rPr>
      </w:pPr>
    </w:p>
    <w:p w14:paraId="3A6BA210" w14:textId="77777777" w:rsidR="006D3CBF" w:rsidRPr="00434C6D" w:rsidRDefault="006D3CBF" w:rsidP="00434C6D">
      <w:pPr>
        <w:widowControl w:val="0"/>
        <w:autoSpaceDE w:val="0"/>
        <w:autoSpaceDN w:val="0"/>
        <w:adjustRightInd w:val="0"/>
        <w:spacing w:line="360" w:lineRule="atLeast"/>
        <w:rPr>
          <w:rFonts w:cstheme="minorHAnsi"/>
          <w:color w:val="auto"/>
        </w:rPr>
      </w:pPr>
    </w:p>
    <w:p w14:paraId="637D62F3" w14:textId="01BB2B40" w:rsidR="00434C6D" w:rsidRDefault="003C47D8" w:rsidP="00434C6D">
      <w:pPr>
        <w:widowControl w:val="0"/>
        <w:autoSpaceDE w:val="0"/>
        <w:autoSpaceDN w:val="0"/>
        <w:adjustRightInd w:val="0"/>
        <w:spacing w:line="360" w:lineRule="atLeast"/>
        <w:rPr>
          <w:rFonts w:cstheme="minorHAnsi"/>
          <w:b/>
          <w:color w:val="auto"/>
          <w:sz w:val="32"/>
          <w:szCs w:val="32"/>
        </w:rPr>
      </w:pPr>
      <w:r>
        <w:rPr>
          <w:rFonts w:cstheme="minorHAnsi"/>
          <w:b/>
          <w:color w:val="auto"/>
          <w:sz w:val="32"/>
          <w:szCs w:val="32"/>
        </w:rPr>
        <w:lastRenderedPageBreak/>
        <w:t>Bibliography</w:t>
      </w:r>
      <w:r w:rsidR="00D93971" w:rsidRPr="00D93971">
        <w:rPr>
          <w:rFonts w:cstheme="minorHAnsi"/>
          <w:b/>
          <w:color w:val="auto"/>
          <w:sz w:val="32"/>
          <w:szCs w:val="32"/>
        </w:rPr>
        <w:t>:</w:t>
      </w:r>
    </w:p>
    <w:p w14:paraId="49AB62A6" w14:textId="77777777" w:rsidR="00D93971" w:rsidRDefault="00926AF1" w:rsidP="00D93971">
      <w:pPr>
        <w:pStyle w:val="ListParagraph"/>
        <w:numPr>
          <w:ilvl w:val="0"/>
          <w:numId w:val="42"/>
        </w:numPr>
        <w:spacing w:after="200" w:line="276" w:lineRule="auto"/>
        <w:rPr>
          <w:rFonts w:ascii="Arial" w:hAnsi="Arial" w:cs="Arial"/>
          <w:color w:val="252525"/>
          <w:sz w:val="28"/>
          <w:szCs w:val="28"/>
          <w:shd w:val="clear" w:color="auto" w:fill="FFFFFF"/>
        </w:rPr>
      </w:pPr>
      <w:hyperlink r:id="rId42" w:history="1">
        <w:r w:rsidR="00D93971" w:rsidRPr="00875F88">
          <w:rPr>
            <w:rStyle w:val="Hyperlink"/>
            <w:rFonts w:ascii="Arial" w:hAnsi="Arial" w:cs="Arial"/>
            <w:sz w:val="28"/>
            <w:szCs w:val="28"/>
            <w:shd w:val="clear" w:color="auto" w:fill="FFFFFF"/>
          </w:rPr>
          <w:t>http://searchsecurity.techtarget.com/definition/antimalware</w:t>
        </w:r>
      </w:hyperlink>
    </w:p>
    <w:p w14:paraId="2F18C284" w14:textId="255EBE23" w:rsidR="00D93971" w:rsidRPr="00D93971" w:rsidRDefault="00926AF1" w:rsidP="00D93971">
      <w:pPr>
        <w:pStyle w:val="ListParagraph"/>
        <w:numPr>
          <w:ilvl w:val="0"/>
          <w:numId w:val="42"/>
        </w:numPr>
        <w:spacing w:after="200" w:line="276" w:lineRule="auto"/>
        <w:rPr>
          <w:rFonts w:ascii="Arial" w:hAnsi="Arial" w:cs="Arial"/>
          <w:color w:val="252525"/>
          <w:sz w:val="28"/>
          <w:szCs w:val="28"/>
          <w:shd w:val="clear" w:color="auto" w:fill="FFFFFF"/>
        </w:rPr>
      </w:pPr>
      <w:hyperlink r:id="rId43" w:history="1">
        <w:r w:rsidR="00D93971" w:rsidRPr="00875F88">
          <w:rPr>
            <w:rStyle w:val="Hyperlink"/>
            <w:rFonts w:ascii="Arial" w:hAnsi="Arial" w:cs="Arial"/>
            <w:sz w:val="28"/>
            <w:szCs w:val="28"/>
            <w:shd w:val="clear" w:color="auto" w:fill="FFFFFF"/>
          </w:rPr>
          <w:t>http://searchsecurity.techtarget.com/definition/encryption</w:t>
        </w:r>
      </w:hyperlink>
    </w:p>
    <w:p w14:paraId="78D236E9" w14:textId="49594C47" w:rsidR="00D93971" w:rsidRDefault="00926AF1" w:rsidP="00D93971">
      <w:pPr>
        <w:pStyle w:val="ListParagraph"/>
        <w:numPr>
          <w:ilvl w:val="0"/>
          <w:numId w:val="42"/>
        </w:numPr>
        <w:spacing w:after="200" w:line="276" w:lineRule="auto"/>
        <w:rPr>
          <w:rFonts w:ascii="Arial" w:hAnsi="Arial" w:cs="Arial"/>
          <w:sz w:val="28"/>
          <w:szCs w:val="28"/>
          <w:u w:val="single"/>
          <w:shd w:val="clear" w:color="auto" w:fill="FFFFFF"/>
        </w:rPr>
      </w:pPr>
      <w:hyperlink r:id="rId44" w:history="1">
        <w:r w:rsidR="00D93971" w:rsidRPr="00D67947">
          <w:rPr>
            <w:rStyle w:val="Hyperlink"/>
            <w:rFonts w:ascii="Arial" w:hAnsi="Arial" w:cs="Arial"/>
            <w:sz w:val="28"/>
            <w:szCs w:val="28"/>
            <w:shd w:val="clear" w:color="auto" w:fill="FFFFFF"/>
          </w:rPr>
          <w:t>http://www.eweek.com/c/a/Application-Development/Application-Hardening-Checklist</w:t>
        </w:r>
      </w:hyperlink>
    </w:p>
    <w:p w14:paraId="5A8DD079" w14:textId="7C3CB273" w:rsidR="00D93971" w:rsidRDefault="00AE386F" w:rsidP="00D93971">
      <w:pPr>
        <w:pStyle w:val="ListParagraph"/>
        <w:numPr>
          <w:ilvl w:val="0"/>
          <w:numId w:val="42"/>
        </w:numPr>
        <w:spacing w:after="200" w:line="276" w:lineRule="auto"/>
        <w:rPr>
          <w:rFonts w:ascii="Arial" w:hAnsi="Arial" w:cs="Arial"/>
          <w:sz w:val="28"/>
          <w:szCs w:val="28"/>
          <w:u w:val="single"/>
          <w:shd w:val="clear" w:color="auto" w:fill="FFFFFF"/>
        </w:rPr>
      </w:pPr>
      <w:r>
        <w:rPr>
          <w:rFonts w:ascii="Arial" w:hAnsi="Arial" w:cs="Arial"/>
          <w:sz w:val="28"/>
          <w:szCs w:val="28"/>
          <w:u w:val="single"/>
          <w:shd w:val="clear" w:color="auto" w:fill="FFFFFF"/>
        </w:rPr>
        <w:t xml:space="preserve">Security </w:t>
      </w:r>
      <w:r w:rsidR="00D93971">
        <w:rPr>
          <w:rFonts w:ascii="Arial" w:hAnsi="Arial" w:cs="Arial"/>
          <w:sz w:val="28"/>
          <w:szCs w:val="28"/>
          <w:u w:val="single"/>
          <w:shd w:val="clear" w:color="auto" w:fill="FFFFFF"/>
        </w:rPr>
        <w:t>St</w:t>
      </w:r>
      <w:r>
        <w:rPr>
          <w:rFonts w:ascii="Arial" w:hAnsi="Arial" w:cs="Arial"/>
          <w:sz w:val="28"/>
          <w:szCs w:val="28"/>
          <w:u w:val="single"/>
          <w:shd w:val="clear" w:color="auto" w:fill="FFFFFF"/>
        </w:rPr>
        <w:t xml:space="preserve">udy </w:t>
      </w:r>
      <w:r w:rsidR="00D93971">
        <w:rPr>
          <w:rFonts w:ascii="Arial" w:hAnsi="Arial" w:cs="Arial"/>
          <w:sz w:val="28"/>
          <w:szCs w:val="28"/>
          <w:u w:val="single"/>
          <w:shd w:val="clear" w:color="auto" w:fill="FFFFFF"/>
        </w:rPr>
        <w:t>Guide</w:t>
      </w:r>
    </w:p>
    <w:p w14:paraId="4A04760C" w14:textId="7ABB9293" w:rsidR="00D93971" w:rsidRPr="00D93971" w:rsidRDefault="00926AF1" w:rsidP="00D93971">
      <w:pPr>
        <w:pStyle w:val="ListParagraph"/>
        <w:numPr>
          <w:ilvl w:val="0"/>
          <w:numId w:val="42"/>
        </w:numPr>
        <w:spacing w:after="200" w:line="276" w:lineRule="auto"/>
        <w:rPr>
          <w:rFonts w:ascii="Arial" w:hAnsi="Arial" w:cs="Arial"/>
          <w:sz w:val="28"/>
          <w:szCs w:val="28"/>
          <w:u w:val="single"/>
          <w:shd w:val="clear" w:color="auto" w:fill="FFFFFF"/>
        </w:rPr>
      </w:pPr>
      <w:hyperlink r:id="rId45" w:history="1">
        <w:r w:rsidR="00D93971" w:rsidRPr="00D93971">
          <w:rPr>
            <w:rStyle w:val="Hyperlink"/>
            <w:rFonts w:ascii="Arial" w:eastAsia="Times New Roman" w:hAnsi="Arial" w:cs="Arial"/>
            <w:sz w:val="28"/>
            <w:szCs w:val="28"/>
            <w:shd w:val="clear" w:color="auto" w:fill="FFFFFF"/>
            <w:lang w:eastAsia="en-US"/>
          </w:rPr>
          <w:t>https://en.wikipedia.org/wiki/Data_</w:t>
        </w:r>
        <w:r w:rsidR="00D93971" w:rsidRPr="00D93971">
          <w:rPr>
            <w:rStyle w:val="Hyperlink"/>
            <w:rFonts w:ascii="Arial" w:eastAsia="Times New Roman" w:hAnsi="Arial" w:cs="Arial"/>
            <w:b/>
            <w:bCs/>
            <w:sz w:val="28"/>
            <w:szCs w:val="28"/>
            <w:shd w:val="clear" w:color="auto" w:fill="FFFFFF"/>
            <w:lang w:eastAsia="en-US"/>
          </w:rPr>
          <w:t>security</w:t>
        </w:r>
      </w:hyperlink>
    </w:p>
    <w:p w14:paraId="0D29252B" w14:textId="77777777" w:rsidR="00D93971" w:rsidRPr="00B27297" w:rsidRDefault="00D93971" w:rsidP="00B27297">
      <w:pPr>
        <w:spacing w:after="200" w:line="276" w:lineRule="auto"/>
        <w:ind w:left="360"/>
        <w:rPr>
          <w:rFonts w:ascii="Arial" w:hAnsi="Arial" w:cs="Arial"/>
          <w:sz w:val="28"/>
          <w:szCs w:val="28"/>
          <w:u w:val="single"/>
          <w:shd w:val="clear" w:color="auto" w:fill="FFFFFF"/>
        </w:rPr>
      </w:pPr>
      <w:bookmarkStart w:id="0" w:name="_GoBack"/>
      <w:bookmarkEnd w:id="0"/>
    </w:p>
    <w:p w14:paraId="3EB11005" w14:textId="77777777" w:rsidR="00D93971" w:rsidRPr="00D93971" w:rsidRDefault="00D93971" w:rsidP="00D93971">
      <w:pPr>
        <w:pStyle w:val="ListParagraph"/>
        <w:spacing w:after="200" w:line="276" w:lineRule="auto"/>
        <w:rPr>
          <w:rFonts w:ascii="Arial" w:hAnsi="Arial" w:cs="Arial"/>
          <w:sz w:val="28"/>
          <w:szCs w:val="28"/>
          <w:u w:val="single"/>
          <w:shd w:val="clear" w:color="auto" w:fill="FFFFFF"/>
        </w:rPr>
      </w:pPr>
    </w:p>
    <w:p w14:paraId="18A91002" w14:textId="77777777" w:rsidR="00D93971" w:rsidRPr="00D93971" w:rsidRDefault="00D93971" w:rsidP="00434C6D">
      <w:pPr>
        <w:widowControl w:val="0"/>
        <w:autoSpaceDE w:val="0"/>
        <w:autoSpaceDN w:val="0"/>
        <w:adjustRightInd w:val="0"/>
        <w:spacing w:line="360" w:lineRule="atLeast"/>
        <w:rPr>
          <w:rFonts w:cstheme="minorHAnsi"/>
          <w:b/>
          <w:color w:val="auto"/>
          <w:sz w:val="32"/>
          <w:szCs w:val="32"/>
        </w:rPr>
      </w:pPr>
    </w:p>
    <w:p w14:paraId="234FEFC3" w14:textId="77777777" w:rsidR="00431411" w:rsidRPr="00431411" w:rsidRDefault="00431411" w:rsidP="00431411">
      <w:pPr>
        <w:widowControl w:val="0"/>
        <w:autoSpaceDE w:val="0"/>
        <w:autoSpaceDN w:val="0"/>
        <w:adjustRightInd w:val="0"/>
        <w:spacing w:line="360" w:lineRule="atLeast"/>
        <w:rPr>
          <w:rFonts w:cstheme="minorHAnsi"/>
          <w:b/>
          <w:color w:val="auto"/>
          <w:sz w:val="32"/>
          <w:szCs w:val="32"/>
        </w:rPr>
      </w:pPr>
    </w:p>
    <w:p w14:paraId="57CDCE40" w14:textId="77777777" w:rsidR="00431411" w:rsidRPr="00431411" w:rsidRDefault="00431411" w:rsidP="00431411">
      <w:pPr>
        <w:widowControl w:val="0"/>
        <w:autoSpaceDE w:val="0"/>
        <w:autoSpaceDN w:val="0"/>
        <w:adjustRightInd w:val="0"/>
        <w:spacing w:line="360" w:lineRule="atLeast"/>
        <w:rPr>
          <w:rFonts w:ascii="Times" w:hAnsi="Times" w:cs="Times"/>
          <w:color w:val="auto"/>
        </w:rPr>
      </w:pPr>
    </w:p>
    <w:p w14:paraId="6D93E5C5" w14:textId="77777777" w:rsidR="00431411" w:rsidRPr="00C42EC4" w:rsidRDefault="00431411" w:rsidP="00C42EC4">
      <w:pPr>
        <w:widowControl w:val="0"/>
        <w:tabs>
          <w:tab w:val="left" w:pos="220"/>
          <w:tab w:val="left" w:pos="720"/>
        </w:tabs>
        <w:autoSpaceDE w:val="0"/>
        <w:autoSpaceDN w:val="0"/>
        <w:adjustRightInd w:val="0"/>
        <w:spacing w:after="186" w:line="360" w:lineRule="atLeast"/>
        <w:rPr>
          <w:rFonts w:ascii="Times" w:hAnsi="Times" w:cs="Times"/>
          <w:b/>
          <w:color w:val="auto"/>
          <w:position w:val="2"/>
          <w:sz w:val="18"/>
          <w:szCs w:val="18"/>
        </w:rPr>
      </w:pPr>
    </w:p>
    <w:p w14:paraId="72320540" w14:textId="77777777" w:rsidR="00C42EC4" w:rsidRPr="006204A0" w:rsidRDefault="00C42EC4" w:rsidP="006204A0">
      <w:pPr>
        <w:pStyle w:val="NormalWeb"/>
        <w:shd w:val="clear" w:color="auto" w:fill="FFFFFF"/>
        <w:spacing w:before="225" w:beforeAutospacing="0" w:after="225" w:afterAutospacing="0"/>
        <w:jc w:val="both"/>
        <w:rPr>
          <w:rFonts w:ascii="Lucida Sans" w:hAnsi="Lucida Sans"/>
          <w:color w:val="004D40"/>
          <w:sz w:val="22"/>
          <w:szCs w:val="22"/>
        </w:rPr>
      </w:pPr>
    </w:p>
    <w:p w14:paraId="6C0115F7" w14:textId="77777777" w:rsidR="006204A0" w:rsidRPr="006204A0" w:rsidRDefault="006204A0" w:rsidP="002D3920">
      <w:pPr>
        <w:spacing w:after="0" w:line="240" w:lineRule="auto"/>
        <w:rPr>
          <w:rFonts w:eastAsia="Times New Roman" w:cstheme="minorHAnsi"/>
          <w:b/>
          <w:color w:val="auto"/>
          <w:sz w:val="32"/>
          <w:szCs w:val="32"/>
          <w:lang w:eastAsia="en-US"/>
        </w:rPr>
      </w:pPr>
    </w:p>
    <w:p w14:paraId="2CF6EAA3" w14:textId="77777777" w:rsidR="002D3920" w:rsidRPr="00553F13" w:rsidRDefault="002D3920" w:rsidP="00553F13">
      <w:pPr>
        <w:spacing w:after="0" w:line="240" w:lineRule="auto"/>
        <w:rPr>
          <w:rFonts w:eastAsia="Times New Roman" w:cstheme="minorHAnsi"/>
          <w:color w:val="auto"/>
          <w:lang w:eastAsia="en-US"/>
        </w:rPr>
      </w:pPr>
    </w:p>
    <w:p w14:paraId="17943EDE" w14:textId="77777777" w:rsidR="00553F13" w:rsidRPr="00553F13" w:rsidRDefault="00553F13" w:rsidP="00553F13">
      <w:pPr>
        <w:rPr>
          <w:b/>
          <w:sz w:val="32"/>
          <w:szCs w:val="32"/>
        </w:rPr>
      </w:pPr>
    </w:p>
    <w:sectPr w:rsidR="00553F13" w:rsidRPr="00553F13" w:rsidSect="00553F13">
      <w:footerReference w:type="default" r:id="rId46"/>
      <w:pgSz w:w="11900" w:h="16840"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43E14B" w14:textId="77777777" w:rsidR="00926AF1" w:rsidRDefault="00926AF1">
      <w:pPr>
        <w:spacing w:after="0" w:line="240" w:lineRule="auto"/>
      </w:pPr>
      <w:r>
        <w:separator/>
      </w:r>
    </w:p>
    <w:p w14:paraId="4F26B909" w14:textId="77777777" w:rsidR="00926AF1" w:rsidRDefault="00926AF1"/>
    <w:p w14:paraId="1B95705A" w14:textId="77777777" w:rsidR="00926AF1" w:rsidRDefault="00926AF1"/>
  </w:endnote>
  <w:endnote w:type="continuationSeparator" w:id="0">
    <w:p w14:paraId="672576D4" w14:textId="77777777" w:rsidR="00926AF1" w:rsidRDefault="00926AF1">
      <w:pPr>
        <w:spacing w:after="0" w:line="240" w:lineRule="auto"/>
      </w:pPr>
      <w:r>
        <w:continuationSeparator/>
      </w:r>
    </w:p>
    <w:p w14:paraId="234C9A74" w14:textId="77777777" w:rsidR="00926AF1" w:rsidRDefault="00926AF1"/>
    <w:p w14:paraId="4CCE1C25" w14:textId="77777777" w:rsidR="00926AF1" w:rsidRDefault="00926A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Mincho">
    <w:altName w:val="ＭＳ Ｐ明朝"/>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5635894"/>
      <w:docPartObj>
        <w:docPartGallery w:val="Page Numbers (Bottom of Page)"/>
        <w:docPartUnique/>
      </w:docPartObj>
    </w:sdtPr>
    <w:sdtEndPr>
      <w:rPr>
        <w:noProof/>
      </w:rPr>
    </w:sdtEndPr>
    <w:sdtContent>
      <w:p w14:paraId="48A66956" w14:textId="77777777" w:rsidR="003B17CF" w:rsidRDefault="00C52EE7">
        <w:pPr>
          <w:pStyle w:val="Footer"/>
        </w:pPr>
        <w:r>
          <w:fldChar w:fldCharType="begin"/>
        </w:r>
        <w:r>
          <w:instrText xml:space="preserve"> PAGE   \* MERGEFORMAT </w:instrText>
        </w:r>
        <w:r>
          <w:fldChar w:fldCharType="separate"/>
        </w:r>
        <w:r w:rsidR="00B27297">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7DD989" w14:textId="77777777" w:rsidR="00926AF1" w:rsidRDefault="00926AF1">
      <w:pPr>
        <w:spacing w:after="0" w:line="240" w:lineRule="auto"/>
      </w:pPr>
      <w:r>
        <w:separator/>
      </w:r>
    </w:p>
    <w:p w14:paraId="3D0F52EF" w14:textId="77777777" w:rsidR="00926AF1" w:rsidRDefault="00926AF1"/>
    <w:p w14:paraId="0FED5F89" w14:textId="77777777" w:rsidR="00926AF1" w:rsidRDefault="00926AF1"/>
  </w:footnote>
  <w:footnote w:type="continuationSeparator" w:id="0">
    <w:p w14:paraId="09AC0330" w14:textId="77777777" w:rsidR="00926AF1" w:rsidRDefault="00926AF1">
      <w:pPr>
        <w:spacing w:after="0" w:line="240" w:lineRule="auto"/>
      </w:pPr>
      <w:r>
        <w:continuationSeparator/>
      </w:r>
    </w:p>
    <w:p w14:paraId="2702F9BE" w14:textId="77777777" w:rsidR="00926AF1" w:rsidRDefault="00926AF1"/>
    <w:p w14:paraId="3833B56E" w14:textId="77777777" w:rsidR="00926AF1" w:rsidRDefault="00926AF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11707C5"/>
    <w:multiLevelType w:val="hybridMultilevel"/>
    <w:tmpl w:val="E7E000D6"/>
    <w:lvl w:ilvl="0" w:tplc="0409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4">
    <w:nsid w:val="02BA53E1"/>
    <w:multiLevelType w:val="hybridMultilevel"/>
    <w:tmpl w:val="D77E7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3C1356E"/>
    <w:multiLevelType w:val="hybridMultilevel"/>
    <w:tmpl w:val="AD423444"/>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9FA60D0"/>
    <w:multiLevelType w:val="hybridMultilevel"/>
    <w:tmpl w:val="044E8DAC"/>
    <w:lvl w:ilvl="0" w:tplc="04090017">
      <w:start w:val="1"/>
      <w:numFmt w:val="lowerLetter"/>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7">
    <w:nsid w:val="1686408F"/>
    <w:multiLevelType w:val="multilevel"/>
    <w:tmpl w:val="E9D2A6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F943EE"/>
    <w:multiLevelType w:val="hybridMultilevel"/>
    <w:tmpl w:val="970E754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D24306C"/>
    <w:multiLevelType w:val="hybridMultilevel"/>
    <w:tmpl w:val="CE566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5443BC"/>
    <w:multiLevelType w:val="hybridMultilevel"/>
    <w:tmpl w:val="B03C83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C64CD4"/>
    <w:multiLevelType w:val="hybridMultilevel"/>
    <w:tmpl w:val="3FAAD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5829A5"/>
    <w:multiLevelType w:val="hybridMultilevel"/>
    <w:tmpl w:val="E286AC46"/>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3761A5"/>
    <w:multiLevelType w:val="hybridMultilevel"/>
    <w:tmpl w:val="A5AC24C2"/>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2A76C6"/>
    <w:multiLevelType w:val="hybridMultilevel"/>
    <w:tmpl w:val="AF9A4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9725FA"/>
    <w:multiLevelType w:val="hybridMultilevel"/>
    <w:tmpl w:val="3438AFFA"/>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47F4E0B"/>
    <w:multiLevelType w:val="multilevel"/>
    <w:tmpl w:val="A538E8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3C2BA9"/>
    <w:multiLevelType w:val="hybridMultilevel"/>
    <w:tmpl w:val="6AB2B55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E260FE"/>
    <w:multiLevelType w:val="hybridMultilevel"/>
    <w:tmpl w:val="6434BC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BA60DD"/>
    <w:multiLevelType w:val="hybridMultilevel"/>
    <w:tmpl w:val="EFD462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A7E28BB"/>
    <w:multiLevelType w:val="hybridMultilevel"/>
    <w:tmpl w:val="8A9C0214"/>
    <w:lvl w:ilvl="0" w:tplc="DF66D900">
      <w:start w:val="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B6D0096"/>
    <w:multiLevelType w:val="hybridMultilevel"/>
    <w:tmpl w:val="3EBE671C"/>
    <w:lvl w:ilvl="0" w:tplc="04090019">
      <w:start w:val="1"/>
      <w:numFmt w:val="lowerLetter"/>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7">
    <w:nsid w:val="6C331EB7"/>
    <w:multiLevelType w:val="hybridMultilevel"/>
    <w:tmpl w:val="30964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C8B657D"/>
    <w:multiLevelType w:val="hybridMultilevel"/>
    <w:tmpl w:val="F24612D8"/>
    <w:lvl w:ilvl="0" w:tplc="B70A92EC">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9">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2D109B"/>
    <w:multiLevelType w:val="hybridMultilevel"/>
    <w:tmpl w:val="86F2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EB7263"/>
    <w:multiLevelType w:val="hybridMultilevel"/>
    <w:tmpl w:val="C0D43364"/>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32"/>
  </w:num>
  <w:num w:numId="4">
    <w:abstractNumId w:val="26"/>
  </w:num>
  <w:num w:numId="5">
    <w:abstractNumId w:val="2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8"/>
  </w:num>
  <w:num w:numId="16">
    <w:abstractNumId w:val="39"/>
  </w:num>
  <w:num w:numId="17">
    <w:abstractNumId w:val="21"/>
  </w:num>
  <w:num w:numId="18">
    <w:abstractNumId w:val="22"/>
  </w:num>
  <w:num w:numId="19">
    <w:abstractNumId w:val="15"/>
  </w:num>
  <w:num w:numId="20">
    <w:abstractNumId w:val="24"/>
  </w:num>
  <w:num w:numId="21">
    <w:abstractNumId w:val="10"/>
  </w:num>
  <w:num w:numId="22">
    <w:abstractNumId w:val="18"/>
  </w:num>
  <w:num w:numId="23">
    <w:abstractNumId w:val="23"/>
  </w:num>
  <w:num w:numId="24">
    <w:abstractNumId w:val="30"/>
  </w:num>
  <w:num w:numId="25">
    <w:abstractNumId w:val="17"/>
  </w:num>
  <w:num w:numId="26">
    <w:abstractNumId w:val="14"/>
  </w:num>
  <w:num w:numId="27">
    <w:abstractNumId w:val="11"/>
  </w:num>
  <w:num w:numId="28">
    <w:abstractNumId w:val="12"/>
  </w:num>
  <w:num w:numId="29">
    <w:abstractNumId w:val="29"/>
  </w:num>
  <w:num w:numId="30">
    <w:abstractNumId w:val="19"/>
  </w:num>
  <w:num w:numId="31">
    <w:abstractNumId w:val="27"/>
  </w:num>
  <w:num w:numId="32">
    <w:abstractNumId w:val="37"/>
  </w:num>
  <w:num w:numId="33">
    <w:abstractNumId w:val="40"/>
  </w:num>
  <w:num w:numId="34">
    <w:abstractNumId w:val="36"/>
  </w:num>
  <w:num w:numId="35">
    <w:abstractNumId w:val="31"/>
  </w:num>
  <w:num w:numId="36">
    <w:abstractNumId w:val="16"/>
  </w:num>
  <w:num w:numId="37">
    <w:abstractNumId w:val="41"/>
  </w:num>
  <w:num w:numId="38">
    <w:abstractNumId w:val="38"/>
  </w:num>
  <w:num w:numId="39">
    <w:abstractNumId w:val="35"/>
  </w:num>
  <w:num w:numId="40">
    <w:abstractNumId w:val="13"/>
  </w:num>
  <w:num w:numId="41">
    <w:abstractNumId w:val="33"/>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F13"/>
    <w:rsid w:val="00032A14"/>
    <w:rsid w:val="00067F5E"/>
    <w:rsid w:val="000F0251"/>
    <w:rsid w:val="0023466E"/>
    <w:rsid w:val="002C6E8F"/>
    <w:rsid w:val="002D3920"/>
    <w:rsid w:val="00343B45"/>
    <w:rsid w:val="003B17CF"/>
    <w:rsid w:val="003C47D8"/>
    <w:rsid w:val="00431411"/>
    <w:rsid w:val="00434C6D"/>
    <w:rsid w:val="004D316F"/>
    <w:rsid w:val="00553F13"/>
    <w:rsid w:val="006204A0"/>
    <w:rsid w:val="00635E59"/>
    <w:rsid w:val="00650AEB"/>
    <w:rsid w:val="006D3CBF"/>
    <w:rsid w:val="006F660D"/>
    <w:rsid w:val="00717FA4"/>
    <w:rsid w:val="00730D0A"/>
    <w:rsid w:val="008A47D9"/>
    <w:rsid w:val="008B2066"/>
    <w:rsid w:val="00926AF1"/>
    <w:rsid w:val="00950D22"/>
    <w:rsid w:val="0096064A"/>
    <w:rsid w:val="009C7FA5"/>
    <w:rsid w:val="009E0EB0"/>
    <w:rsid w:val="00A1217D"/>
    <w:rsid w:val="00A7034D"/>
    <w:rsid w:val="00AA1AD1"/>
    <w:rsid w:val="00AA5B53"/>
    <w:rsid w:val="00AE386F"/>
    <w:rsid w:val="00B07862"/>
    <w:rsid w:val="00B27297"/>
    <w:rsid w:val="00C17CCC"/>
    <w:rsid w:val="00C42EC4"/>
    <w:rsid w:val="00C506A2"/>
    <w:rsid w:val="00C52EE7"/>
    <w:rsid w:val="00C828FF"/>
    <w:rsid w:val="00C955C6"/>
    <w:rsid w:val="00D30E4F"/>
    <w:rsid w:val="00D332F8"/>
    <w:rsid w:val="00D93971"/>
    <w:rsid w:val="00DA2898"/>
    <w:rsid w:val="00E23350"/>
    <w:rsid w:val="00E261BB"/>
    <w:rsid w:val="00E4514B"/>
    <w:rsid w:val="00FD42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B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qFormat="1"/>
    <w:lsdException w:name="caption" w:uiPriority="35" w:qFormat="1"/>
    <w:lsdException w:name="List Bullet" w:semiHidden="0" w:unhideWhenUsed="0" w:qFormat="1"/>
    <w:lsdException w:name="List Number"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FootnoteText">
    <w:name w:val="footnote text"/>
    <w:basedOn w:val="Normal"/>
    <w:link w:val="FootnoteTextChar"/>
    <w:uiPriority w:val="99"/>
    <w:unhideWhenUsed/>
    <w:rsid w:val="00553F13"/>
    <w:pPr>
      <w:spacing w:after="0" w:line="240" w:lineRule="auto"/>
    </w:pPr>
  </w:style>
  <w:style w:type="character" w:customStyle="1" w:styleId="FootnoteTextChar">
    <w:name w:val="Footnote Text Char"/>
    <w:basedOn w:val="DefaultParagraphFont"/>
    <w:link w:val="FootnoteText"/>
    <w:uiPriority w:val="99"/>
    <w:rsid w:val="00553F13"/>
  </w:style>
  <w:style w:type="character" w:styleId="FootnoteReference">
    <w:name w:val="footnote reference"/>
    <w:basedOn w:val="DefaultParagraphFont"/>
    <w:uiPriority w:val="99"/>
    <w:unhideWhenUsed/>
    <w:rsid w:val="00553F13"/>
    <w:rPr>
      <w:vertAlign w:val="superscript"/>
    </w:rPr>
  </w:style>
  <w:style w:type="paragraph" w:styleId="ListParagraph">
    <w:name w:val="List Paragraph"/>
    <w:basedOn w:val="Normal"/>
    <w:uiPriority w:val="34"/>
    <w:unhideWhenUsed/>
    <w:qFormat/>
    <w:rsid w:val="00553F13"/>
    <w:pPr>
      <w:ind w:left="720"/>
      <w:contextualSpacing/>
    </w:pPr>
  </w:style>
  <w:style w:type="character" w:customStyle="1" w:styleId="apple-converted-space">
    <w:name w:val="apple-converted-space"/>
    <w:basedOn w:val="DefaultParagraphFont"/>
    <w:rsid w:val="00553F13"/>
  </w:style>
  <w:style w:type="character" w:styleId="Hyperlink">
    <w:name w:val="Hyperlink"/>
    <w:basedOn w:val="DefaultParagraphFont"/>
    <w:uiPriority w:val="99"/>
    <w:unhideWhenUsed/>
    <w:rsid w:val="00553F13"/>
    <w:rPr>
      <w:color w:val="0000FF"/>
      <w:u w:val="single"/>
    </w:rPr>
  </w:style>
  <w:style w:type="paragraph" w:styleId="NormalWeb">
    <w:name w:val="Normal (Web)"/>
    <w:basedOn w:val="Normal"/>
    <w:uiPriority w:val="99"/>
    <w:unhideWhenUsed/>
    <w:rsid w:val="00635E59"/>
    <w:pPr>
      <w:spacing w:before="100" w:beforeAutospacing="1" w:after="100" w:afterAutospacing="1" w:line="240" w:lineRule="auto"/>
    </w:pPr>
    <w:rPr>
      <w:rFonts w:ascii="Times New Roman" w:hAnsi="Times New Roman" w:cs="Times New Roman"/>
      <w:color w:val="auto"/>
      <w:lang w:eastAsia="en-US"/>
    </w:rPr>
  </w:style>
  <w:style w:type="character" w:styleId="FollowedHyperlink">
    <w:name w:val="FollowedHyperlink"/>
    <w:basedOn w:val="DefaultParagraphFont"/>
    <w:uiPriority w:val="99"/>
    <w:semiHidden/>
    <w:unhideWhenUsed/>
    <w:rsid w:val="006204A0"/>
    <w:rPr>
      <w:color w:val="7A4561" w:themeColor="followedHyperlink"/>
      <w:u w:val="single"/>
    </w:rPr>
  </w:style>
  <w:style w:type="paragraph" w:styleId="BalloonText">
    <w:name w:val="Balloon Text"/>
    <w:basedOn w:val="Normal"/>
    <w:link w:val="BalloonTextChar"/>
    <w:uiPriority w:val="99"/>
    <w:semiHidden/>
    <w:unhideWhenUsed/>
    <w:rsid w:val="003C4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7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qFormat="1"/>
    <w:lsdException w:name="caption" w:uiPriority="35" w:qFormat="1"/>
    <w:lsdException w:name="List Bullet" w:semiHidden="0" w:unhideWhenUsed="0" w:qFormat="1"/>
    <w:lsdException w:name="List Number"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FootnoteText">
    <w:name w:val="footnote text"/>
    <w:basedOn w:val="Normal"/>
    <w:link w:val="FootnoteTextChar"/>
    <w:uiPriority w:val="99"/>
    <w:unhideWhenUsed/>
    <w:rsid w:val="00553F13"/>
    <w:pPr>
      <w:spacing w:after="0" w:line="240" w:lineRule="auto"/>
    </w:pPr>
  </w:style>
  <w:style w:type="character" w:customStyle="1" w:styleId="FootnoteTextChar">
    <w:name w:val="Footnote Text Char"/>
    <w:basedOn w:val="DefaultParagraphFont"/>
    <w:link w:val="FootnoteText"/>
    <w:uiPriority w:val="99"/>
    <w:rsid w:val="00553F13"/>
  </w:style>
  <w:style w:type="character" w:styleId="FootnoteReference">
    <w:name w:val="footnote reference"/>
    <w:basedOn w:val="DefaultParagraphFont"/>
    <w:uiPriority w:val="99"/>
    <w:unhideWhenUsed/>
    <w:rsid w:val="00553F13"/>
    <w:rPr>
      <w:vertAlign w:val="superscript"/>
    </w:rPr>
  </w:style>
  <w:style w:type="paragraph" w:styleId="ListParagraph">
    <w:name w:val="List Paragraph"/>
    <w:basedOn w:val="Normal"/>
    <w:uiPriority w:val="34"/>
    <w:unhideWhenUsed/>
    <w:qFormat/>
    <w:rsid w:val="00553F13"/>
    <w:pPr>
      <w:ind w:left="720"/>
      <w:contextualSpacing/>
    </w:pPr>
  </w:style>
  <w:style w:type="character" w:customStyle="1" w:styleId="apple-converted-space">
    <w:name w:val="apple-converted-space"/>
    <w:basedOn w:val="DefaultParagraphFont"/>
    <w:rsid w:val="00553F13"/>
  </w:style>
  <w:style w:type="character" w:styleId="Hyperlink">
    <w:name w:val="Hyperlink"/>
    <w:basedOn w:val="DefaultParagraphFont"/>
    <w:uiPriority w:val="99"/>
    <w:unhideWhenUsed/>
    <w:rsid w:val="00553F13"/>
    <w:rPr>
      <w:color w:val="0000FF"/>
      <w:u w:val="single"/>
    </w:rPr>
  </w:style>
  <w:style w:type="paragraph" w:styleId="NormalWeb">
    <w:name w:val="Normal (Web)"/>
    <w:basedOn w:val="Normal"/>
    <w:uiPriority w:val="99"/>
    <w:unhideWhenUsed/>
    <w:rsid w:val="00635E59"/>
    <w:pPr>
      <w:spacing w:before="100" w:beforeAutospacing="1" w:after="100" w:afterAutospacing="1" w:line="240" w:lineRule="auto"/>
    </w:pPr>
    <w:rPr>
      <w:rFonts w:ascii="Times New Roman" w:hAnsi="Times New Roman" w:cs="Times New Roman"/>
      <w:color w:val="auto"/>
      <w:lang w:eastAsia="en-US"/>
    </w:rPr>
  </w:style>
  <w:style w:type="character" w:styleId="FollowedHyperlink">
    <w:name w:val="FollowedHyperlink"/>
    <w:basedOn w:val="DefaultParagraphFont"/>
    <w:uiPriority w:val="99"/>
    <w:semiHidden/>
    <w:unhideWhenUsed/>
    <w:rsid w:val="006204A0"/>
    <w:rPr>
      <w:color w:val="7A4561" w:themeColor="followedHyperlink"/>
      <w:u w:val="single"/>
    </w:rPr>
  </w:style>
  <w:style w:type="paragraph" w:styleId="BalloonText">
    <w:name w:val="Balloon Text"/>
    <w:basedOn w:val="Normal"/>
    <w:link w:val="BalloonTextChar"/>
    <w:uiPriority w:val="99"/>
    <w:semiHidden/>
    <w:unhideWhenUsed/>
    <w:rsid w:val="003C4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7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15946">
      <w:bodyDiv w:val="1"/>
      <w:marLeft w:val="0"/>
      <w:marRight w:val="0"/>
      <w:marTop w:val="0"/>
      <w:marBottom w:val="0"/>
      <w:divBdr>
        <w:top w:val="none" w:sz="0" w:space="0" w:color="auto"/>
        <w:left w:val="none" w:sz="0" w:space="0" w:color="auto"/>
        <w:bottom w:val="none" w:sz="0" w:space="0" w:color="auto"/>
        <w:right w:val="none" w:sz="0" w:space="0" w:color="auto"/>
      </w:divBdr>
    </w:div>
    <w:div w:id="623392791">
      <w:bodyDiv w:val="1"/>
      <w:marLeft w:val="0"/>
      <w:marRight w:val="0"/>
      <w:marTop w:val="0"/>
      <w:marBottom w:val="0"/>
      <w:divBdr>
        <w:top w:val="none" w:sz="0" w:space="0" w:color="auto"/>
        <w:left w:val="none" w:sz="0" w:space="0" w:color="auto"/>
        <w:bottom w:val="none" w:sz="0" w:space="0" w:color="auto"/>
        <w:right w:val="none" w:sz="0" w:space="0" w:color="auto"/>
      </w:divBdr>
    </w:div>
    <w:div w:id="984509968">
      <w:bodyDiv w:val="1"/>
      <w:marLeft w:val="0"/>
      <w:marRight w:val="0"/>
      <w:marTop w:val="0"/>
      <w:marBottom w:val="0"/>
      <w:divBdr>
        <w:top w:val="none" w:sz="0" w:space="0" w:color="auto"/>
        <w:left w:val="none" w:sz="0" w:space="0" w:color="auto"/>
        <w:bottom w:val="none" w:sz="0" w:space="0" w:color="auto"/>
        <w:right w:val="none" w:sz="0" w:space="0" w:color="auto"/>
      </w:divBdr>
    </w:div>
    <w:div w:id="1045838249">
      <w:bodyDiv w:val="1"/>
      <w:marLeft w:val="0"/>
      <w:marRight w:val="0"/>
      <w:marTop w:val="0"/>
      <w:marBottom w:val="0"/>
      <w:divBdr>
        <w:top w:val="none" w:sz="0" w:space="0" w:color="auto"/>
        <w:left w:val="none" w:sz="0" w:space="0" w:color="auto"/>
        <w:bottom w:val="none" w:sz="0" w:space="0" w:color="auto"/>
        <w:right w:val="none" w:sz="0" w:space="0" w:color="auto"/>
      </w:divBdr>
    </w:div>
    <w:div w:id="1048843204">
      <w:bodyDiv w:val="1"/>
      <w:marLeft w:val="0"/>
      <w:marRight w:val="0"/>
      <w:marTop w:val="0"/>
      <w:marBottom w:val="0"/>
      <w:divBdr>
        <w:top w:val="none" w:sz="0" w:space="0" w:color="auto"/>
        <w:left w:val="none" w:sz="0" w:space="0" w:color="auto"/>
        <w:bottom w:val="none" w:sz="0" w:space="0" w:color="auto"/>
        <w:right w:val="none" w:sz="0" w:space="0" w:color="auto"/>
      </w:divBdr>
    </w:div>
    <w:div w:id="1390228077">
      <w:bodyDiv w:val="1"/>
      <w:marLeft w:val="0"/>
      <w:marRight w:val="0"/>
      <w:marTop w:val="0"/>
      <w:marBottom w:val="0"/>
      <w:divBdr>
        <w:top w:val="none" w:sz="0" w:space="0" w:color="auto"/>
        <w:left w:val="none" w:sz="0" w:space="0" w:color="auto"/>
        <w:bottom w:val="none" w:sz="0" w:space="0" w:color="auto"/>
        <w:right w:val="none" w:sz="0" w:space="0" w:color="auto"/>
      </w:divBdr>
    </w:div>
    <w:div w:id="1621495194">
      <w:bodyDiv w:val="1"/>
      <w:marLeft w:val="0"/>
      <w:marRight w:val="0"/>
      <w:marTop w:val="0"/>
      <w:marBottom w:val="0"/>
      <w:divBdr>
        <w:top w:val="none" w:sz="0" w:space="0" w:color="auto"/>
        <w:left w:val="none" w:sz="0" w:space="0" w:color="auto"/>
        <w:bottom w:val="none" w:sz="0" w:space="0" w:color="auto"/>
        <w:right w:val="none" w:sz="0" w:space="0" w:color="auto"/>
      </w:divBdr>
    </w:div>
    <w:div w:id="1772814969">
      <w:bodyDiv w:val="1"/>
      <w:marLeft w:val="0"/>
      <w:marRight w:val="0"/>
      <w:marTop w:val="0"/>
      <w:marBottom w:val="0"/>
      <w:divBdr>
        <w:top w:val="none" w:sz="0" w:space="0" w:color="auto"/>
        <w:left w:val="none" w:sz="0" w:space="0" w:color="auto"/>
        <w:bottom w:val="none" w:sz="0" w:space="0" w:color="auto"/>
        <w:right w:val="none" w:sz="0" w:space="0" w:color="auto"/>
      </w:divBdr>
    </w:div>
    <w:div w:id="1964338890">
      <w:bodyDiv w:val="1"/>
      <w:marLeft w:val="0"/>
      <w:marRight w:val="0"/>
      <w:marTop w:val="0"/>
      <w:marBottom w:val="0"/>
      <w:divBdr>
        <w:top w:val="none" w:sz="0" w:space="0" w:color="auto"/>
        <w:left w:val="none" w:sz="0" w:space="0" w:color="auto"/>
        <w:bottom w:val="none" w:sz="0" w:space="0" w:color="auto"/>
        <w:right w:val="none" w:sz="0" w:space="0" w:color="auto"/>
      </w:divBdr>
    </w:div>
    <w:div w:id="2012903942">
      <w:bodyDiv w:val="1"/>
      <w:marLeft w:val="0"/>
      <w:marRight w:val="0"/>
      <w:marTop w:val="0"/>
      <w:marBottom w:val="0"/>
      <w:divBdr>
        <w:top w:val="none" w:sz="0" w:space="0" w:color="auto"/>
        <w:left w:val="none" w:sz="0" w:space="0" w:color="auto"/>
        <w:bottom w:val="none" w:sz="0" w:space="0" w:color="auto"/>
        <w:right w:val="none" w:sz="0" w:space="0" w:color="auto"/>
      </w:divBdr>
    </w:div>
    <w:div w:id="210425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User_name" TargetMode="External"/><Relationship Id="rId18" Type="http://schemas.openxmlformats.org/officeDocument/2006/relationships/hyperlink" Target="https://en.wikipedia.org/wiki/Patch_(computing)" TargetMode="External"/><Relationship Id="rId26" Type="http://schemas.openxmlformats.org/officeDocument/2006/relationships/hyperlink" Target="http://sun.com/software/security/jass/" TargetMode="External"/><Relationship Id="rId39"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en.wikipedia.org/wiki/TCP_and_UDP_port" TargetMode="External"/><Relationship Id="rId34" Type="http://schemas.openxmlformats.org/officeDocument/2006/relationships/image" Target="media/image6.jpeg"/><Relationship Id="rId42" Type="http://schemas.openxmlformats.org/officeDocument/2006/relationships/hyperlink" Target="http://searchsecurity.techtarget.com/definition/antimalware"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Attack_surface" TargetMode="External"/><Relationship Id="rId17" Type="http://schemas.openxmlformats.org/officeDocument/2006/relationships/hyperlink" Target="https://en.wikipedia.org/wiki/Linux" TargetMode="External"/><Relationship Id="rId25" Type="http://schemas.openxmlformats.org/officeDocument/2006/relationships/hyperlink" Target="https://en.wikipedia.org/wiki/Script_(computer_programming)" TargetMode="External"/><Relationship Id="rId33" Type="http://schemas.openxmlformats.org/officeDocument/2006/relationships/image" Target="media/image5.jpeg"/><Relationship Id="rId38" Type="http://schemas.openxmlformats.org/officeDocument/2006/relationships/image" Target="media/image10.jpe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Unix" TargetMode="External"/><Relationship Id="rId20" Type="http://schemas.openxmlformats.org/officeDocument/2006/relationships/hyperlink" Target="https://en.wikipedia.org/wiki/Exec_Shield" TargetMode="External"/><Relationship Id="rId29" Type="http://schemas.openxmlformats.org/officeDocument/2006/relationships/hyperlink" Target="http://techterms.com/definition/harddisk"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mputing" TargetMode="External"/><Relationship Id="rId24" Type="http://schemas.openxmlformats.org/officeDocument/2006/relationships/hyperlink" Target="https://en.wikipedia.org/wiki/Intrusion-prevention_system" TargetMode="External"/><Relationship Id="rId32" Type="http://schemas.openxmlformats.org/officeDocument/2006/relationships/image" Target="media/image4.jpeg"/><Relationship Id="rId37" Type="http://schemas.openxmlformats.org/officeDocument/2006/relationships/image" Target="media/image9.png"/><Relationship Id="rId40" Type="http://schemas.openxmlformats.org/officeDocument/2006/relationships/image" Target="media/image12.jpeg"/><Relationship Id="rId45" Type="http://schemas.openxmlformats.org/officeDocument/2006/relationships/hyperlink" Target="https://en.wikipedia.org/wiki/Data_security" TargetMode="External"/><Relationship Id="rId5" Type="http://schemas.openxmlformats.org/officeDocument/2006/relationships/settings" Target="settings.xml"/><Relationship Id="rId15" Type="http://schemas.openxmlformats.org/officeDocument/2006/relationships/hyperlink" Target="https://en.wikipedia.org/wiki/Daemon_(computer_software)" TargetMode="External"/><Relationship Id="rId23" Type="http://schemas.openxmlformats.org/officeDocument/2006/relationships/hyperlink" Target="https://en.wikipedia.org/wiki/Firewall_(networking)" TargetMode="External"/><Relationship Id="rId28" Type="http://schemas.openxmlformats.org/officeDocument/2006/relationships/hyperlink" Target="http://techterms.com/definition/spyware" TargetMode="External"/><Relationship Id="rId36" Type="http://schemas.openxmlformats.org/officeDocument/2006/relationships/image" Target="media/image8.gif"/><Relationship Id="rId10" Type="http://schemas.openxmlformats.org/officeDocument/2006/relationships/image" Target="media/image2.jpg"/><Relationship Id="rId19" Type="http://schemas.openxmlformats.org/officeDocument/2006/relationships/hyperlink" Target="https://en.wikipedia.org/wiki/Kernel_(computer_science)" TargetMode="External"/><Relationship Id="rId31" Type="http://schemas.openxmlformats.org/officeDocument/2006/relationships/image" Target="media/image3.jpeg"/><Relationship Id="rId44" Type="http://schemas.openxmlformats.org/officeDocument/2006/relationships/hyperlink" Target="http://www.eweek.com/c/a/Application-Development/Application-Hardening-Checklis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Logging_(computer_security)" TargetMode="External"/><Relationship Id="rId22" Type="http://schemas.openxmlformats.org/officeDocument/2006/relationships/hyperlink" Target="https://en.wikipedia.org/wiki/Intrusion-detection_system" TargetMode="External"/><Relationship Id="rId27" Type="http://schemas.openxmlformats.org/officeDocument/2006/relationships/hyperlink" Target="https://en.wikipedia.org/wiki/Solaris_(operating_system)" TargetMode="External"/><Relationship Id="rId30" Type="http://schemas.openxmlformats.org/officeDocument/2006/relationships/hyperlink" Target="http://techterms.com/definition/login" TargetMode="External"/><Relationship Id="rId35" Type="http://schemas.openxmlformats.org/officeDocument/2006/relationships/image" Target="media/image7.gif"/><Relationship Id="rId43" Type="http://schemas.openxmlformats.org/officeDocument/2006/relationships/hyperlink" Target="http://searchsecurity.techtarget.com/definition/encryption"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66747-1648-4A4E-9FAA-442071528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19</Pages>
  <Words>4334</Words>
  <Characters>23841</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toshiba</cp:lastModifiedBy>
  <cp:revision>14</cp:revision>
  <dcterms:created xsi:type="dcterms:W3CDTF">2016-10-19T20:41:00Z</dcterms:created>
  <dcterms:modified xsi:type="dcterms:W3CDTF">2017-03-12T22:13:00Z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